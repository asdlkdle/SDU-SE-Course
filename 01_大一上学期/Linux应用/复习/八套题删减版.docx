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3B6BD" w14:textId="77777777" w:rsidR="00EE111A" w:rsidRPr="00BE58E8" w:rsidRDefault="00EE111A" w:rsidP="00EE111A">
      <w:pPr>
        <w:jc w:val="center"/>
        <w:rPr>
          <w:sz w:val="28"/>
          <w:szCs w:val="28"/>
        </w:rPr>
      </w:pPr>
      <w:r w:rsidRPr="00BE58E8">
        <w:rPr>
          <w:sz w:val="28"/>
          <w:szCs w:val="28"/>
        </w:rPr>
        <w:t xml:space="preserve">Linux </w:t>
      </w:r>
      <w:r w:rsidRPr="00BE58E8">
        <w:rPr>
          <w:rFonts w:hint="eastAsia"/>
          <w:sz w:val="28"/>
          <w:szCs w:val="28"/>
        </w:rPr>
        <w:t>期末考试试题</w:t>
      </w:r>
      <w:r w:rsidRPr="00BE58E8">
        <w:rPr>
          <w:sz w:val="28"/>
          <w:szCs w:val="28"/>
        </w:rPr>
        <w:t>(</w:t>
      </w:r>
      <w:r w:rsidRPr="00BE58E8">
        <w:rPr>
          <w:rFonts w:hint="eastAsia"/>
          <w:sz w:val="28"/>
          <w:szCs w:val="28"/>
        </w:rPr>
        <w:t>一</w:t>
      </w:r>
      <w:r w:rsidRPr="00BE58E8">
        <w:rPr>
          <w:sz w:val="28"/>
          <w:szCs w:val="28"/>
        </w:rPr>
        <w:t>)</w:t>
      </w:r>
    </w:p>
    <w:p w14:paraId="52263093" w14:textId="77777777" w:rsidR="001971A3" w:rsidRPr="00BE58E8" w:rsidRDefault="001971A3" w:rsidP="00EE111A">
      <w:pPr>
        <w:jc w:val="center"/>
        <w:rPr>
          <w:sz w:val="44"/>
          <w:szCs w:val="28"/>
        </w:rPr>
      </w:pPr>
      <w:r w:rsidRPr="00BE58E8">
        <w:rPr>
          <w:sz w:val="44"/>
          <w:szCs w:val="28"/>
          <w:highlight w:val="yellow"/>
        </w:rPr>
        <w:t>左面是会考的，右面为可能会考得</w:t>
      </w:r>
    </w:p>
    <w:p w14:paraId="1E224EEC" w14:textId="77777777" w:rsidR="00EE111A" w:rsidRPr="00BE58E8" w:rsidRDefault="00EE111A" w:rsidP="00EE111A">
      <w:pPr>
        <w:rPr>
          <w:rFonts w:ascii="宋体" w:hAnsi="宋体"/>
          <w:b/>
          <w:sz w:val="28"/>
          <w:szCs w:val="28"/>
        </w:rPr>
      </w:pPr>
      <w:r w:rsidRPr="00BE58E8">
        <w:rPr>
          <w:rFonts w:ascii="宋体" w:hAnsi="宋体" w:hint="eastAsia"/>
          <w:b/>
          <w:sz w:val="28"/>
          <w:szCs w:val="28"/>
        </w:rPr>
        <w:t>一、选择题 (每小题2分，共50分)</w:t>
      </w:r>
    </w:p>
    <w:p w14:paraId="253A78AC" w14:textId="77777777" w:rsidR="00EE111A" w:rsidRPr="00BE58E8" w:rsidRDefault="00EE111A" w:rsidP="00EE111A">
      <w:pPr>
        <w:ind w:leftChars="-85" w:left="57" w:hangingChars="84" w:hanging="235"/>
        <w:rPr>
          <w:sz w:val="28"/>
          <w:szCs w:val="28"/>
        </w:rPr>
      </w:pPr>
      <w:r w:rsidRPr="00BE58E8">
        <w:rPr>
          <w:sz w:val="28"/>
          <w:szCs w:val="28"/>
        </w:rPr>
        <w:t xml:space="preserve"> </w:t>
      </w:r>
      <w:r w:rsidR="001971A3" w:rsidRPr="00BE58E8">
        <w:rPr>
          <w:sz w:val="28"/>
          <w:szCs w:val="28"/>
        </w:rPr>
        <w:t xml:space="preserve">                    </w:t>
      </w:r>
      <w:r w:rsidRPr="00BE58E8">
        <w:rPr>
          <w:sz w:val="28"/>
          <w:szCs w:val="28"/>
        </w:rPr>
        <w:t>1.</w:t>
      </w:r>
      <w:r w:rsidRPr="00BE58E8">
        <w:rPr>
          <w:rFonts w:hint="eastAsia"/>
          <w:sz w:val="28"/>
          <w:szCs w:val="28"/>
        </w:rPr>
        <w:t>在创建</w:t>
      </w:r>
      <w:r w:rsidRPr="00BE58E8">
        <w:rPr>
          <w:sz w:val="28"/>
          <w:szCs w:val="28"/>
        </w:rPr>
        <w:t>Linux</w:t>
      </w:r>
      <w:r w:rsidRPr="00BE58E8">
        <w:rPr>
          <w:rFonts w:hint="eastAsia"/>
          <w:sz w:val="28"/>
          <w:szCs w:val="28"/>
        </w:rPr>
        <w:t>分区时，一定要创建（</w:t>
      </w:r>
      <w:r w:rsidRPr="00BE58E8">
        <w:rPr>
          <w:sz w:val="28"/>
          <w:szCs w:val="28"/>
        </w:rPr>
        <w:t xml:space="preserve"> D </w:t>
      </w:r>
      <w:r w:rsidRPr="00BE58E8">
        <w:rPr>
          <w:rFonts w:hint="eastAsia"/>
          <w:sz w:val="28"/>
          <w:szCs w:val="28"/>
        </w:rPr>
        <w:t>）两个分区</w:t>
      </w:r>
    </w:p>
    <w:p w14:paraId="4F341628" w14:textId="77777777" w:rsidR="00EE111A" w:rsidRPr="00BE58E8" w:rsidRDefault="00EE111A" w:rsidP="001971A3">
      <w:pPr>
        <w:ind w:firstLineChars="1800" w:firstLine="5040"/>
        <w:rPr>
          <w:sz w:val="28"/>
          <w:szCs w:val="28"/>
        </w:rPr>
      </w:pPr>
      <w:r w:rsidRPr="00BE58E8">
        <w:rPr>
          <w:sz w:val="28"/>
          <w:szCs w:val="28"/>
        </w:rPr>
        <w:t xml:space="preserve">A. FAT/NTFS    B. FAT/SWAP     C. NTFS/SWAP   </w:t>
      </w:r>
      <w:r w:rsidRPr="00BE58E8">
        <w:rPr>
          <w:color w:val="FF0000"/>
          <w:sz w:val="28"/>
          <w:szCs w:val="28"/>
        </w:rPr>
        <w:t>D.SWAP/</w:t>
      </w:r>
      <w:r w:rsidRPr="00BE58E8">
        <w:rPr>
          <w:rFonts w:hint="eastAsia"/>
          <w:color w:val="FF0000"/>
          <w:sz w:val="28"/>
          <w:szCs w:val="28"/>
        </w:rPr>
        <w:t>根分区</w:t>
      </w:r>
    </w:p>
    <w:p w14:paraId="1C42D4CD" w14:textId="77777777" w:rsidR="00EE111A" w:rsidRPr="00BE58E8" w:rsidRDefault="00EE111A" w:rsidP="001971A3">
      <w:pPr>
        <w:ind w:leftChars="2600" w:left="5460"/>
        <w:rPr>
          <w:sz w:val="28"/>
          <w:szCs w:val="28"/>
        </w:rPr>
      </w:pPr>
      <w:r w:rsidRPr="00BE58E8">
        <w:rPr>
          <w:sz w:val="28"/>
          <w:szCs w:val="28"/>
        </w:rPr>
        <w:t>2.</w:t>
      </w:r>
      <w:r w:rsidRPr="00BE58E8">
        <w:rPr>
          <w:rFonts w:hint="eastAsia"/>
          <w:sz w:val="28"/>
          <w:szCs w:val="28"/>
        </w:rPr>
        <w:t>在</w:t>
      </w:r>
      <w:r w:rsidRPr="00BE58E8">
        <w:rPr>
          <w:sz w:val="28"/>
          <w:szCs w:val="28"/>
        </w:rPr>
        <w:t>Red Hat Linux 9</w:t>
      </w:r>
      <w:r w:rsidRPr="00BE58E8">
        <w:rPr>
          <w:rFonts w:hint="eastAsia"/>
          <w:sz w:val="28"/>
          <w:szCs w:val="28"/>
        </w:rPr>
        <w:t>中，系统默认的（</w:t>
      </w:r>
      <w:r w:rsidRPr="00BE58E8">
        <w:rPr>
          <w:sz w:val="28"/>
          <w:szCs w:val="28"/>
        </w:rPr>
        <w:t>A</w:t>
      </w:r>
      <w:r w:rsidRPr="00BE58E8">
        <w:rPr>
          <w:rFonts w:hint="eastAsia"/>
          <w:sz w:val="28"/>
          <w:szCs w:val="28"/>
        </w:rPr>
        <w:t>）用户对整个系统拥有完全的控制权。</w:t>
      </w:r>
    </w:p>
    <w:p w14:paraId="4AEA6EE6" w14:textId="77777777" w:rsidR="00EE111A" w:rsidRPr="00BE58E8" w:rsidRDefault="00EE111A" w:rsidP="001971A3">
      <w:pPr>
        <w:ind w:leftChars="2600" w:left="5460" w:firstLine="435"/>
        <w:rPr>
          <w:sz w:val="28"/>
          <w:szCs w:val="28"/>
        </w:rPr>
      </w:pPr>
      <w:r w:rsidRPr="00BE58E8">
        <w:rPr>
          <w:color w:val="FF0000"/>
          <w:sz w:val="28"/>
          <w:szCs w:val="28"/>
        </w:rPr>
        <w:t xml:space="preserve">A. root   </w:t>
      </w:r>
      <w:r w:rsidRPr="00BE58E8">
        <w:rPr>
          <w:sz w:val="28"/>
          <w:szCs w:val="28"/>
        </w:rPr>
        <w:t xml:space="preserve">       B. guest          C. administrator    </w:t>
      </w:r>
      <w:proofErr w:type="spellStart"/>
      <w:r w:rsidRPr="00BE58E8">
        <w:rPr>
          <w:sz w:val="28"/>
          <w:szCs w:val="28"/>
        </w:rPr>
        <w:t>D.supervistor</w:t>
      </w:r>
      <w:proofErr w:type="spellEnd"/>
      <w:r w:rsidRPr="00BE58E8">
        <w:rPr>
          <w:sz w:val="28"/>
          <w:szCs w:val="28"/>
        </w:rPr>
        <w:t>.</w:t>
      </w:r>
    </w:p>
    <w:p w14:paraId="1EAD50C3" w14:textId="77777777" w:rsidR="00EE111A" w:rsidRPr="00BE58E8" w:rsidRDefault="00EE111A" w:rsidP="00EE111A">
      <w:pPr>
        <w:ind w:leftChars="-85" w:left="60" w:hangingChars="85" w:hanging="238"/>
        <w:rPr>
          <w:sz w:val="28"/>
          <w:szCs w:val="28"/>
        </w:rPr>
      </w:pPr>
      <w:r w:rsidRPr="00BE58E8">
        <w:rPr>
          <w:sz w:val="28"/>
          <w:szCs w:val="28"/>
        </w:rPr>
        <w:t xml:space="preserve"> 3. </w:t>
      </w:r>
      <w:r w:rsidRPr="00BE58E8">
        <w:rPr>
          <w:rFonts w:hint="eastAsia"/>
          <w:sz w:val="28"/>
          <w:szCs w:val="28"/>
        </w:rPr>
        <w:t>当登录</w:t>
      </w:r>
      <w:r w:rsidRPr="00BE58E8">
        <w:rPr>
          <w:sz w:val="28"/>
          <w:szCs w:val="28"/>
        </w:rPr>
        <w:t>Linux</w:t>
      </w:r>
      <w:r w:rsidRPr="00BE58E8">
        <w:rPr>
          <w:rFonts w:hint="eastAsia"/>
          <w:sz w:val="28"/>
          <w:szCs w:val="28"/>
        </w:rPr>
        <w:t>时，一个具有唯一进程</w:t>
      </w:r>
      <w:r w:rsidRPr="00BE58E8">
        <w:rPr>
          <w:sz w:val="28"/>
          <w:szCs w:val="28"/>
        </w:rPr>
        <w:t>ID</w:t>
      </w:r>
      <w:r w:rsidRPr="00BE58E8">
        <w:rPr>
          <w:rFonts w:hint="eastAsia"/>
          <w:sz w:val="28"/>
          <w:szCs w:val="28"/>
        </w:rPr>
        <w:t>号的</w:t>
      </w:r>
      <w:r w:rsidRPr="00BE58E8">
        <w:rPr>
          <w:sz w:val="28"/>
          <w:szCs w:val="28"/>
        </w:rPr>
        <w:t>shell</w:t>
      </w:r>
      <w:r w:rsidRPr="00BE58E8">
        <w:rPr>
          <w:rFonts w:hint="eastAsia"/>
          <w:sz w:val="28"/>
          <w:szCs w:val="28"/>
        </w:rPr>
        <w:t>将被调用，这个</w:t>
      </w:r>
      <w:r w:rsidRPr="00BE58E8">
        <w:rPr>
          <w:sz w:val="28"/>
          <w:szCs w:val="28"/>
        </w:rPr>
        <w:t>ID</w:t>
      </w:r>
      <w:r w:rsidRPr="00BE58E8">
        <w:rPr>
          <w:rFonts w:hint="eastAsia"/>
          <w:sz w:val="28"/>
          <w:szCs w:val="28"/>
        </w:rPr>
        <w:t>是什么</w:t>
      </w:r>
      <w:r w:rsidRPr="00BE58E8">
        <w:rPr>
          <w:sz w:val="28"/>
          <w:szCs w:val="28"/>
        </w:rPr>
        <w:t>( B  )</w:t>
      </w:r>
    </w:p>
    <w:p w14:paraId="7A000F32" w14:textId="77777777" w:rsidR="00EE111A" w:rsidRPr="00BE58E8" w:rsidRDefault="00EE111A" w:rsidP="00EE111A">
      <w:pPr>
        <w:ind w:firstLineChars="200" w:firstLine="560"/>
        <w:rPr>
          <w:sz w:val="28"/>
          <w:szCs w:val="28"/>
        </w:rPr>
      </w:pPr>
      <w:r w:rsidRPr="00BE58E8">
        <w:rPr>
          <w:sz w:val="28"/>
          <w:szCs w:val="28"/>
        </w:rPr>
        <w:t>A. NID</w:t>
      </w:r>
      <w:r w:rsidRPr="00BE58E8">
        <w:rPr>
          <w:rFonts w:hint="eastAsia"/>
          <w:sz w:val="28"/>
          <w:szCs w:val="28"/>
        </w:rPr>
        <w:t xml:space="preserve">　</w:t>
      </w:r>
      <w:r w:rsidRPr="00BE58E8">
        <w:rPr>
          <w:rFonts w:hint="eastAsia"/>
          <w:color w:val="FF0000"/>
          <w:sz w:val="28"/>
          <w:szCs w:val="28"/>
        </w:rPr>
        <w:t xml:space="preserve">　</w:t>
      </w:r>
      <w:r w:rsidRPr="00BE58E8">
        <w:rPr>
          <w:color w:val="FF0000"/>
          <w:sz w:val="28"/>
          <w:szCs w:val="28"/>
        </w:rPr>
        <w:t>B. PID</w:t>
      </w:r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sz w:val="28"/>
          <w:szCs w:val="28"/>
        </w:rPr>
        <w:t>C. UID</w:t>
      </w:r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sz w:val="28"/>
          <w:szCs w:val="28"/>
        </w:rPr>
        <w:t>D. CID</w:t>
      </w:r>
    </w:p>
    <w:p w14:paraId="6F53E081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 xml:space="preserve">4. </w:t>
      </w:r>
      <w:r w:rsidRPr="00BE58E8">
        <w:rPr>
          <w:rFonts w:hint="eastAsia"/>
          <w:sz w:val="28"/>
          <w:szCs w:val="28"/>
        </w:rPr>
        <w:t>下面哪个命令是用来定义</w:t>
      </w:r>
      <w:r w:rsidRPr="00BE58E8">
        <w:rPr>
          <w:sz w:val="28"/>
          <w:szCs w:val="28"/>
        </w:rPr>
        <w:t>shell</w:t>
      </w:r>
      <w:r w:rsidRPr="00BE58E8">
        <w:rPr>
          <w:rFonts w:hint="eastAsia"/>
          <w:sz w:val="28"/>
          <w:szCs w:val="28"/>
        </w:rPr>
        <w:t>的全局变量</w:t>
      </w:r>
      <w:r w:rsidRPr="00BE58E8">
        <w:rPr>
          <w:sz w:val="28"/>
          <w:szCs w:val="28"/>
        </w:rPr>
        <w:t>(  D  )</w:t>
      </w:r>
    </w:p>
    <w:p w14:paraId="7FD8B211" w14:textId="77777777" w:rsidR="00EE111A" w:rsidRPr="00BE58E8" w:rsidRDefault="00EE111A" w:rsidP="00EE111A">
      <w:pPr>
        <w:ind w:firstLineChars="200" w:firstLine="560"/>
        <w:rPr>
          <w:color w:val="FF0000"/>
          <w:sz w:val="28"/>
          <w:szCs w:val="28"/>
        </w:rPr>
      </w:pPr>
      <w:r w:rsidRPr="00BE58E8">
        <w:rPr>
          <w:sz w:val="28"/>
          <w:szCs w:val="28"/>
        </w:rPr>
        <w:t xml:space="preserve">A. </w:t>
      </w:r>
      <w:proofErr w:type="spellStart"/>
      <w:r w:rsidRPr="00BE58E8">
        <w:rPr>
          <w:sz w:val="28"/>
          <w:szCs w:val="28"/>
        </w:rPr>
        <w:t>exportfs</w:t>
      </w:r>
      <w:proofErr w:type="spellEnd"/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sz w:val="28"/>
          <w:szCs w:val="28"/>
        </w:rPr>
        <w:t>B. alias</w:t>
      </w:r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sz w:val="28"/>
          <w:szCs w:val="28"/>
        </w:rPr>
        <w:t>C. exports</w:t>
      </w:r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color w:val="FF0000"/>
          <w:sz w:val="28"/>
          <w:szCs w:val="28"/>
        </w:rPr>
        <w:t>D. export</w:t>
      </w:r>
    </w:p>
    <w:p w14:paraId="37342419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 xml:space="preserve">5. </w:t>
      </w:r>
      <w:r w:rsidRPr="00BE58E8">
        <w:rPr>
          <w:rFonts w:hint="eastAsia"/>
          <w:sz w:val="28"/>
          <w:szCs w:val="28"/>
        </w:rPr>
        <w:t>哪个目录存放用户密码信息</w:t>
      </w:r>
      <w:r w:rsidRPr="00BE58E8">
        <w:rPr>
          <w:sz w:val="28"/>
          <w:szCs w:val="28"/>
        </w:rPr>
        <w:t>( B  )</w:t>
      </w:r>
    </w:p>
    <w:p w14:paraId="6659988A" w14:textId="77777777" w:rsidR="00EE111A" w:rsidRPr="00BE58E8" w:rsidRDefault="00EE111A" w:rsidP="00EE111A">
      <w:pPr>
        <w:ind w:firstLineChars="100" w:firstLine="280"/>
        <w:rPr>
          <w:sz w:val="28"/>
          <w:szCs w:val="28"/>
        </w:rPr>
      </w:pPr>
      <w:r w:rsidRPr="00BE58E8">
        <w:rPr>
          <w:sz w:val="28"/>
          <w:szCs w:val="28"/>
        </w:rPr>
        <w:t>A. /boot</w:t>
      </w:r>
      <w:r w:rsidRPr="00BE58E8">
        <w:rPr>
          <w:rFonts w:hint="eastAsia"/>
          <w:sz w:val="28"/>
          <w:szCs w:val="28"/>
        </w:rPr>
        <w:t xml:space="preserve">　　　</w:t>
      </w:r>
      <w:r w:rsidRPr="00BE58E8">
        <w:rPr>
          <w:color w:val="FF0000"/>
          <w:sz w:val="28"/>
          <w:szCs w:val="28"/>
        </w:rPr>
        <w:t>B. /</w:t>
      </w:r>
      <w:proofErr w:type="spellStart"/>
      <w:r w:rsidRPr="00BE58E8">
        <w:rPr>
          <w:color w:val="FF0000"/>
          <w:sz w:val="28"/>
          <w:szCs w:val="28"/>
        </w:rPr>
        <w:t>etc</w:t>
      </w:r>
      <w:proofErr w:type="spellEnd"/>
      <w:r w:rsidRPr="00BE58E8">
        <w:rPr>
          <w:rFonts w:hint="eastAsia"/>
          <w:color w:val="FF0000"/>
          <w:sz w:val="28"/>
          <w:szCs w:val="28"/>
        </w:rPr>
        <w:t xml:space="preserve">　</w:t>
      </w:r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sz w:val="28"/>
          <w:szCs w:val="28"/>
        </w:rPr>
        <w:t>C. /var</w:t>
      </w:r>
      <w:r w:rsidRPr="00BE58E8">
        <w:rPr>
          <w:rFonts w:hint="eastAsia"/>
          <w:sz w:val="28"/>
          <w:szCs w:val="28"/>
        </w:rPr>
        <w:t xml:space="preserve">　　　</w:t>
      </w:r>
      <w:r w:rsidRPr="00BE58E8">
        <w:rPr>
          <w:sz w:val="28"/>
          <w:szCs w:val="28"/>
        </w:rPr>
        <w:t>D. /dev</w:t>
      </w:r>
    </w:p>
    <w:p w14:paraId="163DCE96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lastRenderedPageBreak/>
        <w:t xml:space="preserve">6. </w:t>
      </w:r>
      <w:r w:rsidRPr="00BE58E8">
        <w:rPr>
          <w:rFonts w:hint="eastAsia"/>
          <w:sz w:val="28"/>
          <w:szCs w:val="28"/>
        </w:rPr>
        <w:t>默认情况下管理员创建了一个用户，就会在</w:t>
      </w:r>
      <w:r w:rsidRPr="00BE58E8">
        <w:rPr>
          <w:sz w:val="28"/>
          <w:szCs w:val="28"/>
        </w:rPr>
        <w:t>( B  )</w:t>
      </w:r>
      <w:r w:rsidRPr="00BE58E8">
        <w:rPr>
          <w:rFonts w:hint="eastAsia"/>
          <w:sz w:val="28"/>
          <w:szCs w:val="28"/>
        </w:rPr>
        <w:t>目录下创建一个用户主目录。</w:t>
      </w:r>
    </w:p>
    <w:p w14:paraId="5C2B0BE9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A. /</w:t>
      </w:r>
      <w:proofErr w:type="spellStart"/>
      <w:r w:rsidRPr="00BE58E8">
        <w:rPr>
          <w:sz w:val="28"/>
          <w:szCs w:val="28"/>
        </w:rPr>
        <w:t>usr</w:t>
      </w:r>
      <w:proofErr w:type="spellEnd"/>
      <w:r w:rsidRPr="00BE58E8">
        <w:rPr>
          <w:rFonts w:hint="eastAsia"/>
          <w:sz w:val="28"/>
          <w:szCs w:val="28"/>
        </w:rPr>
        <w:t xml:space="preserve">　</w:t>
      </w:r>
      <w:r w:rsidRPr="00BE58E8">
        <w:rPr>
          <w:rFonts w:hint="eastAsia"/>
          <w:color w:val="FF0000"/>
          <w:sz w:val="28"/>
          <w:szCs w:val="28"/>
        </w:rPr>
        <w:t xml:space="preserve">　</w:t>
      </w:r>
      <w:r w:rsidRPr="00BE58E8">
        <w:rPr>
          <w:color w:val="FF0000"/>
          <w:sz w:val="28"/>
          <w:szCs w:val="28"/>
        </w:rPr>
        <w:t>B. /home</w:t>
      </w:r>
      <w:r w:rsidRPr="00BE58E8">
        <w:rPr>
          <w:rFonts w:hint="eastAsia"/>
          <w:color w:val="FF0000"/>
          <w:sz w:val="28"/>
          <w:szCs w:val="28"/>
        </w:rPr>
        <w:t xml:space="preserve">　</w:t>
      </w:r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sz w:val="28"/>
          <w:szCs w:val="28"/>
        </w:rPr>
        <w:t>C. /root</w:t>
      </w:r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sz w:val="28"/>
          <w:szCs w:val="28"/>
        </w:rPr>
        <w:t>D. /</w:t>
      </w:r>
      <w:proofErr w:type="spellStart"/>
      <w:r w:rsidRPr="00BE58E8">
        <w:rPr>
          <w:sz w:val="28"/>
          <w:szCs w:val="28"/>
        </w:rPr>
        <w:t>etc</w:t>
      </w:r>
      <w:proofErr w:type="spellEnd"/>
    </w:p>
    <w:p w14:paraId="7A74C50E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 xml:space="preserve">7. . </w:t>
      </w:r>
      <w:r w:rsidRPr="00BE58E8">
        <w:rPr>
          <w:rFonts w:hint="eastAsia"/>
          <w:sz w:val="28"/>
          <w:szCs w:val="28"/>
        </w:rPr>
        <w:t>当使用</w:t>
      </w:r>
      <w:r w:rsidRPr="00BE58E8">
        <w:rPr>
          <w:sz w:val="28"/>
          <w:szCs w:val="28"/>
        </w:rPr>
        <w:t>mount</w:t>
      </w:r>
      <w:r w:rsidRPr="00BE58E8">
        <w:rPr>
          <w:rFonts w:hint="eastAsia"/>
          <w:sz w:val="28"/>
          <w:szCs w:val="28"/>
        </w:rPr>
        <w:t>进行设备或者文件系统挂载的时候，需要用到的设备名称位于</w:t>
      </w:r>
      <w:r w:rsidRPr="00BE58E8">
        <w:rPr>
          <w:sz w:val="28"/>
          <w:szCs w:val="28"/>
        </w:rPr>
        <w:t>( D )</w:t>
      </w:r>
      <w:r w:rsidRPr="00BE58E8">
        <w:rPr>
          <w:rFonts w:hint="eastAsia"/>
          <w:sz w:val="28"/>
          <w:szCs w:val="28"/>
        </w:rPr>
        <w:t>目录。</w:t>
      </w:r>
    </w:p>
    <w:p w14:paraId="6CB89B00" w14:textId="77777777" w:rsidR="00EE111A" w:rsidRPr="00BE58E8" w:rsidRDefault="00EE111A" w:rsidP="00EE111A">
      <w:pPr>
        <w:rPr>
          <w:color w:val="FF0000"/>
          <w:sz w:val="28"/>
          <w:szCs w:val="28"/>
        </w:rPr>
      </w:pPr>
      <w:r w:rsidRPr="00BE58E8">
        <w:rPr>
          <w:sz w:val="28"/>
          <w:szCs w:val="28"/>
        </w:rPr>
        <w:t>A. /home</w:t>
      </w:r>
      <w:r w:rsidRPr="00BE58E8">
        <w:rPr>
          <w:rFonts w:hint="eastAsia"/>
          <w:sz w:val="28"/>
          <w:szCs w:val="28"/>
        </w:rPr>
        <w:t xml:space="preserve">　　　</w:t>
      </w:r>
      <w:r w:rsidRPr="00BE58E8">
        <w:rPr>
          <w:sz w:val="28"/>
          <w:szCs w:val="28"/>
        </w:rPr>
        <w:t>B. /bin</w:t>
      </w:r>
      <w:r w:rsidRPr="00BE58E8">
        <w:rPr>
          <w:rFonts w:hint="eastAsia"/>
          <w:sz w:val="28"/>
          <w:szCs w:val="28"/>
        </w:rPr>
        <w:t xml:space="preserve">　　　</w:t>
      </w:r>
      <w:r w:rsidRPr="00BE58E8">
        <w:rPr>
          <w:sz w:val="28"/>
          <w:szCs w:val="28"/>
        </w:rPr>
        <w:t>C. /</w:t>
      </w:r>
      <w:proofErr w:type="spellStart"/>
      <w:r w:rsidRPr="00BE58E8">
        <w:rPr>
          <w:sz w:val="28"/>
          <w:szCs w:val="28"/>
        </w:rPr>
        <w:t>etc</w:t>
      </w:r>
      <w:proofErr w:type="spellEnd"/>
      <w:r w:rsidRPr="00BE58E8">
        <w:rPr>
          <w:rFonts w:hint="eastAsia"/>
          <w:sz w:val="28"/>
          <w:szCs w:val="28"/>
        </w:rPr>
        <w:t xml:space="preserve">　　　</w:t>
      </w:r>
      <w:r w:rsidRPr="00BE58E8">
        <w:rPr>
          <w:color w:val="FF0000"/>
          <w:sz w:val="28"/>
          <w:szCs w:val="28"/>
        </w:rPr>
        <w:t>D. /dev</w:t>
      </w:r>
    </w:p>
    <w:p w14:paraId="011F4504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 xml:space="preserve">8. </w:t>
      </w:r>
      <w:r w:rsidRPr="00BE58E8">
        <w:rPr>
          <w:rFonts w:hint="eastAsia"/>
          <w:sz w:val="28"/>
          <w:szCs w:val="28"/>
        </w:rPr>
        <w:t>如果要列出一个目录下的所有文件需要使用命令行</w:t>
      </w:r>
      <w:r w:rsidRPr="00BE58E8">
        <w:rPr>
          <w:sz w:val="28"/>
          <w:szCs w:val="28"/>
        </w:rPr>
        <w:t>( C   )</w:t>
      </w:r>
      <w:r w:rsidRPr="00BE58E8">
        <w:rPr>
          <w:rFonts w:hint="eastAsia"/>
          <w:sz w:val="28"/>
          <w:szCs w:val="28"/>
        </w:rPr>
        <w:t>。</w:t>
      </w:r>
    </w:p>
    <w:p w14:paraId="27A7613A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A. ls –l</w:t>
      </w:r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sz w:val="28"/>
          <w:szCs w:val="28"/>
        </w:rPr>
        <w:t>B. ls</w:t>
      </w:r>
      <w:r w:rsidRPr="00BE58E8">
        <w:rPr>
          <w:rFonts w:hint="eastAsia"/>
          <w:sz w:val="28"/>
          <w:szCs w:val="28"/>
        </w:rPr>
        <w:t xml:space="preserve">　　　</w:t>
      </w:r>
      <w:r w:rsidRPr="00BE58E8">
        <w:rPr>
          <w:color w:val="FF0000"/>
          <w:sz w:val="28"/>
          <w:szCs w:val="28"/>
        </w:rPr>
        <w:t>C. ls –a(</w:t>
      </w:r>
      <w:r w:rsidRPr="00BE58E8">
        <w:rPr>
          <w:rFonts w:hint="eastAsia"/>
          <w:color w:val="FF0000"/>
          <w:sz w:val="28"/>
          <w:szCs w:val="28"/>
        </w:rPr>
        <w:t>所有</w:t>
      </w:r>
      <w:r w:rsidRPr="00BE58E8">
        <w:rPr>
          <w:color w:val="FF0000"/>
          <w:sz w:val="28"/>
          <w:szCs w:val="28"/>
        </w:rPr>
        <w:t>)</w:t>
      </w:r>
      <w:r w:rsidRPr="00BE58E8">
        <w:rPr>
          <w:rFonts w:hint="eastAsia"/>
          <w:sz w:val="28"/>
          <w:szCs w:val="28"/>
        </w:rPr>
        <w:t xml:space="preserve">　　　</w:t>
      </w:r>
      <w:r w:rsidRPr="00BE58E8">
        <w:rPr>
          <w:sz w:val="28"/>
          <w:szCs w:val="28"/>
        </w:rPr>
        <w:t>D. ls –d</w:t>
      </w:r>
    </w:p>
    <w:p w14:paraId="5B49BF71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 xml:space="preserve">9. </w:t>
      </w:r>
      <w:r w:rsidRPr="00BE58E8">
        <w:rPr>
          <w:rFonts w:hint="eastAsia"/>
          <w:sz w:val="28"/>
          <w:szCs w:val="28"/>
        </w:rPr>
        <w:t>哪个命令可以将普通用户转换成超级用户</w:t>
      </w:r>
      <w:r w:rsidRPr="00BE58E8">
        <w:rPr>
          <w:sz w:val="28"/>
          <w:szCs w:val="28"/>
        </w:rPr>
        <w:t>(D )</w:t>
      </w:r>
    </w:p>
    <w:p w14:paraId="3742416F" w14:textId="77777777" w:rsidR="00EE111A" w:rsidRPr="00BE58E8" w:rsidRDefault="00EE111A" w:rsidP="00EE111A">
      <w:pPr>
        <w:rPr>
          <w:color w:val="FF0000"/>
          <w:sz w:val="28"/>
          <w:szCs w:val="28"/>
        </w:rPr>
      </w:pPr>
      <w:r w:rsidRPr="00BE58E8">
        <w:rPr>
          <w:sz w:val="28"/>
          <w:szCs w:val="28"/>
        </w:rPr>
        <w:t>A. super</w:t>
      </w:r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sz w:val="28"/>
          <w:szCs w:val="28"/>
        </w:rPr>
        <w:t>B. passwd</w:t>
      </w:r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sz w:val="28"/>
          <w:szCs w:val="28"/>
        </w:rPr>
        <w:t>C. tar</w:t>
      </w:r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rFonts w:hint="eastAsia"/>
          <w:color w:val="FF0000"/>
          <w:sz w:val="28"/>
          <w:szCs w:val="28"/>
        </w:rPr>
        <w:t xml:space="preserve">　</w:t>
      </w:r>
      <w:r w:rsidRPr="00BE58E8">
        <w:rPr>
          <w:color w:val="FF0000"/>
          <w:sz w:val="28"/>
          <w:szCs w:val="28"/>
        </w:rPr>
        <w:t xml:space="preserve">D. </w:t>
      </w:r>
      <w:proofErr w:type="spellStart"/>
      <w:r w:rsidRPr="00BE58E8">
        <w:rPr>
          <w:color w:val="FF0000"/>
          <w:sz w:val="28"/>
          <w:szCs w:val="28"/>
        </w:rPr>
        <w:t>su</w:t>
      </w:r>
      <w:proofErr w:type="spellEnd"/>
    </w:p>
    <w:p w14:paraId="03D5065C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 xml:space="preserve">10. </w:t>
      </w:r>
      <w:r w:rsidRPr="00BE58E8">
        <w:rPr>
          <w:rFonts w:hint="eastAsia"/>
          <w:sz w:val="28"/>
          <w:szCs w:val="28"/>
        </w:rPr>
        <w:t>除非特别指定，</w:t>
      </w:r>
      <w:r w:rsidRPr="00BE58E8">
        <w:rPr>
          <w:sz w:val="28"/>
          <w:szCs w:val="28"/>
        </w:rPr>
        <w:t>cp</w:t>
      </w:r>
      <w:r w:rsidRPr="00BE58E8">
        <w:rPr>
          <w:rFonts w:hint="eastAsia"/>
          <w:sz w:val="28"/>
          <w:szCs w:val="28"/>
        </w:rPr>
        <w:t>假定要拷贝的文件在下面哪个目录下</w:t>
      </w:r>
      <w:r w:rsidRPr="00BE58E8">
        <w:rPr>
          <w:sz w:val="28"/>
          <w:szCs w:val="28"/>
        </w:rPr>
        <w:t>( D  )</w:t>
      </w:r>
    </w:p>
    <w:p w14:paraId="1E61B265" w14:textId="77777777" w:rsidR="00EE111A" w:rsidRPr="00BE58E8" w:rsidRDefault="00EE111A" w:rsidP="00EE111A">
      <w:pPr>
        <w:rPr>
          <w:color w:val="FF0000"/>
          <w:sz w:val="28"/>
          <w:szCs w:val="28"/>
        </w:rPr>
      </w:pPr>
      <w:r w:rsidRPr="00BE58E8">
        <w:rPr>
          <w:sz w:val="28"/>
          <w:szCs w:val="28"/>
        </w:rPr>
        <w:t xml:space="preserve">A. </w:t>
      </w:r>
      <w:r w:rsidRPr="00BE58E8">
        <w:rPr>
          <w:rFonts w:hint="eastAsia"/>
          <w:sz w:val="28"/>
          <w:szCs w:val="28"/>
        </w:rPr>
        <w:t xml:space="preserve">用户目录　　</w:t>
      </w:r>
      <w:r w:rsidRPr="00BE58E8">
        <w:rPr>
          <w:sz w:val="28"/>
          <w:szCs w:val="28"/>
        </w:rPr>
        <w:t>B. home</w:t>
      </w:r>
      <w:r w:rsidRPr="00BE58E8">
        <w:rPr>
          <w:rFonts w:hint="eastAsia"/>
          <w:sz w:val="28"/>
          <w:szCs w:val="28"/>
        </w:rPr>
        <w:t xml:space="preserve">目录　　</w:t>
      </w:r>
      <w:r w:rsidRPr="00BE58E8">
        <w:rPr>
          <w:sz w:val="28"/>
          <w:szCs w:val="28"/>
        </w:rPr>
        <w:t>C. root</w:t>
      </w:r>
      <w:r w:rsidRPr="00BE58E8">
        <w:rPr>
          <w:rFonts w:hint="eastAsia"/>
          <w:sz w:val="28"/>
          <w:szCs w:val="28"/>
        </w:rPr>
        <w:t xml:space="preserve">目录　</w:t>
      </w:r>
      <w:r w:rsidRPr="00BE58E8">
        <w:rPr>
          <w:rFonts w:hint="eastAsia"/>
          <w:color w:val="FF0000"/>
          <w:sz w:val="28"/>
          <w:szCs w:val="28"/>
        </w:rPr>
        <w:t xml:space="preserve">　</w:t>
      </w:r>
      <w:r w:rsidRPr="00BE58E8">
        <w:rPr>
          <w:color w:val="FF0000"/>
          <w:sz w:val="28"/>
          <w:szCs w:val="28"/>
        </w:rPr>
        <w:t xml:space="preserve">D. </w:t>
      </w:r>
      <w:r w:rsidRPr="00BE58E8">
        <w:rPr>
          <w:rFonts w:hint="eastAsia"/>
          <w:color w:val="FF0000"/>
          <w:sz w:val="28"/>
          <w:szCs w:val="28"/>
        </w:rPr>
        <w:t>当前目录</w:t>
      </w:r>
    </w:p>
    <w:p w14:paraId="25057E4C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13. Linux</w:t>
      </w:r>
      <w:r w:rsidRPr="00BE58E8">
        <w:rPr>
          <w:rFonts w:hint="eastAsia"/>
          <w:sz w:val="28"/>
          <w:szCs w:val="28"/>
        </w:rPr>
        <w:t>启动的第一个进程</w:t>
      </w:r>
      <w:proofErr w:type="spellStart"/>
      <w:r w:rsidRPr="00BE58E8">
        <w:rPr>
          <w:sz w:val="28"/>
          <w:szCs w:val="28"/>
        </w:rPr>
        <w:t>init</w:t>
      </w:r>
      <w:proofErr w:type="spellEnd"/>
      <w:r w:rsidRPr="00BE58E8">
        <w:rPr>
          <w:rFonts w:hint="eastAsia"/>
          <w:sz w:val="28"/>
          <w:szCs w:val="28"/>
        </w:rPr>
        <w:t>启动的第一个脚本程序是</w:t>
      </w:r>
      <w:r w:rsidRPr="00BE58E8">
        <w:rPr>
          <w:sz w:val="28"/>
          <w:szCs w:val="28"/>
        </w:rPr>
        <w:t>( B  )</w:t>
      </w:r>
      <w:r w:rsidRPr="00BE58E8">
        <w:rPr>
          <w:rFonts w:hint="eastAsia"/>
          <w:sz w:val="28"/>
          <w:szCs w:val="28"/>
        </w:rPr>
        <w:t>。</w:t>
      </w:r>
    </w:p>
    <w:p w14:paraId="5ECAE686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A./</w:t>
      </w:r>
      <w:proofErr w:type="spellStart"/>
      <w:r w:rsidRPr="00BE58E8">
        <w:rPr>
          <w:sz w:val="28"/>
          <w:szCs w:val="28"/>
        </w:rPr>
        <w:t>etc</w:t>
      </w:r>
      <w:proofErr w:type="spellEnd"/>
      <w:r w:rsidRPr="00BE58E8">
        <w:rPr>
          <w:sz w:val="28"/>
          <w:szCs w:val="28"/>
        </w:rPr>
        <w:t>/</w:t>
      </w:r>
      <w:proofErr w:type="spellStart"/>
      <w:r w:rsidRPr="00BE58E8">
        <w:rPr>
          <w:sz w:val="28"/>
          <w:szCs w:val="28"/>
        </w:rPr>
        <w:t>rc.d</w:t>
      </w:r>
      <w:proofErr w:type="spellEnd"/>
      <w:r w:rsidRPr="00BE58E8">
        <w:rPr>
          <w:sz w:val="28"/>
          <w:szCs w:val="28"/>
        </w:rPr>
        <w:t>/</w:t>
      </w:r>
      <w:proofErr w:type="spellStart"/>
      <w:r w:rsidRPr="00BE58E8">
        <w:rPr>
          <w:sz w:val="28"/>
          <w:szCs w:val="28"/>
        </w:rPr>
        <w:t>init.d</w:t>
      </w:r>
      <w:proofErr w:type="spellEnd"/>
      <w:r w:rsidRPr="00BE58E8">
        <w:rPr>
          <w:sz w:val="28"/>
          <w:szCs w:val="28"/>
        </w:rPr>
        <w:t xml:space="preserve"> </w:t>
      </w:r>
      <w:r w:rsidRPr="00BE58E8">
        <w:rPr>
          <w:color w:val="FF0000"/>
          <w:sz w:val="28"/>
          <w:szCs w:val="28"/>
        </w:rPr>
        <w:t>B./</w:t>
      </w:r>
      <w:proofErr w:type="spellStart"/>
      <w:r w:rsidRPr="00BE58E8">
        <w:rPr>
          <w:color w:val="FF0000"/>
          <w:sz w:val="28"/>
          <w:szCs w:val="28"/>
        </w:rPr>
        <w:t>etc</w:t>
      </w:r>
      <w:proofErr w:type="spellEnd"/>
      <w:r w:rsidRPr="00BE58E8">
        <w:rPr>
          <w:color w:val="FF0000"/>
          <w:sz w:val="28"/>
          <w:szCs w:val="28"/>
        </w:rPr>
        <w:t>/</w:t>
      </w:r>
      <w:proofErr w:type="spellStart"/>
      <w:r w:rsidRPr="00BE58E8">
        <w:rPr>
          <w:color w:val="FF0000"/>
          <w:sz w:val="28"/>
          <w:szCs w:val="28"/>
        </w:rPr>
        <w:t>rc.d</w:t>
      </w:r>
      <w:proofErr w:type="spellEnd"/>
      <w:r w:rsidRPr="00BE58E8">
        <w:rPr>
          <w:color w:val="FF0000"/>
          <w:sz w:val="28"/>
          <w:szCs w:val="28"/>
        </w:rPr>
        <w:t>/</w:t>
      </w:r>
      <w:proofErr w:type="spellStart"/>
      <w:r w:rsidRPr="00BE58E8">
        <w:rPr>
          <w:color w:val="FF0000"/>
          <w:sz w:val="28"/>
          <w:szCs w:val="28"/>
        </w:rPr>
        <w:t>rc.sysinit</w:t>
      </w:r>
      <w:proofErr w:type="spellEnd"/>
      <w:r w:rsidRPr="00BE58E8">
        <w:rPr>
          <w:sz w:val="28"/>
          <w:szCs w:val="28"/>
        </w:rPr>
        <w:t xml:space="preserve"> C./</w:t>
      </w:r>
      <w:proofErr w:type="spellStart"/>
      <w:r w:rsidRPr="00BE58E8">
        <w:rPr>
          <w:sz w:val="28"/>
          <w:szCs w:val="28"/>
        </w:rPr>
        <w:t>etc</w:t>
      </w:r>
      <w:proofErr w:type="spellEnd"/>
      <w:r w:rsidRPr="00BE58E8">
        <w:rPr>
          <w:sz w:val="28"/>
          <w:szCs w:val="28"/>
        </w:rPr>
        <w:t>/</w:t>
      </w:r>
      <w:proofErr w:type="spellStart"/>
      <w:r w:rsidRPr="00BE58E8">
        <w:rPr>
          <w:sz w:val="28"/>
          <w:szCs w:val="28"/>
        </w:rPr>
        <w:t>rc.d</w:t>
      </w:r>
      <w:proofErr w:type="spellEnd"/>
      <w:r w:rsidRPr="00BE58E8">
        <w:rPr>
          <w:sz w:val="28"/>
          <w:szCs w:val="28"/>
        </w:rPr>
        <w:t>/rc5.d D./</w:t>
      </w:r>
      <w:proofErr w:type="spellStart"/>
      <w:r w:rsidRPr="00BE58E8">
        <w:rPr>
          <w:sz w:val="28"/>
          <w:szCs w:val="28"/>
        </w:rPr>
        <w:t>etc</w:t>
      </w:r>
      <w:proofErr w:type="spellEnd"/>
      <w:r w:rsidRPr="00BE58E8">
        <w:rPr>
          <w:sz w:val="28"/>
          <w:szCs w:val="28"/>
        </w:rPr>
        <w:t>/</w:t>
      </w:r>
      <w:proofErr w:type="spellStart"/>
      <w:r w:rsidRPr="00BE58E8">
        <w:rPr>
          <w:sz w:val="28"/>
          <w:szCs w:val="28"/>
        </w:rPr>
        <w:t>rc.d</w:t>
      </w:r>
      <w:proofErr w:type="spellEnd"/>
      <w:r w:rsidRPr="00BE58E8">
        <w:rPr>
          <w:sz w:val="28"/>
          <w:szCs w:val="28"/>
        </w:rPr>
        <w:t>/rc3.d</w:t>
      </w:r>
    </w:p>
    <w:p w14:paraId="28FA965F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 xml:space="preserve">14. </w:t>
      </w:r>
      <w:r w:rsidRPr="00BE58E8">
        <w:rPr>
          <w:rFonts w:hint="eastAsia"/>
          <w:sz w:val="28"/>
          <w:szCs w:val="28"/>
        </w:rPr>
        <w:t>按下</w:t>
      </w:r>
      <w:r w:rsidRPr="00BE58E8">
        <w:rPr>
          <w:sz w:val="28"/>
          <w:szCs w:val="28"/>
        </w:rPr>
        <w:t>(A   )</w:t>
      </w:r>
      <w:r w:rsidRPr="00BE58E8">
        <w:rPr>
          <w:rFonts w:hint="eastAsia"/>
          <w:sz w:val="28"/>
          <w:szCs w:val="28"/>
        </w:rPr>
        <w:t>键能终止当前运行的命令</w:t>
      </w:r>
    </w:p>
    <w:p w14:paraId="30677F5F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color w:val="FF0000"/>
          <w:sz w:val="28"/>
          <w:szCs w:val="28"/>
        </w:rPr>
        <w:t>A. Ctrl-C</w:t>
      </w:r>
      <w:r w:rsidRPr="00BE58E8">
        <w:rPr>
          <w:rFonts w:hint="eastAsia"/>
          <w:color w:val="FF0000"/>
          <w:sz w:val="28"/>
          <w:szCs w:val="28"/>
        </w:rPr>
        <w:t xml:space="preserve">　</w:t>
      </w:r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sz w:val="28"/>
          <w:szCs w:val="28"/>
        </w:rPr>
        <w:t>B. Ctrl-F</w:t>
      </w:r>
      <w:r w:rsidRPr="00BE58E8">
        <w:rPr>
          <w:rFonts w:hint="eastAsia"/>
          <w:sz w:val="28"/>
          <w:szCs w:val="28"/>
        </w:rPr>
        <w:t xml:space="preserve">　　　</w:t>
      </w:r>
      <w:r w:rsidRPr="00BE58E8">
        <w:rPr>
          <w:sz w:val="28"/>
          <w:szCs w:val="28"/>
        </w:rPr>
        <w:t>C. Ctrl-B</w:t>
      </w:r>
      <w:r w:rsidRPr="00BE58E8">
        <w:rPr>
          <w:rFonts w:hint="eastAsia"/>
          <w:sz w:val="28"/>
          <w:szCs w:val="28"/>
        </w:rPr>
        <w:t xml:space="preserve">　　　</w:t>
      </w:r>
      <w:r w:rsidRPr="00BE58E8">
        <w:rPr>
          <w:sz w:val="28"/>
          <w:szCs w:val="28"/>
        </w:rPr>
        <w:t>D. Ctrl-D</w:t>
      </w:r>
    </w:p>
    <w:p w14:paraId="0D8E3695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 xml:space="preserve">16. </w:t>
      </w:r>
      <w:r w:rsidRPr="00BE58E8">
        <w:rPr>
          <w:rFonts w:hint="eastAsia"/>
          <w:sz w:val="28"/>
          <w:szCs w:val="28"/>
        </w:rPr>
        <w:t>用来分离目录名和文件名的字符是</w:t>
      </w:r>
      <w:r w:rsidRPr="00BE58E8">
        <w:rPr>
          <w:sz w:val="28"/>
          <w:szCs w:val="28"/>
        </w:rPr>
        <w:t>( B  )</w:t>
      </w:r>
    </w:p>
    <w:p w14:paraId="23D0A827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A. dash (-)</w:t>
      </w:r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color w:val="FF0000"/>
          <w:sz w:val="28"/>
          <w:szCs w:val="28"/>
        </w:rPr>
        <w:t>B. slash (/)</w:t>
      </w:r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sz w:val="28"/>
          <w:szCs w:val="28"/>
        </w:rPr>
        <w:t>C. period (.)</w:t>
      </w:r>
      <w:r w:rsidRPr="00BE58E8">
        <w:rPr>
          <w:rFonts w:hint="eastAsia"/>
          <w:sz w:val="28"/>
          <w:szCs w:val="28"/>
        </w:rPr>
        <w:t xml:space="preserve">　　　</w:t>
      </w:r>
      <w:r w:rsidRPr="00BE58E8">
        <w:rPr>
          <w:sz w:val="28"/>
          <w:szCs w:val="28"/>
        </w:rPr>
        <w:t>D. asterisk</w:t>
      </w:r>
      <w:r w:rsidRPr="00BE58E8">
        <w:rPr>
          <w:rFonts w:hint="eastAsia"/>
          <w:sz w:val="28"/>
          <w:szCs w:val="28"/>
        </w:rPr>
        <w:t>（</w:t>
      </w:r>
      <w:r w:rsidRPr="00BE58E8">
        <w:rPr>
          <w:sz w:val="28"/>
          <w:szCs w:val="28"/>
        </w:rPr>
        <w:t>*</w:t>
      </w:r>
      <w:r w:rsidRPr="00BE58E8">
        <w:rPr>
          <w:rFonts w:hint="eastAsia"/>
          <w:sz w:val="28"/>
          <w:szCs w:val="28"/>
        </w:rPr>
        <w:t>）</w:t>
      </w:r>
    </w:p>
    <w:p w14:paraId="16CFB896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 xml:space="preserve">17. </w:t>
      </w:r>
      <w:r w:rsidRPr="00BE58E8">
        <w:rPr>
          <w:rFonts w:hint="eastAsia"/>
          <w:sz w:val="28"/>
          <w:szCs w:val="28"/>
        </w:rPr>
        <w:t>用</w:t>
      </w:r>
      <w:r w:rsidRPr="00BE58E8">
        <w:rPr>
          <w:sz w:val="28"/>
          <w:szCs w:val="28"/>
        </w:rPr>
        <w:t xml:space="preserve"> "rm -</w:t>
      </w: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sz w:val="28"/>
          <w:szCs w:val="28"/>
        </w:rPr>
        <w:t>",</w:t>
      </w:r>
      <w:r w:rsidRPr="00BE58E8">
        <w:rPr>
          <w:rFonts w:hint="eastAsia"/>
          <w:sz w:val="28"/>
          <w:szCs w:val="28"/>
        </w:rPr>
        <w:t>系统会提示什么来让你确认</w:t>
      </w:r>
      <w:r w:rsidRPr="00BE58E8">
        <w:rPr>
          <w:sz w:val="28"/>
          <w:szCs w:val="28"/>
        </w:rPr>
        <w:t>(  B  )</w:t>
      </w:r>
    </w:p>
    <w:p w14:paraId="39E912DB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 xml:space="preserve">A. </w:t>
      </w:r>
      <w:r w:rsidRPr="00BE58E8">
        <w:rPr>
          <w:rFonts w:hint="eastAsia"/>
          <w:sz w:val="28"/>
          <w:szCs w:val="28"/>
        </w:rPr>
        <w:t xml:space="preserve">命令行的每个选项　</w:t>
      </w:r>
      <w:r w:rsidRPr="00BE58E8">
        <w:rPr>
          <w:rFonts w:hint="eastAsia"/>
          <w:color w:val="FF0000"/>
          <w:sz w:val="28"/>
          <w:szCs w:val="28"/>
        </w:rPr>
        <w:t xml:space="preserve">　</w:t>
      </w:r>
      <w:r w:rsidRPr="00BE58E8">
        <w:rPr>
          <w:color w:val="FF0000"/>
          <w:sz w:val="28"/>
          <w:szCs w:val="28"/>
        </w:rPr>
        <w:t xml:space="preserve">B. </w:t>
      </w:r>
      <w:r w:rsidRPr="00BE58E8">
        <w:rPr>
          <w:rFonts w:hint="eastAsia"/>
          <w:color w:val="FF0000"/>
          <w:sz w:val="28"/>
          <w:szCs w:val="28"/>
        </w:rPr>
        <w:t>是否真的删除</w:t>
      </w:r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sz w:val="28"/>
          <w:szCs w:val="28"/>
        </w:rPr>
        <w:t xml:space="preserve">C. </w:t>
      </w:r>
      <w:r w:rsidRPr="00BE58E8">
        <w:rPr>
          <w:rFonts w:hint="eastAsia"/>
          <w:sz w:val="28"/>
          <w:szCs w:val="28"/>
        </w:rPr>
        <w:t xml:space="preserve">是否有写的权限　　　</w:t>
      </w:r>
      <w:r w:rsidRPr="00BE58E8">
        <w:rPr>
          <w:sz w:val="28"/>
          <w:szCs w:val="28"/>
        </w:rPr>
        <w:t xml:space="preserve">D. </w:t>
      </w:r>
      <w:r w:rsidRPr="00BE58E8">
        <w:rPr>
          <w:rFonts w:hint="eastAsia"/>
          <w:sz w:val="28"/>
          <w:szCs w:val="28"/>
        </w:rPr>
        <w:t>文件的位置</w:t>
      </w:r>
    </w:p>
    <w:p w14:paraId="3D853686" w14:textId="77777777" w:rsidR="00EE111A" w:rsidRPr="00BE58E8" w:rsidRDefault="00EE111A" w:rsidP="00EE111A">
      <w:pPr>
        <w:rPr>
          <w:color w:val="FF0000"/>
          <w:sz w:val="28"/>
          <w:szCs w:val="28"/>
        </w:rPr>
      </w:pPr>
      <w:r w:rsidRPr="00BE58E8">
        <w:rPr>
          <w:sz w:val="28"/>
          <w:szCs w:val="28"/>
        </w:rPr>
        <w:t xml:space="preserve">18. </w:t>
      </w:r>
      <w:r w:rsidRPr="00BE58E8">
        <w:rPr>
          <w:rFonts w:hint="eastAsia"/>
          <w:sz w:val="28"/>
          <w:szCs w:val="28"/>
        </w:rPr>
        <w:t>以下哪个命令可以终止一个用户的所有进程</w:t>
      </w:r>
      <w:r w:rsidRPr="00BE58E8">
        <w:rPr>
          <w:sz w:val="28"/>
          <w:szCs w:val="28"/>
        </w:rPr>
        <w:t>( D  )</w:t>
      </w:r>
    </w:p>
    <w:p w14:paraId="3A8979CA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lastRenderedPageBreak/>
        <w:t xml:space="preserve">A. </w:t>
      </w:r>
      <w:proofErr w:type="spellStart"/>
      <w:r w:rsidRPr="00BE58E8">
        <w:rPr>
          <w:sz w:val="28"/>
          <w:szCs w:val="28"/>
        </w:rPr>
        <w:t>skillall</w:t>
      </w:r>
      <w:proofErr w:type="spellEnd"/>
      <w:r w:rsidRPr="00BE58E8">
        <w:rPr>
          <w:rFonts w:hint="eastAsia"/>
          <w:sz w:val="28"/>
          <w:szCs w:val="28"/>
        </w:rPr>
        <w:t xml:space="preserve">　　　</w:t>
      </w:r>
      <w:r w:rsidRPr="00BE58E8">
        <w:rPr>
          <w:sz w:val="28"/>
          <w:szCs w:val="28"/>
        </w:rPr>
        <w:t>B. skill</w:t>
      </w:r>
      <w:r w:rsidRPr="00BE58E8">
        <w:rPr>
          <w:rFonts w:hint="eastAsia"/>
          <w:sz w:val="28"/>
          <w:szCs w:val="28"/>
        </w:rPr>
        <w:t xml:space="preserve">　　</w:t>
      </w:r>
      <w:r w:rsidRPr="00BE58E8">
        <w:rPr>
          <w:sz w:val="28"/>
          <w:szCs w:val="28"/>
        </w:rPr>
        <w:t>C. kill</w:t>
      </w:r>
      <w:r w:rsidRPr="00BE58E8">
        <w:rPr>
          <w:rFonts w:hint="eastAsia"/>
          <w:sz w:val="28"/>
          <w:szCs w:val="28"/>
        </w:rPr>
        <w:t xml:space="preserve">　　　</w:t>
      </w:r>
      <w:r w:rsidRPr="00BE58E8">
        <w:rPr>
          <w:color w:val="FF0000"/>
          <w:sz w:val="28"/>
          <w:szCs w:val="28"/>
        </w:rPr>
        <w:t xml:space="preserve">D. </w:t>
      </w:r>
      <w:proofErr w:type="spellStart"/>
      <w:r w:rsidRPr="00BE58E8">
        <w:rPr>
          <w:color w:val="FF0000"/>
          <w:sz w:val="28"/>
          <w:szCs w:val="28"/>
        </w:rPr>
        <w:t>killall</w:t>
      </w:r>
      <w:proofErr w:type="spellEnd"/>
    </w:p>
    <w:p w14:paraId="4711FC52" w14:textId="77777777" w:rsidR="00EE111A" w:rsidRPr="00BE58E8" w:rsidRDefault="00EE111A" w:rsidP="00A32769">
      <w:pPr>
        <w:rPr>
          <w:color w:val="FF0000"/>
          <w:sz w:val="28"/>
          <w:szCs w:val="28"/>
        </w:rPr>
      </w:pPr>
      <w:r w:rsidRPr="00BE58E8">
        <w:rPr>
          <w:color w:val="FF0000"/>
          <w:sz w:val="28"/>
          <w:szCs w:val="28"/>
        </w:rPr>
        <w:t xml:space="preserve"> </w:t>
      </w:r>
    </w:p>
    <w:p w14:paraId="1809A9A3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20. vi</w:t>
      </w:r>
      <w:r w:rsidRPr="00BE58E8">
        <w:rPr>
          <w:rFonts w:hint="eastAsia"/>
          <w:sz w:val="28"/>
          <w:szCs w:val="28"/>
        </w:rPr>
        <w:t>中哪条命令是不保存强制退出</w:t>
      </w:r>
      <w:r w:rsidRPr="00BE58E8">
        <w:rPr>
          <w:sz w:val="28"/>
          <w:szCs w:val="28"/>
        </w:rPr>
        <w:t>( C  )</w:t>
      </w:r>
      <w:r w:rsidRPr="00BE58E8">
        <w:rPr>
          <w:rFonts w:hint="eastAsia"/>
          <w:sz w:val="28"/>
          <w:szCs w:val="28"/>
        </w:rPr>
        <w:t>（第五章）</w:t>
      </w:r>
    </w:p>
    <w:p w14:paraId="45BD8F82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A. :</w:t>
      </w:r>
      <w:proofErr w:type="spellStart"/>
      <w:r w:rsidRPr="00BE58E8">
        <w:rPr>
          <w:sz w:val="28"/>
          <w:szCs w:val="28"/>
        </w:rPr>
        <w:t>wq</w:t>
      </w:r>
      <w:proofErr w:type="spellEnd"/>
      <w:r w:rsidRPr="00BE58E8">
        <w:rPr>
          <w:rFonts w:hint="eastAsia"/>
          <w:sz w:val="28"/>
          <w:szCs w:val="28"/>
        </w:rPr>
        <w:t xml:space="preserve">　　　</w:t>
      </w:r>
      <w:r w:rsidRPr="00BE58E8">
        <w:rPr>
          <w:sz w:val="28"/>
          <w:szCs w:val="28"/>
        </w:rPr>
        <w:t>B. :</w:t>
      </w:r>
      <w:proofErr w:type="spellStart"/>
      <w:r w:rsidRPr="00BE58E8">
        <w:rPr>
          <w:sz w:val="28"/>
          <w:szCs w:val="28"/>
        </w:rPr>
        <w:t>wq</w:t>
      </w:r>
      <w:proofErr w:type="spellEnd"/>
      <w:r w:rsidRPr="00BE58E8">
        <w:rPr>
          <w:sz w:val="28"/>
          <w:szCs w:val="28"/>
        </w:rPr>
        <w:t>!</w:t>
      </w:r>
      <w:r w:rsidRPr="00BE58E8">
        <w:rPr>
          <w:rFonts w:hint="eastAsia"/>
          <w:sz w:val="28"/>
          <w:szCs w:val="28"/>
        </w:rPr>
        <w:t xml:space="preserve">　</w:t>
      </w:r>
      <w:r w:rsidRPr="00BE58E8">
        <w:rPr>
          <w:rFonts w:hint="eastAsia"/>
          <w:color w:val="FF0000"/>
          <w:sz w:val="28"/>
          <w:szCs w:val="28"/>
        </w:rPr>
        <w:t xml:space="preserve">　</w:t>
      </w:r>
      <w:r w:rsidRPr="00BE58E8">
        <w:rPr>
          <w:color w:val="FF0000"/>
          <w:sz w:val="28"/>
          <w:szCs w:val="28"/>
        </w:rPr>
        <w:t>C. :q!</w:t>
      </w:r>
      <w:r w:rsidRPr="00BE58E8">
        <w:rPr>
          <w:rFonts w:hint="eastAsia"/>
          <w:sz w:val="28"/>
          <w:szCs w:val="28"/>
        </w:rPr>
        <w:t xml:space="preserve">　　　</w:t>
      </w:r>
      <w:r w:rsidRPr="00BE58E8">
        <w:rPr>
          <w:sz w:val="28"/>
          <w:szCs w:val="28"/>
        </w:rPr>
        <w:t>D. :quit</w:t>
      </w:r>
    </w:p>
    <w:p w14:paraId="14373809" w14:textId="77777777" w:rsidR="00EE111A" w:rsidRPr="00BE58E8" w:rsidRDefault="00EE111A" w:rsidP="00EE111A">
      <w:pPr>
        <w:rPr>
          <w:sz w:val="28"/>
          <w:szCs w:val="28"/>
        </w:rPr>
      </w:pPr>
    </w:p>
    <w:p w14:paraId="256D6186" w14:textId="77777777" w:rsidR="00EE111A" w:rsidRPr="00BE58E8" w:rsidRDefault="00EE111A" w:rsidP="00A32769">
      <w:pPr>
        <w:ind w:leftChars="4400" w:left="9240"/>
        <w:rPr>
          <w:sz w:val="28"/>
          <w:szCs w:val="28"/>
        </w:rPr>
      </w:pPr>
      <w:r w:rsidRPr="00BE58E8">
        <w:rPr>
          <w:sz w:val="28"/>
          <w:szCs w:val="28"/>
        </w:rPr>
        <w:t>22.</w:t>
      </w:r>
      <w:r w:rsidRPr="00BE58E8">
        <w:rPr>
          <w:rFonts w:hint="eastAsia"/>
          <w:sz w:val="28"/>
          <w:szCs w:val="28"/>
        </w:rPr>
        <w:t>在下列分区中，</w:t>
      </w:r>
      <w:r w:rsidRPr="00BE58E8">
        <w:rPr>
          <w:sz w:val="28"/>
          <w:szCs w:val="28"/>
        </w:rPr>
        <w:t>Linux</w:t>
      </w:r>
      <w:r w:rsidRPr="00BE58E8">
        <w:rPr>
          <w:rFonts w:hint="eastAsia"/>
          <w:sz w:val="28"/>
          <w:szCs w:val="28"/>
        </w:rPr>
        <w:t>默认</w:t>
      </w:r>
      <w:r w:rsidRPr="00BE58E8">
        <w:rPr>
          <w:rFonts w:hint="eastAsia"/>
          <w:sz w:val="28"/>
          <w:szCs w:val="28"/>
        </w:rPr>
        <w:lastRenderedPageBreak/>
        <w:t>的分区是（</w:t>
      </w:r>
      <w:r w:rsidRPr="00BE58E8">
        <w:rPr>
          <w:sz w:val="28"/>
          <w:szCs w:val="28"/>
        </w:rPr>
        <w:t xml:space="preserve"> B </w:t>
      </w:r>
      <w:r w:rsidRPr="00BE58E8">
        <w:rPr>
          <w:rFonts w:hint="eastAsia"/>
          <w:sz w:val="28"/>
          <w:szCs w:val="28"/>
        </w:rPr>
        <w:t>）</w:t>
      </w:r>
    </w:p>
    <w:p w14:paraId="70432A9E" w14:textId="77777777" w:rsidR="00EE111A" w:rsidRPr="00BE58E8" w:rsidRDefault="00EE111A" w:rsidP="00A32769">
      <w:pPr>
        <w:ind w:leftChars="4400" w:left="9240"/>
        <w:rPr>
          <w:sz w:val="28"/>
          <w:szCs w:val="28"/>
        </w:rPr>
      </w:pPr>
      <w:r w:rsidRPr="00BE58E8">
        <w:rPr>
          <w:sz w:val="28"/>
          <w:szCs w:val="28"/>
        </w:rPr>
        <w:t xml:space="preserve">A.  FAT32   </w:t>
      </w:r>
      <w:r w:rsidRPr="00BE58E8">
        <w:rPr>
          <w:color w:val="FF0000"/>
          <w:sz w:val="28"/>
          <w:szCs w:val="28"/>
        </w:rPr>
        <w:t xml:space="preserve">B. EXT3 </w:t>
      </w:r>
      <w:r w:rsidRPr="00BE58E8">
        <w:rPr>
          <w:sz w:val="28"/>
          <w:szCs w:val="28"/>
        </w:rPr>
        <w:t xml:space="preserve">  C F</w:t>
      </w:r>
      <w:r w:rsidRPr="00BE58E8">
        <w:rPr>
          <w:sz w:val="28"/>
          <w:szCs w:val="28"/>
        </w:rPr>
        <w:lastRenderedPageBreak/>
        <w:t>AT  .D   NTFS</w:t>
      </w:r>
    </w:p>
    <w:p w14:paraId="5BC6E08A" w14:textId="77777777" w:rsidR="00EE111A" w:rsidRPr="00BE58E8" w:rsidRDefault="00EE111A" w:rsidP="00A32769">
      <w:pPr>
        <w:ind w:leftChars="3900" w:left="8190"/>
        <w:rPr>
          <w:sz w:val="28"/>
          <w:szCs w:val="28"/>
        </w:rPr>
      </w:pPr>
      <w:r w:rsidRPr="00BE58E8">
        <w:rPr>
          <w:sz w:val="28"/>
          <w:szCs w:val="28"/>
        </w:rPr>
        <w:t>23.</w:t>
      </w:r>
      <w:r w:rsidRPr="00BE58E8">
        <w:rPr>
          <w:rFonts w:hint="eastAsia"/>
          <w:sz w:val="28"/>
          <w:szCs w:val="28"/>
        </w:rPr>
        <w:t>若要将鼠标从</w:t>
      </w:r>
      <w:r w:rsidRPr="00BE58E8">
        <w:rPr>
          <w:sz w:val="28"/>
          <w:szCs w:val="28"/>
        </w:rPr>
        <w:t>VM</w:t>
      </w:r>
      <w:r w:rsidRPr="00BE58E8">
        <w:rPr>
          <w:rFonts w:hint="eastAsia"/>
          <w:sz w:val="28"/>
          <w:szCs w:val="28"/>
        </w:rPr>
        <w:t>中释放</w:t>
      </w:r>
      <w:r w:rsidRPr="00BE58E8">
        <w:rPr>
          <w:rFonts w:hint="eastAsia"/>
          <w:sz w:val="28"/>
          <w:szCs w:val="28"/>
        </w:rPr>
        <w:lastRenderedPageBreak/>
        <w:t>出来，可按</w:t>
      </w:r>
      <w:r w:rsidRPr="00BE58E8">
        <w:rPr>
          <w:sz w:val="28"/>
          <w:szCs w:val="28"/>
        </w:rPr>
        <w:t xml:space="preserve"> </w:t>
      </w:r>
      <w:r w:rsidRPr="00BE58E8">
        <w:rPr>
          <w:rFonts w:hint="eastAsia"/>
          <w:sz w:val="28"/>
          <w:szCs w:val="28"/>
        </w:rPr>
        <w:t>（</w:t>
      </w:r>
      <w:r w:rsidRPr="00BE58E8">
        <w:rPr>
          <w:sz w:val="28"/>
          <w:szCs w:val="28"/>
        </w:rPr>
        <w:t xml:space="preserve"> A </w:t>
      </w:r>
      <w:r w:rsidRPr="00BE58E8">
        <w:rPr>
          <w:rFonts w:hint="eastAsia"/>
          <w:sz w:val="28"/>
          <w:szCs w:val="28"/>
        </w:rPr>
        <w:t>）键来实现</w:t>
      </w:r>
    </w:p>
    <w:p w14:paraId="77A0F2C2" w14:textId="77777777" w:rsidR="00EE111A" w:rsidRPr="00BE58E8" w:rsidRDefault="00EE111A" w:rsidP="00A32769">
      <w:pPr>
        <w:ind w:leftChars="3900" w:left="8190"/>
        <w:rPr>
          <w:sz w:val="28"/>
          <w:szCs w:val="28"/>
        </w:rPr>
      </w:pPr>
      <w:r w:rsidRPr="00BE58E8">
        <w:rPr>
          <w:color w:val="FF0000"/>
          <w:sz w:val="28"/>
          <w:szCs w:val="28"/>
        </w:rPr>
        <w:t xml:space="preserve">A. Ctrl + Alt </w:t>
      </w:r>
      <w:r w:rsidRPr="00BE58E8">
        <w:rPr>
          <w:sz w:val="28"/>
          <w:szCs w:val="28"/>
        </w:rPr>
        <w:t xml:space="preserve"> </w:t>
      </w:r>
      <w:r w:rsidRPr="00BE58E8">
        <w:rPr>
          <w:sz w:val="28"/>
          <w:szCs w:val="28"/>
        </w:rPr>
        <w:lastRenderedPageBreak/>
        <w:t>B. Ctrl +Alt +Del   C. Ctrl +A</w:t>
      </w:r>
      <w:r w:rsidRPr="00BE58E8">
        <w:rPr>
          <w:sz w:val="28"/>
          <w:szCs w:val="28"/>
        </w:rPr>
        <w:lastRenderedPageBreak/>
        <w:t>lt +Enter  D Ctrl +Enter</w:t>
      </w:r>
    </w:p>
    <w:p w14:paraId="748DFA81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24.</w:t>
      </w:r>
      <w:r w:rsidRPr="00BE58E8">
        <w:rPr>
          <w:rFonts w:hint="eastAsia"/>
          <w:sz w:val="28"/>
          <w:szCs w:val="28"/>
        </w:rPr>
        <w:t>如果用户想对某一命令详细的了解，可用（</w:t>
      </w:r>
      <w:r w:rsidRPr="00BE58E8">
        <w:rPr>
          <w:sz w:val="28"/>
          <w:szCs w:val="28"/>
        </w:rPr>
        <w:t>C</w:t>
      </w:r>
      <w:r w:rsidRPr="00BE58E8">
        <w:rPr>
          <w:rFonts w:hint="eastAsia"/>
          <w:sz w:val="28"/>
          <w:szCs w:val="28"/>
        </w:rPr>
        <w:t>）</w:t>
      </w:r>
    </w:p>
    <w:p w14:paraId="05D014C9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 xml:space="preserve">A. ls   B. help </w:t>
      </w:r>
      <w:r w:rsidRPr="00BE58E8">
        <w:rPr>
          <w:rFonts w:hint="eastAsia"/>
          <w:sz w:val="28"/>
          <w:szCs w:val="28"/>
        </w:rPr>
        <w:t>（内部）</w:t>
      </w:r>
      <w:r w:rsidRPr="00BE58E8">
        <w:rPr>
          <w:sz w:val="28"/>
          <w:szCs w:val="28"/>
        </w:rPr>
        <w:t xml:space="preserve"> </w:t>
      </w:r>
      <w:r w:rsidRPr="00BE58E8">
        <w:rPr>
          <w:color w:val="FF0000"/>
          <w:sz w:val="28"/>
          <w:szCs w:val="28"/>
        </w:rPr>
        <w:t>C. man</w:t>
      </w:r>
      <w:r w:rsidRPr="00BE58E8">
        <w:rPr>
          <w:rFonts w:hint="eastAsia"/>
          <w:color w:val="FF0000"/>
          <w:sz w:val="28"/>
          <w:szCs w:val="28"/>
        </w:rPr>
        <w:t>（列举的信息多）</w:t>
      </w:r>
      <w:r w:rsidRPr="00BE58E8">
        <w:rPr>
          <w:sz w:val="28"/>
          <w:szCs w:val="28"/>
        </w:rPr>
        <w:t xml:space="preserve">  D </w:t>
      </w:r>
      <w:proofErr w:type="spellStart"/>
      <w:r w:rsidRPr="00BE58E8">
        <w:rPr>
          <w:sz w:val="28"/>
          <w:szCs w:val="28"/>
        </w:rPr>
        <w:t>dir</w:t>
      </w:r>
      <w:proofErr w:type="spellEnd"/>
      <w:r w:rsidRPr="00BE58E8">
        <w:rPr>
          <w:sz w:val="28"/>
          <w:szCs w:val="28"/>
        </w:rPr>
        <w:t xml:space="preserve"> </w:t>
      </w:r>
    </w:p>
    <w:p w14:paraId="1ABA287B" w14:textId="77777777" w:rsidR="00EE111A" w:rsidRPr="00BE58E8" w:rsidRDefault="00EE111A" w:rsidP="00EE111A">
      <w:pPr>
        <w:rPr>
          <w:rFonts w:ascii="宋体" w:hAnsi="宋体"/>
          <w:b/>
          <w:sz w:val="28"/>
          <w:szCs w:val="28"/>
        </w:rPr>
      </w:pPr>
      <w:r w:rsidRPr="00BE58E8">
        <w:rPr>
          <w:rFonts w:ascii="宋体" w:hAnsi="宋体" w:hint="eastAsia"/>
          <w:b/>
          <w:sz w:val="28"/>
          <w:szCs w:val="28"/>
        </w:rPr>
        <w:t>二、填空题 (每空1分，共10分)</w:t>
      </w:r>
    </w:p>
    <w:p w14:paraId="72AFB8C5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lastRenderedPageBreak/>
        <w:t xml:space="preserve">26. </w:t>
      </w:r>
      <w:r w:rsidRPr="00BE58E8">
        <w:rPr>
          <w:rFonts w:hint="eastAsia"/>
          <w:sz w:val="28"/>
          <w:szCs w:val="28"/>
        </w:rPr>
        <w:t>在</w:t>
      </w:r>
      <w:r w:rsidRPr="00BE58E8">
        <w:rPr>
          <w:sz w:val="28"/>
          <w:szCs w:val="28"/>
        </w:rPr>
        <w:t>Linux</w:t>
      </w:r>
      <w:r w:rsidRPr="00BE58E8">
        <w:rPr>
          <w:rFonts w:hint="eastAsia"/>
          <w:sz w:val="28"/>
          <w:szCs w:val="28"/>
        </w:rPr>
        <w:t>系统中，以＿</w:t>
      </w:r>
      <w:r w:rsidRPr="00BE58E8">
        <w:rPr>
          <w:rFonts w:hint="eastAsia"/>
          <w:b/>
          <w:color w:val="FF0000"/>
          <w:sz w:val="28"/>
          <w:szCs w:val="28"/>
        </w:rPr>
        <w:t>文件的</w:t>
      </w:r>
      <w:r w:rsidRPr="00BE58E8">
        <w:rPr>
          <w:rFonts w:hint="eastAsia"/>
          <w:sz w:val="28"/>
          <w:szCs w:val="28"/>
        </w:rPr>
        <w:t>＿方式访问设备</w:t>
      </w:r>
      <w:r w:rsidRPr="00BE58E8">
        <w:rPr>
          <w:sz w:val="28"/>
          <w:szCs w:val="28"/>
        </w:rPr>
        <w:t xml:space="preserve"> </w:t>
      </w:r>
      <w:r w:rsidRPr="00BE58E8">
        <w:rPr>
          <w:rFonts w:hint="eastAsia"/>
          <w:sz w:val="28"/>
          <w:szCs w:val="28"/>
        </w:rPr>
        <w:t>。</w:t>
      </w:r>
      <w:r w:rsidRPr="00BE58E8">
        <w:rPr>
          <w:sz w:val="28"/>
          <w:szCs w:val="28"/>
        </w:rPr>
        <w:br/>
        <w:t xml:space="preserve">29. </w:t>
      </w:r>
      <w:r w:rsidRPr="00BE58E8">
        <w:rPr>
          <w:rFonts w:hint="eastAsia"/>
          <w:sz w:val="28"/>
          <w:szCs w:val="28"/>
        </w:rPr>
        <w:t>某文件的权限为：</w:t>
      </w:r>
      <w:r w:rsidRPr="00BE58E8">
        <w:rPr>
          <w:sz w:val="28"/>
          <w:szCs w:val="28"/>
        </w:rPr>
        <w:t>d-</w:t>
      </w:r>
      <w:proofErr w:type="spellStart"/>
      <w:r w:rsidRPr="00BE58E8">
        <w:rPr>
          <w:sz w:val="28"/>
          <w:szCs w:val="28"/>
        </w:rPr>
        <w:t>rw</w:t>
      </w:r>
      <w:proofErr w:type="spellEnd"/>
      <w:r w:rsidRPr="00BE58E8">
        <w:rPr>
          <w:sz w:val="28"/>
          <w:szCs w:val="28"/>
        </w:rPr>
        <w:t>-_r--_r--</w:t>
      </w:r>
      <w:r w:rsidRPr="00BE58E8">
        <w:rPr>
          <w:rFonts w:hint="eastAsia"/>
          <w:sz w:val="28"/>
          <w:szCs w:val="28"/>
        </w:rPr>
        <w:t>，用数值形式表示该权限</w:t>
      </w:r>
      <w:r w:rsidRPr="00BE58E8">
        <w:rPr>
          <w:b/>
          <w:bCs/>
          <w:color w:val="FF0000"/>
          <w:sz w:val="28"/>
          <w:szCs w:val="28"/>
          <w:u w:val="single"/>
        </w:rPr>
        <w:t>644</w:t>
      </w:r>
      <w:r w:rsidRPr="00BE58E8">
        <w:rPr>
          <w:sz w:val="28"/>
          <w:szCs w:val="28"/>
        </w:rPr>
        <w:t>,</w:t>
      </w:r>
      <w:r w:rsidRPr="00BE58E8">
        <w:rPr>
          <w:rFonts w:hint="eastAsia"/>
          <w:sz w:val="28"/>
          <w:szCs w:val="28"/>
        </w:rPr>
        <w:t>该文件属性是</w:t>
      </w:r>
      <w:r w:rsidRPr="00BE58E8">
        <w:rPr>
          <w:color w:val="000000"/>
          <w:sz w:val="28"/>
          <w:szCs w:val="28"/>
        </w:rPr>
        <w:t xml:space="preserve"> </w:t>
      </w:r>
      <w:r w:rsidRPr="00BE58E8">
        <w:rPr>
          <w:rStyle w:val="aa"/>
          <w:rFonts w:hint="eastAsia"/>
          <w:color w:val="FF0000"/>
          <w:sz w:val="28"/>
          <w:szCs w:val="28"/>
        </w:rPr>
        <w:t>目录</w:t>
      </w:r>
      <w:r w:rsidRPr="00BE58E8">
        <w:rPr>
          <w:rFonts w:hint="eastAsia"/>
          <w:sz w:val="28"/>
          <w:szCs w:val="28"/>
        </w:rPr>
        <w:t>。</w:t>
      </w:r>
    </w:p>
    <w:p w14:paraId="5A503F59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br/>
        <w:t xml:space="preserve">32. </w:t>
      </w:r>
      <w:r w:rsidRPr="00BE58E8">
        <w:rPr>
          <w:rFonts w:hint="eastAsia"/>
          <w:sz w:val="28"/>
          <w:szCs w:val="28"/>
        </w:rPr>
        <w:t>安装</w:t>
      </w:r>
      <w:r w:rsidRPr="00BE58E8">
        <w:rPr>
          <w:sz w:val="28"/>
          <w:szCs w:val="28"/>
        </w:rPr>
        <w:t>Linux</w:t>
      </w:r>
      <w:r w:rsidRPr="00BE58E8">
        <w:rPr>
          <w:rFonts w:hint="eastAsia"/>
          <w:sz w:val="28"/>
          <w:szCs w:val="28"/>
        </w:rPr>
        <w:t>系统对硬盘分区时，必须有两种分区类型：</w:t>
      </w:r>
      <w:r w:rsidRPr="00BE58E8">
        <w:rPr>
          <w:rStyle w:val="aa"/>
          <w:rFonts w:hint="eastAsia"/>
          <w:color w:val="FF0000"/>
          <w:sz w:val="28"/>
          <w:szCs w:val="28"/>
        </w:rPr>
        <w:t>文件系统分区</w:t>
      </w:r>
      <w:r w:rsidRPr="00BE58E8">
        <w:rPr>
          <w:rStyle w:val="aa"/>
          <w:rFonts w:hint="eastAsia"/>
          <w:color w:val="000000"/>
          <w:sz w:val="28"/>
          <w:szCs w:val="28"/>
        </w:rPr>
        <w:t xml:space="preserve">___ </w:t>
      </w:r>
      <w:r w:rsidRPr="00BE58E8">
        <w:rPr>
          <w:rStyle w:val="aa"/>
          <w:rFonts w:hint="eastAsia"/>
          <w:b w:val="0"/>
          <w:color w:val="000000"/>
          <w:sz w:val="28"/>
          <w:szCs w:val="28"/>
        </w:rPr>
        <w:t>和</w:t>
      </w:r>
      <w:r w:rsidRPr="00BE58E8">
        <w:rPr>
          <w:rStyle w:val="aa"/>
          <w:rFonts w:hint="eastAsia"/>
          <w:color w:val="000000"/>
          <w:sz w:val="28"/>
          <w:szCs w:val="28"/>
        </w:rPr>
        <w:t xml:space="preserve"> ___</w:t>
      </w:r>
      <w:r w:rsidRPr="00BE58E8">
        <w:rPr>
          <w:rStyle w:val="aa"/>
          <w:rFonts w:hint="eastAsia"/>
          <w:color w:val="FF0000"/>
          <w:sz w:val="28"/>
          <w:szCs w:val="28"/>
        </w:rPr>
        <w:t>交换分区</w:t>
      </w:r>
      <w:r w:rsidRPr="00BE58E8">
        <w:rPr>
          <w:rStyle w:val="aa"/>
          <w:rFonts w:hint="eastAsia"/>
          <w:color w:val="000000"/>
          <w:sz w:val="28"/>
          <w:szCs w:val="28"/>
        </w:rPr>
        <w:t>________</w:t>
      </w:r>
      <w:r w:rsidRPr="00BE58E8">
        <w:rPr>
          <w:sz w:val="28"/>
          <w:szCs w:val="28"/>
        </w:rPr>
        <w:t xml:space="preserve"> </w:t>
      </w:r>
      <w:r w:rsidRPr="00BE58E8">
        <w:rPr>
          <w:rFonts w:hint="eastAsia"/>
          <w:sz w:val="28"/>
          <w:szCs w:val="28"/>
        </w:rPr>
        <w:t>。</w:t>
      </w:r>
      <w:r w:rsidRPr="00BE58E8">
        <w:rPr>
          <w:sz w:val="28"/>
          <w:szCs w:val="28"/>
        </w:rPr>
        <w:br/>
        <w:t xml:space="preserve">33. </w:t>
      </w:r>
      <w:r w:rsidRPr="00BE58E8">
        <w:rPr>
          <w:rFonts w:hint="eastAsia"/>
          <w:sz w:val="28"/>
          <w:szCs w:val="28"/>
        </w:rPr>
        <w:t>编写的</w:t>
      </w:r>
      <w:r w:rsidRPr="00BE58E8">
        <w:rPr>
          <w:sz w:val="28"/>
          <w:szCs w:val="28"/>
        </w:rPr>
        <w:t>Shell</w:t>
      </w:r>
      <w:r w:rsidRPr="00BE58E8">
        <w:rPr>
          <w:rFonts w:hint="eastAsia"/>
          <w:sz w:val="28"/>
          <w:szCs w:val="28"/>
        </w:rPr>
        <w:t>程序运行前必须赋予该脚本文件</w:t>
      </w:r>
      <w:r w:rsidRPr="00BE58E8">
        <w:rPr>
          <w:rStyle w:val="aa"/>
          <w:color w:val="000000"/>
          <w:sz w:val="28"/>
          <w:szCs w:val="28"/>
        </w:rPr>
        <w:t>_</w:t>
      </w:r>
      <w:r w:rsidRPr="00BE58E8">
        <w:rPr>
          <w:rStyle w:val="aa"/>
          <w:color w:val="FF0000"/>
          <w:sz w:val="28"/>
          <w:szCs w:val="28"/>
        </w:rPr>
        <w:t>_</w:t>
      </w:r>
      <w:r w:rsidRPr="00BE58E8">
        <w:rPr>
          <w:rStyle w:val="aa"/>
          <w:rFonts w:hint="eastAsia"/>
          <w:color w:val="FF0000"/>
          <w:sz w:val="28"/>
          <w:szCs w:val="28"/>
        </w:rPr>
        <w:t>执行</w:t>
      </w:r>
      <w:r w:rsidRPr="00BE58E8">
        <w:rPr>
          <w:rStyle w:val="aa"/>
          <w:color w:val="FF0000"/>
          <w:sz w:val="28"/>
          <w:szCs w:val="28"/>
        </w:rPr>
        <w:t>__</w:t>
      </w:r>
      <w:r w:rsidRPr="00BE58E8">
        <w:rPr>
          <w:rStyle w:val="aa"/>
          <w:color w:val="000000"/>
          <w:sz w:val="28"/>
          <w:szCs w:val="28"/>
        </w:rPr>
        <w:t>_</w:t>
      </w:r>
      <w:r w:rsidRPr="00BE58E8">
        <w:rPr>
          <w:rFonts w:hint="eastAsia"/>
          <w:sz w:val="28"/>
          <w:szCs w:val="28"/>
        </w:rPr>
        <w:t>权限。</w:t>
      </w:r>
    </w:p>
    <w:p w14:paraId="539B14D2" w14:textId="77777777" w:rsidR="00EE111A" w:rsidRPr="00BE58E8" w:rsidRDefault="00EE111A" w:rsidP="00EE111A">
      <w:pPr>
        <w:rPr>
          <w:rFonts w:ascii="宋体" w:hAnsi="宋体"/>
          <w:b/>
          <w:sz w:val="28"/>
          <w:szCs w:val="28"/>
        </w:rPr>
      </w:pPr>
      <w:r w:rsidRPr="00BE58E8">
        <w:rPr>
          <w:rFonts w:ascii="宋体" w:hAnsi="宋体" w:hint="eastAsia"/>
          <w:b/>
          <w:sz w:val="28"/>
          <w:szCs w:val="28"/>
        </w:rPr>
        <w:t>三、操作题(每小题5分，共40分)</w:t>
      </w:r>
    </w:p>
    <w:p w14:paraId="7F7A8DCF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>40.</w:t>
      </w:r>
      <w:r w:rsidRPr="00BE58E8">
        <w:rPr>
          <w:rFonts w:hint="eastAsia"/>
          <w:sz w:val="28"/>
          <w:szCs w:val="28"/>
        </w:rPr>
        <w:t>简述在虚拟机中安装</w:t>
      </w:r>
      <w:r w:rsidRPr="00BE58E8">
        <w:rPr>
          <w:sz w:val="28"/>
          <w:szCs w:val="28"/>
        </w:rPr>
        <w:t>Re</w:t>
      </w:r>
      <w:r w:rsidRPr="00BE58E8">
        <w:rPr>
          <w:sz w:val="28"/>
          <w:szCs w:val="28"/>
        </w:rPr>
        <w:lastRenderedPageBreak/>
        <w:t xml:space="preserve">d Hat Linux 9.0 </w:t>
      </w:r>
      <w:r w:rsidRPr="00BE58E8">
        <w:rPr>
          <w:rFonts w:hint="eastAsia"/>
          <w:sz w:val="28"/>
          <w:szCs w:val="28"/>
        </w:rPr>
        <w:t>的过程</w:t>
      </w:r>
    </w:p>
    <w:p w14:paraId="1B9F3005" w14:textId="77777777" w:rsidR="00EE111A" w:rsidRPr="00BE58E8" w:rsidRDefault="00EE111A" w:rsidP="00A32769">
      <w:pPr>
        <w:ind w:leftChars="4600" w:left="9660"/>
        <w:rPr>
          <w:color w:val="FF0000"/>
          <w:sz w:val="28"/>
          <w:szCs w:val="28"/>
        </w:rPr>
      </w:pPr>
      <w:r w:rsidRPr="00BE58E8">
        <w:rPr>
          <w:rFonts w:hint="eastAsia"/>
          <w:color w:val="FF0000"/>
          <w:sz w:val="28"/>
          <w:szCs w:val="28"/>
        </w:rPr>
        <w:t>答</w:t>
      </w:r>
      <w:r w:rsidRPr="00BE58E8">
        <w:rPr>
          <w:color w:val="FF0000"/>
          <w:sz w:val="28"/>
          <w:szCs w:val="28"/>
        </w:rPr>
        <w:t>;1</w:t>
      </w:r>
      <w:r w:rsidRPr="00BE58E8">
        <w:rPr>
          <w:rFonts w:hint="eastAsia"/>
          <w:color w:val="FF0000"/>
          <w:sz w:val="28"/>
          <w:szCs w:val="28"/>
        </w:rPr>
        <w:t>。下载操</w:t>
      </w:r>
      <w:r w:rsidRPr="00BE58E8">
        <w:rPr>
          <w:rFonts w:hint="eastAsia"/>
          <w:color w:val="FF0000"/>
          <w:sz w:val="28"/>
          <w:szCs w:val="28"/>
        </w:rPr>
        <w:lastRenderedPageBreak/>
        <w:t>作系统的镜像</w:t>
      </w:r>
      <w:r w:rsidRPr="00BE58E8">
        <w:rPr>
          <w:color w:val="FF0000"/>
          <w:sz w:val="28"/>
          <w:szCs w:val="28"/>
        </w:rPr>
        <w:t>ISO</w:t>
      </w:r>
      <w:r w:rsidRPr="00BE58E8">
        <w:rPr>
          <w:rFonts w:hint="eastAsia"/>
          <w:color w:val="FF0000"/>
          <w:sz w:val="28"/>
          <w:szCs w:val="28"/>
        </w:rPr>
        <w:t>文件</w:t>
      </w:r>
    </w:p>
    <w:p w14:paraId="4501DFFF" w14:textId="77777777" w:rsidR="00EE111A" w:rsidRPr="00BE58E8" w:rsidRDefault="00EE111A" w:rsidP="00A32769">
      <w:pPr>
        <w:ind w:leftChars="4600" w:left="9660"/>
        <w:rPr>
          <w:color w:val="FF0000"/>
          <w:sz w:val="28"/>
          <w:szCs w:val="28"/>
        </w:rPr>
      </w:pPr>
      <w:r w:rsidRPr="00BE58E8">
        <w:rPr>
          <w:color w:val="FF0000"/>
          <w:sz w:val="28"/>
          <w:szCs w:val="28"/>
        </w:rPr>
        <w:t>2</w:t>
      </w:r>
      <w:r w:rsidRPr="00BE58E8">
        <w:rPr>
          <w:rFonts w:hint="eastAsia"/>
          <w:color w:val="FF0000"/>
          <w:sz w:val="28"/>
          <w:szCs w:val="28"/>
        </w:rPr>
        <w:t>．下载虚拟机并安装</w:t>
      </w:r>
    </w:p>
    <w:p w14:paraId="73FB0B9B" w14:textId="77777777" w:rsidR="00EE111A" w:rsidRPr="00BE58E8" w:rsidRDefault="00EE111A" w:rsidP="00A32769">
      <w:pPr>
        <w:ind w:leftChars="4600" w:left="9660"/>
        <w:rPr>
          <w:color w:val="FF0000"/>
          <w:sz w:val="28"/>
          <w:szCs w:val="28"/>
        </w:rPr>
      </w:pPr>
      <w:r w:rsidRPr="00BE58E8">
        <w:rPr>
          <w:color w:val="FF0000"/>
          <w:sz w:val="28"/>
          <w:szCs w:val="28"/>
        </w:rPr>
        <w:t>3</w:t>
      </w:r>
      <w:r w:rsidRPr="00BE58E8">
        <w:rPr>
          <w:rFonts w:hint="eastAsia"/>
          <w:color w:val="FF0000"/>
          <w:sz w:val="28"/>
          <w:szCs w:val="28"/>
        </w:rPr>
        <w:lastRenderedPageBreak/>
        <w:t>．通过</w:t>
      </w:r>
      <w:r w:rsidRPr="00BE58E8">
        <w:rPr>
          <w:color w:val="FF0000"/>
          <w:sz w:val="28"/>
          <w:szCs w:val="28"/>
        </w:rPr>
        <w:t>ISO</w:t>
      </w:r>
      <w:r w:rsidRPr="00BE58E8">
        <w:rPr>
          <w:rFonts w:hint="eastAsia"/>
          <w:color w:val="FF0000"/>
          <w:sz w:val="28"/>
          <w:szCs w:val="28"/>
        </w:rPr>
        <w:t>文件安装操作系统</w:t>
      </w:r>
    </w:p>
    <w:p w14:paraId="00F92E93" w14:textId="77777777" w:rsidR="00EE111A" w:rsidRPr="00BE58E8" w:rsidRDefault="00EE111A" w:rsidP="00A32769">
      <w:pPr>
        <w:ind w:leftChars="4600" w:left="9660"/>
        <w:rPr>
          <w:color w:val="FF0000"/>
          <w:sz w:val="28"/>
          <w:szCs w:val="28"/>
        </w:rPr>
      </w:pPr>
      <w:r w:rsidRPr="00BE58E8">
        <w:rPr>
          <w:color w:val="FF0000"/>
          <w:sz w:val="28"/>
          <w:szCs w:val="28"/>
        </w:rPr>
        <w:t>4</w:t>
      </w:r>
      <w:r w:rsidRPr="00BE58E8">
        <w:rPr>
          <w:rFonts w:hint="eastAsia"/>
          <w:color w:val="FF0000"/>
          <w:sz w:val="28"/>
          <w:szCs w:val="28"/>
        </w:rPr>
        <w:t>．执行相关配置</w:t>
      </w:r>
      <w:r w:rsidRPr="00BE58E8">
        <w:rPr>
          <w:rFonts w:hint="eastAsia"/>
          <w:color w:val="FF0000"/>
          <w:sz w:val="28"/>
          <w:szCs w:val="28"/>
        </w:rPr>
        <w:lastRenderedPageBreak/>
        <w:t>即可</w:t>
      </w:r>
    </w:p>
    <w:p w14:paraId="727C7B37" w14:textId="77777777" w:rsidR="00EE111A" w:rsidRPr="00BE58E8" w:rsidRDefault="00EE111A" w:rsidP="00EE111A">
      <w:pPr>
        <w:rPr>
          <w:sz w:val="28"/>
          <w:szCs w:val="28"/>
        </w:rPr>
      </w:pPr>
    </w:p>
    <w:p w14:paraId="2C8FE791" w14:textId="77777777" w:rsidR="00EE111A" w:rsidRPr="00BE58E8" w:rsidRDefault="00EE111A" w:rsidP="00EE111A">
      <w:pPr>
        <w:rPr>
          <w:sz w:val="28"/>
          <w:szCs w:val="28"/>
        </w:rPr>
      </w:pPr>
    </w:p>
    <w:p w14:paraId="27B36AFC" w14:textId="77777777" w:rsidR="00EE111A" w:rsidRPr="00BE58E8" w:rsidRDefault="00EE111A" w:rsidP="00EE111A">
      <w:pPr>
        <w:rPr>
          <w:sz w:val="28"/>
          <w:szCs w:val="28"/>
        </w:rPr>
      </w:pPr>
    </w:p>
    <w:p w14:paraId="291C2010" w14:textId="77777777" w:rsidR="00EE111A" w:rsidRPr="00BE58E8" w:rsidRDefault="00EE111A" w:rsidP="00EE111A">
      <w:pPr>
        <w:rPr>
          <w:sz w:val="28"/>
          <w:szCs w:val="28"/>
        </w:rPr>
      </w:pPr>
    </w:p>
    <w:p w14:paraId="3706C979" w14:textId="77777777" w:rsidR="00EE111A" w:rsidRPr="00BE58E8" w:rsidRDefault="00EE111A" w:rsidP="00EE111A">
      <w:pPr>
        <w:rPr>
          <w:sz w:val="28"/>
          <w:szCs w:val="28"/>
        </w:rPr>
      </w:pPr>
    </w:p>
    <w:p w14:paraId="1A6C019F" w14:textId="77777777" w:rsidR="00EE111A" w:rsidRPr="00BE58E8" w:rsidRDefault="00EE111A" w:rsidP="00EE111A">
      <w:pPr>
        <w:rPr>
          <w:sz w:val="28"/>
          <w:szCs w:val="28"/>
        </w:rPr>
      </w:pPr>
    </w:p>
    <w:p w14:paraId="3C87025C" w14:textId="77777777" w:rsidR="00EE111A" w:rsidRPr="00BE58E8" w:rsidRDefault="00EE111A" w:rsidP="00EE111A">
      <w:pPr>
        <w:rPr>
          <w:sz w:val="28"/>
          <w:szCs w:val="28"/>
        </w:rPr>
      </w:pPr>
    </w:p>
    <w:p w14:paraId="227255D8" w14:textId="77777777" w:rsidR="00EE111A" w:rsidRPr="00BE58E8" w:rsidRDefault="00EE111A" w:rsidP="00EE111A">
      <w:pPr>
        <w:rPr>
          <w:sz w:val="28"/>
          <w:szCs w:val="28"/>
        </w:rPr>
      </w:pPr>
    </w:p>
    <w:p w14:paraId="175411D1" w14:textId="77777777" w:rsidR="00EE111A" w:rsidRPr="00BE58E8" w:rsidRDefault="00EE111A" w:rsidP="00EE111A">
      <w:pPr>
        <w:rPr>
          <w:sz w:val="28"/>
          <w:szCs w:val="28"/>
        </w:rPr>
      </w:pPr>
    </w:p>
    <w:p w14:paraId="0F3C4A4F" w14:textId="77777777" w:rsidR="00EE111A" w:rsidRPr="00BE58E8" w:rsidRDefault="00EE111A" w:rsidP="00EE111A">
      <w:pPr>
        <w:rPr>
          <w:sz w:val="28"/>
          <w:szCs w:val="28"/>
        </w:rPr>
      </w:pPr>
    </w:p>
    <w:p w14:paraId="16FB61D6" w14:textId="77777777" w:rsidR="00EE111A" w:rsidRPr="00BE58E8" w:rsidRDefault="00EE111A" w:rsidP="00EE111A">
      <w:pPr>
        <w:rPr>
          <w:sz w:val="28"/>
          <w:szCs w:val="28"/>
        </w:rPr>
      </w:pPr>
    </w:p>
    <w:p w14:paraId="44E51DDE" w14:textId="77777777" w:rsidR="00EE111A" w:rsidRPr="00BE58E8" w:rsidRDefault="00EE111A" w:rsidP="00EE111A">
      <w:pPr>
        <w:rPr>
          <w:sz w:val="28"/>
          <w:szCs w:val="28"/>
        </w:rPr>
      </w:pPr>
    </w:p>
    <w:p w14:paraId="24B7A04C" w14:textId="77777777" w:rsidR="00EE111A" w:rsidRPr="00BE58E8" w:rsidRDefault="00EE111A" w:rsidP="00EE111A">
      <w:pPr>
        <w:rPr>
          <w:sz w:val="28"/>
          <w:szCs w:val="28"/>
        </w:rPr>
      </w:pPr>
    </w:p>
    <w:p w14:paraId="338D4480" w14:textId="77777777" w:rsidR="00EE111A" w:rsidRPr="00BE58E8" w:rsidRDefault="00EE111A" w:rsidP="00EE111A">
      <w:pPr>
        <w:rPr>
          <w:sz w:val="28"/>
          <w:szCs w:val="28"/>
        </w:rPr>
      </w:pPr>
    </w:p>
    <w:p w14:paraId="4D89A184" w14:textId="77777777" w:rsidR="00EE111A" w:rsidRPr="00BE58E8" w:rsidRDefault="00EE111A" w:rsidP="00EE111A">
      <w:pPr>
        <w:rPr>
          <w:sz w:val="28"/>
          <w:szCs w:val="28"/>
        </w:rPr>
      </w:pPr>
    </w:p>
    <w:p w14:paraId="34061594" w14:textId="77777777" w:rsidR="00EE111A" w:rsidRPr="00BE58E8" w:rsidRDefault="00EE111A" w:rsidP="00EE111A">
      <w:pPr>
        <w:spacing w:line="360" w:lineRule="auto"/>
        <w:jc w:val="center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武汉大学计算机学院</w:t>
      </w:r>
    </w:p>
    <w:p w14:paraId="68769353" w14:textId="77777777" w:rsidR="00EE111A" w:rsidRPr="00BE58E8" w:rsidRDefault="00EE111A" w:rsidP="00EE111A">
      <w:pPr>
        <w:spacing w:line="360" w:lineRule="auto"/>
        <w:jc w:val="center"/>
        <w:outlineLvl w:val="0"/>
        <w:rPr>
          <w:sz w:val="28"/>
          <w:szCs w:val="28"/>
        </w:rPr>
      </w:pPr>
      <w:r w:rsidRPr="00BE58E8">
        <w:rPr>
          <w:sz w:val="28"/>
          <w:szCs w:val="28"/>
        </w:rPr>
        <w:t>2009-2010</w:t>
      </w:r>
      <w:r w:rsidRPr="00BE58E8">
        <w:rPr>
          <w:rFonts w:hint="eastAsia"/>
          <w:sz w:val="28"/>
          <w:szCs w:val="28"/>
        </w:rPr>
        <w:t>学年第一学期期末考试</w:t>
      </w:r>
    </w:p>
    <w:p w14:paraId="27FEB8B6" w14:textId="77777777" w:rsidR="00EE111A" w:rsidRPr="00BE58E8" w:rsidRDefault="00EE111A" w:rsidP="00EE111A">
      <w:pPr>
        <w:spacing w:line="360" w:lineRule="auto"/>
        <w:jc w:val="center"/>
        <w:outlineLvl w:val="0"/>
        <w:rPr>
          <w:rFonts w:ascii="宋体" w:hAnsi="宋体"/>
          <w:b/>
          <w:bCs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《</w:t>
      </w:r>
      <w:r w:rsidRPr="00BE58E8">
        <w:rPr>
          <w:rFonts w:ascii="宋体" w:hAnsi="宋体" w:hint="eastAsia"/>
          <w:sz w:val="28"/>
          <w:szCs w:val="28"/>
        </w:rPr>
        <w:t>Linux原理与应用 》期末考试试卷（ ）</w:t>
      </w:r>
    </w:p>
    <w:p w14:paraId="7200E49F" w14:textId="77777777" w:rsidR="00EE111A" w:rsidRPr="00BE58E8" w:rsidRDefault="00EE111A" w:rsidP="00EE111A">
      <w:pPr>
        <w:spacing w:line="360" w:lineRule="auto"/>
        <w:rPr>
          <w:rFonts w:ascii="宋体"/>
          <w:b/>
          <w:bCs/>
          <w:sz w:val="28"/>
          <w:szCs w:val="28"/>
        </w:rPr>
      </w:pPr>
    </w:p>
    <w:p w14:paraId="274FA50B" w14:textId="77777777" w:rsidR="00EE111A" w:rsidRPr="00BE58E8" w:rsidRDefault="00EE111A" w:rsidP="00EE111A">
      <w:pPr>
        <w:spacing w:line="360" w:lineRule="auto"/>
        <w:rPr>
          <w:rFonts w:ascii="宋体"/>
          <w:sz w:val="28"/>
          <w:szCs w:val="28"/>
        </w:rPr>
      </w:pPr>
      <w:r w:rsidRPr="00BE58E8">
        <w:rPr>
          <w:rFonts w:ascii="宋体" w:hint="eastAsia"/>
          <w:b/>
          <w:bCs/>
          <w:sz w:val="28"/>
          <w:szCs w:val="28"/>
        </w:rPr>
        <w:t>请将答案写在答题纸上。写在试卷上无效。</w:t>
      </w:r>
    </w:p>
    <w:p w14:paraId="357B6572" w14:textId="77777777" w:rsidR="00EE111A" w:rsidRPr="00BE58E8" w:rsidRDefault="00EE111A" w:rsidP="00EE111A">
      <w:pPr>
        <w:rPr>
          <w:rFonts w:ascii="宋体"/>
          <w:sz w:val="28"/>
          <w:szCs w:val="28"/>
        </w:rPr>
      </w:pPr>
    </w:p>
    <w:p w14:paraId="59EFA712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一、选择题（单选题，每小题2分，共20分）</w:t>
      </w:r>
    </w:p>
    <w:p w14:paraId="59E94384" w14:textId="77777777" w:rsidR="00EE111A" w:rsidRPr="00BE58E8" w:rsidRDefault="00EE111A" w:rsidP="00EE111A">
      <w:pPr>
        <w:ind w:left="315" w:hanging="315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1．用户编写了一个文本文件a.txt，想将该文件名称改为</w:t>
      </w:r>
      <w:proofErr w:type="spellStart"/>
      <w:r w:rsidRPr="00BE58E8">
        <w:rPr>
          <w:rFonts w:ascii="宋体" w:hint="eastAsia"/>
          <w:sz w:val="28"/>
          <w:szCs w:val="28"/>
        </w:rPr>
        <w:t>txt.a</w:t>
      </w:r>
      <w:proofErr w:type="spellEnd"/>
      <w:r w:rsidRPr="00BE58E8">
        <w:rPr>
          <w:rFonts w:ascii="宋体" w:hint="eastAsia"/>
          <w:sz w:val="28"/>
          <w:szCs w:val="28"/>
        </w:rPr>
        <w:t>，下列命令__D____可以实现。</w:t>
      </w:r>
    </w:p>
    <w:p w14:paraId="64D000F5" w14:textId="77777777" w:rsidR="00EE111A" w:rsidRPr="00BE58E8" w:rsidRDefault="00EE111A" w:rsidP="00EE111A">
      <w:pPr>
        <w:ind w:left="315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A. cd a.txt </w:t>
      </w:r>
      <w:proofErr w:type="spellStart"/>
      <w:r w:rsidRPr="00BE58E8">
        <w:rPr>
          <w:rFonts w:ascii="宋体" w:hint="eastAsia"/>
          <w:sz w:val="28"/>
          <w:szCs w:val="28"/>
        </w:rPr>
        <w:t>xt.a</w:t>
      </w:r>
      <w:proofErr w:type="spellEnd"/>
      <w:r w:rsidRPr="00BE58E8">
        <w:rPr>
          <w:rFonts w:ascii="宋体" w:hint="eastAsia"/>
          <w:sz w:val="28"/>
          <w:szCs w:val="28"/>
        </w:rPr>
        <w:t xml:space="preserve">   </w:t>
      </w:r>
      <w:r w:rsidRPr="00BE58E8">
        <w:rPr>
          <w:rFonts w:ascii="宋体" w:hint="eastAsia"/>
          <w:sz w:val="28"/>
          <w:szCs w:val="28"/>
        </w:rPr>
        <w:tab/>
        <w:t xml:space="preserve">B. echo a.txt &gt; </w:t>
      </w:r>
      <w:proofErr w:type="spellStart"/>
      <w:r w:rsidRPr="00BE58E8">
        <w:rPr>
          <w:rFonts w:ascii="宋体" w:hint="eastAsia"/>
          <w:sz w:val="28"/>
          <w:szCs w:val="28"/>
        </w:rPr>
        <w:t>txt.a</w:t>
      </w:r>
      <w:proofErr w:type="spellEnd"/>
      <w:r w:rsidRPr="00BE58E8">
        <w:rPr>
          <w:rFonts w:ascii="宋体" w:hint="eastAsia"/>
          <w:sz w:val="28"/>
          <w:szCs w:val="28"/>
        </w:rPr>
        <w:t xml:space="preserve">  </w:t>
      </w:r>
    </w:p>
    <w:p w14:paraId="1AC1A753" w14:textId="77777777" w:rsidR="00EE111A" w:rsidRPr="00BE58E8" w:rsidRDefault="00EE111A" w:rsidP="00EE111A">
      <w:pPr>
        <w:ind w:left="315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C. rm a.txt </w:t>
      </w:r>
      <w:proofErr w:type="spellStart"/>
      <w:r w:rsidRPr="00BE58E8">
        <w:rPr>
          <w:rFonts w:ascii="宋体" w:hint="eastAsia"/>
          <w:sz w:val="28"/>
          <w:szCs w:val="28"/>
        </w:rPr>
        <w:t>txt.a</w:t>
      </w:r>
      <w:proofErr w:type="spellEnd"/>
      <w:r w:rsidRPr="00BE58E8">
        <w:rPr>
          <w:rFonts w:ascii="宋体" w:hint="eastAsia"/>
          <w:sz w:val="28"/>
          <w:szCs w:val="28"/>
        </w:rPr>
        <w:t xml:space="preserve">  </w:t>
      </w:r>
      <w:r w:rsidRPr="00BE58E8">
        <w:rPr>
          <w:rFonts w:ascii="宋体" w:hint="eastAsia"/>
          <w:sz w:val="28"/>
          <w:szCs w:val="28"/>
        </w:rPr>
        <w:tab/>
        <w:t xml:space="preserve">D. cat a.txt &gt; </w:t>
      </w:r>
      <w:proofErr w:type="spellStart"/>
      <w:r w:rsidRPr="00BE58E8">
        <w:rPr>
          <w:rFonts w:ascii="宋体" w:hint="eastAsia"/>
          <w:sz w:val="28"/>
          <w:szCs w:val="28"/>
        </w:rPr>
        <w:t>txt.a</w:t>
      </w:r>
      <w:proofErr w:type="spellEnd"/>
    </w:p>
    <w:p w14:paraId="123CD959" w14:textId="77777777" w:rsidR="00EE111A" w:rsidRPr="00BE58E8" w:rsidRDefault="00EE111A" w:rsidP="00EE111A">
      <w:pPr>
        <w:ind w:left="315" w:hanging="315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2．Linux文件权限一共10位长度，分成四段，第三段表示的内容是___C___ 。</w:t>
      </w:r>
    </w:p>
    <w:p w14:paraId="436AD5AB" w14:textId="77777777" w:rsidR="00EE111A" w:rsidRPr="00BE58E8" w:rsidRDefault="00EE111A" w:rsidP="00EE111A">
      <w:pPr>
        <w:ind w:left="315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A. 文件类型         </w:t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  <w:t xml:space="preserve">B. 文件所有者的权限      </w:t>
      </w:r>
    </w:p>
    <w:p w14:paraId="7493CCA5" w14:textId="77777777" w:rsidR="00EE111A" w:rsidRPr="00BE58E8" w:rsidRDefault="00EE111A" w:rsidP="00EE111A">
      <w:pPr>
        <w:ind w:left="315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C. 文件所有者所在组的权限</w:t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  <w:t>D. 其他用户的权限</w:t>
      </w:r>
    </w:p>
    <w:p w14:paraId="651ED9BD" w14:textId="77777777" w:rsidR="00EE111A" w:rsidRPr="00BE58E8" w:rsidRDefault="00EE111A" w:rsidP="00EE111A">
      <w:pPr>
        <w:ind w:left="315" w:hanging="315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3．在使用</w:t>
      </w:r>
      <w:proofErr w:type="spellStart"/>
      <w:r w:rsidRPr="00BE58E8">
        <w:rPr>
          <w:rFonts w:ascii="宋体" w:hint="eastAsia"/>
          <w:sz w:val="28"/>
          <w:szCs w:val="28"/>
        </w:rPr>
        <w:t>mkdir</w:t>
      </w:r>
      <w:proofErr w:type="spellEnd"/>
      <w:r w:rsidRPr="00BE58E8">
        <w:rPr>
          <w:rFonts w:ascii="宋体" w:hint="eastAsia"/>
          <w:sz w:val="28"/>
          <w:szCs w:val="28"/>
        </w:rPr>
        <w:t>命令创建新的目录时，在其父目录不存在时先创建父目录的选项是___D__。</w:t>
      </w:r>
    </w:p>
    <w:p w14:paraId="6B9414FA" w14:textId="77777777" w:rsidR="00EE111A" w:rsidRPr="00BE58E8" w:rsidRDefault="00EE111A" w:rsidP="00EE111A">
      <w:pPr>
        <w:ind w:left="315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A. -m           B. -d        </w:t>
      </w:r>
      <w:r w:rsidRPr="00BE58E8">
        <w:rPr>
          <w:rFonts w:ascii="宋体" w:hint="eastAsia"/>
          <w:sz w:val="28"/>
          <w:szCs w:val="28"/>
        </w:rPr>
        <w:tab/>
        <w:t xml:space="preserve">C. -f      </w:t>
      </w:r>
      <w:r w:rsidRPr="00BE58E8">
        <w:rPr>
          <w:rFonts w:ascii="宋体" w:hint="eastAsia"/>
          <w:sz w:val="28"/>
          <w:szCs w:val="28"/>
        </w:rPr>
        <w:tab/>
        <w:t>D. -p</w:t>
      </w:r>
    </w:p>
    <w:p w14:paraId="2AF5BB8C" w14:textId="77777777" w:rsidR="00EE111A" w:rsidRPr="00BE58E8" w:rsidRDefault="00EE111A" w:rsidP="00EE111A">
      <w:pPr>
        <w:ind w:left="315" w:hanging="315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5．在vi编辑器中的命令模式下，重复上一次对编辑的文本进行的操作，可使用__C____命令。</w:t>
      </w:r>
    </w:p>
    <w:p w14:paraId="3028C619" w14:textId="77777777" w:rsidR="00EE111A" w:rsidRPr="00BE58E8" w:rsidRDefault="00EE111A" w:rsidP="00EE111A">
      <w:pPr>
        <w:ind w:left="315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A. 上箭头</w:t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  <w:t xml:space="preserve">  B. 下箭头     C. </w:t>
      </w:r>
      <w:r w:rsidRPr="00BE58E8">
        <w:rPr>
          <w:rFonts w:ascii="宋体"/>
          <w:sz w:val="28"/>
          <w:szCs w:val="28"/>
        </w:rPr>
        <w:t>“</w:t>
      </w:r>
      <w:r w:rsidRPr="00BE58E8">
        <w:rPr>
          <w:rFonts w:ascii="宋体" w:hint="eastAsia"/>
          <w:sz w:val="28"/>
          <w:szCs w:val="28"/>
        </w:rPr>
        <w:t>.</w:t>
      </w:r>
      <w:r w:rsidRPr="00BE58E8">
        <w:rPr>
          <w:rFonts w:ascii="宋体"/>
          <w:sz w:val="28"/>
          <w:szCs w:val="28"/>
        </w:rPr>
        <w:t>”</w:t>
      </w:r>
      <w:r w:rsidRPr="00BE58E8">
        <w:rPr>
          <w:rFonts w:ascii="宋体" w:hint="eastAsia"/>
          <w:sz w:val="28"/>
          <w:szCs w:val="28"/>
        </w:rPr>
        <w:t xml:space="preserve">       D. </w:t>
      </w:r>
      <w:r w:rsidRPr="00BE58E8">
        <w:rPr>
          <w:rFonts w:ascii="宋体"/>
          <w:sz w:val="28"/>
          <w:szCs w:val="28"/>
        </w:rPr>
        <w:t>“</w:t>
      </w:r>
      <w:r w:rsidRPr="00BE58E8">
        <w:rPr>
          <w:rFonts w:ascii="宋体" w:hint="eastAsia"/>
          <w:sz w:val="28"/>
          <w:szCs w:val="28"/>
        </w:rPr>
        <w:t>*</w:t>
      </w:r>
      <w:r w:rsidRPr="00BE58E8">
        <w:rPr>
          <w:rFonts w:ascii="宋体"/>
          <w:sz w:val="28"/>
          <w:szCs w:val="28"/>
        </w:rPr>
        <w:t>”</w:t>
      </w:r>
    </w:p>
    <w:p w14:paraId="27447790" w14:textId="77777777" w:rsidR="00EE111A" w:rsidRPr="00BE58E8" w:rsidRDefault="00EE111A" w:rsidP="00EE111A">
      <w:pPr>
        <w:ind w:left="315" w:hanging="315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6．某文件的组外成员的权限为只读；所有者有全部权限；组内的权限为读与写，则该文件的权限为__D____ 。</w:t>
      </w:r>
    </w:p>
    <w:p w14:paraId="08AB97EC" w14:textId="77777777" w:rsidR="00EE111A" w:rsidRPr="00BE58E8" w:rsidRDefault="00EE111A" w:rsidP="00EE111A">
      <w:pPr>
        <w:ind w:left="315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A. 467         B. 674        C. 476       D. 764</w:t>
      </w:r>
    </w:p>
    <w:p w14:paraId="39EFEC96" w14:textId="77777777" w:rsidR="00EE111A" w:rsidRPr="00BE58E8" w:rsidRDefault="00EE111A" w:rsidP="00EE111A">
      <w:pPr>
        <w:pStyle w:val="a8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二、填空题(每题2分，共20分)</w:t>
      </w:r>
    </w:p>
    <w:p w14:paraId="445404A4" w14:textId="77777777" w:rsidR="00EE111A" w:rsidRPr="00BE58E8" w:rsidRDefault="00EE111A" w:rsidP="00EE111A">
      <w:pPr>
        <w:ind w:left="315" w:hanging="315"/>
        <w:rPr>
          <w:rFonts w:ascii="宋体"/>
          <w:sz w:val="28"/>
          <w:szCs w:val="28"/>
          <w:u w:val="single"/>
        </w:rPr>
      </w:pPr>
      <w:r w:rsidRPr="00BE58E8">
        <w:rPr>
          <w:rFonts w:ascii="宋体" w:hint="eastAsia"/>
          <w:sz w:val="28"/>
          <w:szCs w:val="28"/>
        </w:rPr>
        <w:t>1．安装Linux系统对硬盘分区时，必须有两种分区类型：</w:t>
      </w:r>
      <w:r w:rsidRPr="00BE58E8">
        <w:rPr>
          <w:rFonts w:ascii="宋体" w:hint="eastAsia"/>
          <w:sz w:val="28"/>
          <w:szCs w:val="28"/>
          <w:u w:val="single"/>
        </w:rPr>
        <w:t>Linux原始分区(</w:t>
      </w:r>
      <w:r w:rsidRPr="00BE58E8">
        <w:rPr>
          <w:rFonts w:ascii="宋体" w:hint="eastAsia"/>
          <w:color w:val="FF0000"/>
          <w:sz w:val="28"/>
          <w:szCs w:val="28"/>
          <w:u w:val="single"/>
        </w:rPr>
        <w:t>根分区</w:t>
      </w:r>
      <w:r w:rsidRPr="00BE58E8">
        <w:rPr>
          <w:rFonts w:ascii="宋体" w:hint="eastAsia"/>
          <w:sz w:val="28"/>
          <w:szCs w:val="28"/>
          <w:u w:val="single"/>
        </w:rPr>
        <w:t xml:space="preserve">)  </w:t>
      </w:r>
      <w:r w:rsidRPr="00BE58E8">
        <w:rPr>
          <w:rFonts w:ascii="宋体" w:hint="eastAsia"/>
          <w:sz w:val="28"/>
          <w:szCs w:val="28"/>
        </w:rPr>
        <w:t>和</w:t>
      </w:r>
      <w:r w:rsidRPr="00BE58E8">
        <w:rPr>
          <w:rFonts w:ascii="宋体" w:hint="eastAsia"/>
          <w:sz w:val="28"/>
          <w:szCs w:val="28"/>
          <w:u w:val="single"/>
        </w:rPr>
        <w:t>Linux交换分区</w:t>
      </w:r>
      <w:r w:rsidRPr="00BE58E8">
        <w:rPr>
          <w:rFonts w:ascii="宋体" w:hint="eastAsia"/>
          <w:sz w:val="28"/>
          <w:szCs w:val="28"/>
          <w:u w:val="single"/>
        </w:rPr>
        <w:tab/>
        <w:t>。</w:t>
      </w:r>
    </w:p>
    <w:p w14:paraId="6642F2B9" w14:textId="77777777" w:rsidR="00EE111A" w:rsidRPr="00BE58E8" w:rsidRDefault="00EE111A" w:rsidP="00EE111A">
      <w:pPr>
        <w:ind w:left="315" w:hanging="315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lastRenderedPageBreak/>
        <w:t>2．在Linux的两种链接文件中，只能实现对文件链接的一种方式是：</w:t>
      </w:r>
      <w:r w:rsidRPr="00BE58E8">
        <w:rPr>
          <w:rFonts w:ascii="宋体" w:hint="eastAsia"/>
          <w:sz w:val="28"/>
          <w:szCs w:val="28"/>
          <w:u w:val="single"/>
        </w:rPr>
        <w:t>软链接(</w:t>
      </w:r>
      <w:r w:rsidRPr="00BE58E8">
        <w:rPr>
          <w:rFonts w:ascii="宋体" w:hint="eastAsia"/>
          <w:color w:val="FF0000"/>
          <w:sz w:val="28"/>
          <w:szCs w:val="28"/>
          <w:u w:val="single"/>
        </w:rPr>
        <w:t>符号链接</w:t>
      </w:r>
      <w:r w:rsidRPr="00BE58E8">
        <w:rPr>
          <w:rFonts w:ascii="宋体" w:hint="eastAsia"/>
          <w:sz w:val="28"/>
          <w:szCs w:val="28"/>
          <w:u w:val="single"/>
        </w:rPr>
        <w:t>)</w:t>
      </w:r>
      <w:r w:rsidRPr="00BE58E8">
        <w:rPr>
          <w:rFonts w:ascii="宋体" w:hint="eastAsia"/>
          <w:sz w:val="28"/>
          <w:szCs w:val="28"/>
        </w:rPr>
        <w:t>。</w:t>
      </w:r>
    </w:p>
    <w:p w14:paraId="316699AB" w14:textId="77777777" w:rsidR="00EE111A" w:rsidRPr="00BE58E8" w:rsidRDefault="00EE111A" w:rsidP="00EE111A">
      <w:pPr>
        <w:ind w:left="315" w:hanging="315"/>
        <w:rPr>
          <w:rFonts w:ascii="宋体"/>
          <w:sz w:val="28"/>
          <w:szCs w:val="28"/>
          <w:u w:val="single"/>
        </w:rPr>
      </w:pPr>
      <w:r w:rsidRPr="00BE58E8">
        <w:rPr>
          <w:rFonts w:ascii="宋体" w:hint="eastAsia"/>
          <w:sz w:val="28"/>
          <w:szCs w:val="28"/>
        </w:rPr>
        <w:t>8．对于给定的文件file，统计其中所有包含字符串</w:t>
      </w:r>
      <w:r w:rsidRPr="00BE58E8">
        <w:rPr>
          <w:rFonts w:ascii="宋体"/>
          <w:sz w:val="28"/>
          <w:szCs w:val="28"/>
        </w:rPr>
        <w:t>”</w:t>
      </w:r>
      <w:r w:rsidRPr="00BE58E8">
        <w:rPr>
          <w:rFonts w:ascii="宋体" w:hint="eastAsia"/>
          <w:sz w:val="28"/>
          <w:szCs w:val="28"/>
        </w:rPr>
        <w:t>WHU</w:t>
      </w:r>
      <w:r w:rsidRPr="00BE58E8">
        <w:rPr>
          <w:rFonts w:ascii="宋体"/>
          <w:sz w:val="28"/>
          <w:szCs w:val="28"/>
        </w:rPr>
        <w:t>”</w:t>
      </w:r>
      <w:r w:rsidRPr="00BE58E8">
        <w:rPr>
          <w:rFonts w:ascii="宋体" w:hint="eastAsia"/>
          <w:sz w:val="28"/>
          <w:szCs w:val="28"/>
        </w:rPr>
        <w:t>的行数的一条命令是_g</w:t>
      </w:r>
      <w:r w:rsidRPr="00BE58E8">
        <w:rPr>
          <w:rFonts w:ascii="宋体" w:hint="eastAsia"/>
          <w:sz w:val="28"/>
          <w:szCs w:val="28"/>
          <w:u w:val="single"/>
        </w:rPr>
        <w:t xml:space="preserve">rep WHU file | </w:t>
      </w:r>
      <w:proofErr w:type="spellStart"/>
      <w:r w:rsidRPr="00BE58E8">
        <w:rPr>
          <w:rFonts w:ascii="宋体" w:hint="eastAsia"/>
          <w:sz w:val="28"/>
          <w:szCs w:val="28"/>
          <w:u w:val="single"/>
        </w:rPr>
        <w:t>wc</w:t>
      </w:r>
      <w:proofErr w:type="spellEnd"/>
      <w:r w:rsidRPr="00BE58E8">
        <w:rPr>
          <w:rFonts w:ascii="宋体" w:hint="eastAsia"/>
          <w:sz w:val="28"/>
          <w:szCs w:val="28"/>
          <w:u w:val="single"/>
        </w:rPr>
        <w:t xml:space="preserve"> -l </w:t>
      </w:r>
    </w:p>
    <w:p w14:paraId="482215A1" w14:textId="77777777" w:rsidR="00EE111A" w:rsidRPr="00BE58E8" w:rsidRDefault="00EE111A" w:rsidP="00A32769">
      <w:pPr>
        <w:ind w:leftChars="100" w:left="210" w:firstLineChars="3700" w:firstLine="10360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9. 对于Shell脚本程序，若输入参数数量多于9个，则程序遍历每个参数可通过使用__shift__命令实现。</w:t>
      </w:r>
    </w:p>
    <w:p w14:paraId="5EA49987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三、简答题</w:t>
      </w:r>
      <w:r w:rsidRPr="00BE58E8">
        <w:rPr>
          <w:rFonts w:hint="eastAsia"/>
          <w:sz w:val="28"/>
          <w:szCs w:val="28"/>
        </w:rPr>
        <w:t>（每小题</w:t>
      </w:r>
      <w:r w:rsidRPr="00BE58E8">
        <w:rPr>
          <w:sz w:val="28"/>
          <w:szCs w:val="28"/>
        </w:rPr>
        <w:t>5</w:t>
      </w:r>
      <w:r w:rsidRPr="00BE58E8">
        <w:rPr>
          <w:rFonts w:hint="eastAsia"/>
          <w:sz w:val="28"/>
          <w:szCs w:val="28"/>
        </w:rPr>
        <w:t>分，共</w:t>
      </w:r>
      <w:r w:rsidRPr="00BE58E8">
        <w:rPr>
          <w:sz w:val="28"/>
          <w:szCs w:val="28"/>
        </w:rPr>
        <w:t>20</w:t>
      </w:r>
      <w:r w:rsidRPr="00BE58E8">
        <w:rPr>
          <w:rFonts w:hint="eastAsia"/>
          <w:sz w:val="28"/>
          <w:szCs w:val="28"/>
        </w:rPr>
        <w:t>分）</w:t>
      </w:r>
    </w:p>
    <w:p w14:paraId="6BA2BA4A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四、操作题（写出完成下述功能的命令序列，每小题4分，共20分）</w:t>
      </w:r>
    </w:p>
    <w:p w14:paraId="5CD19873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1．假设你的用户账号是</w:t>
      </w:r>
      <w:proofErr w:type="spellStart"/>
      <w:r w:rsidRPr="00BE58E8">
        <w:rPr>
          <w:rFonts w:ascii="宋体" w:hint="eastAsia"/>
          <w:sz w:val="28"/>
          <w:szCs w:val="28"/>
        </w:rPr>
        <w:t>zheng</w:t>
      </w:r>
      <w:proofErr w:type="spellEnd"/>
      <w:r w:rsidRPr="00BE58E8">
        <w:rPr>
          <w:rFonts w:ascii="宋体" w:hint="eastAsia"/>
          <w:sz w:val="28"/>
          <w:szCs w:val="28"/>
        </w:rPr>
        <w:t>，现在你登录进入</w:t>
      </w:r>
      <w:proofErr w:type="spellStart"/>
      <w:r w:rsidRPr="00BE58E8">
        <w:rPr>
          <w:rFonts w:ascii="宋体" w:hint="eastAsia"/>
          <w:sz w:val="28"/>
          <w:szCs w:val="28"/>
        </w:rPr>
        <w:t>linux</w:t>
      </w:r>
      <w:proofErr w:type="spellEnd"/>
      <w:r w:rsidRPr="00BE58E8">
        <w:rPr>
          <w:rFonts w:ascii="宋体" w:hint="eastAsia"/>
          <w:sz w:val="28"/>
          <w:szCs w:val="28"/>
        </w:rPr>
        <w:t>系统，查看当前登录到系统中的用户,查看当前系统中运行的进程，然后再退出系统。</w:t>
      </w:r>
    </w:p>
    <w:p w14:paraId="6FD25F72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答：login：</w:t>
      </w:r>
      <w:proofErr w:type="spellStart"/>
      <w:r w:rsidRPr="00BE58E8">
        <w:rPr>
          <w:rFonts w:ascii="宋体" w:hint="eastAsia"/>
          <w:sz w:val="28"/>
          <w:szCs w:val="28"/>
        </w:rPr>
        <w:t>zheng</w:t>
      </w:r>
      <w:proofErr w:type="spellEnd"/>
    </w:p>
    <w:p w14:paraId="74A4994A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      Password：口令</w:t>
      </w:r>
    </w:p>
    <w:p w14:paraId="699995E7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      $who</w:t>
      </w:r>
    </w:p>
    <w:p w14:paraId="4418C005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      $</w:t>
      </w:r>
      <w:proofErr w:type="spellStart"/>
      <w:r w:rsidRPr="00BE58E8">
        <w:rPr>
          <w:rFonts w:ascii="宋体" w:hint="eastAsia"/>
          <w:sz w:val="28"/>
          <w:szCs w:val="28"/>
        </w:rPr>
        <w:t>ps</w:t>
      </w:r>
      <w:proofErr w:type="spellEnd"/>
    </w:p>
    <w:p w14:paraId="048B5863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      $</w:t>
      </w:r>
      <w:proofErr w:type="spellStart"/>
      <w:r w:rsidRPr="00BE58E8">
        <w:rPr>
          <w:rFonts w:ascii="宋体" w:hint="eastAsia"/>
          <w:sz w:val="28"/>
          <w:szCs w:val="28"/>
        </w:rPr>
        <w:t>Ctrl+D</w:t>
      </w:r>
      <w:proofErr w:type="spellEnd"/>
    </w:p>
    <w:p w14:paraId="70CA75E6" w14:textId="77777777" w:rsidR="00EE111A" w:rsidRPr="00BE58E8" w:rsidRDefault="00EE111A" w:rsidP="00EE111A">
      <w:pPr>
        <w:rPr>
          <w:rFonts w:ascii="宋体"/>
          <w:sz w:val="28"/>
          <w:szCs w:val="28"/>
        </w:rPr>
      </w:pPr>
    </w:p>
    <w:p w14:paraId="2219F1A4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2．</w:t>
      </w:r>
      <w:r w:rsidRPr="00BE58E8">
        <w:rPr>
          <w:rFonts w:hint="eastAsia"/>
          <w:sz w:val="28"/>
          <w:szCs w:val="28"/>
        </w:rPr>
        <w:t>在当前目录</w:t>
      </w:r>
      <w:r w:rsidRPr="00BE58E8">
        <w:rPr>
          <w:sz w:val="28"/>
          <w:szCs w:val="28"/>
        </w:rPr>
        <w:t>/home/</w:t>
      </w:r>
      <w:proofErr w:type="spellStart"/>
      <w:r w:rsidRPr="00BE58E8">
        <w:rPr>
          <w:sz w:val="28"/>
          <w:szCs w:val="28"/>
        </w:rPr>
        <w:t>zheng</w:t>
      </w:r>
      <w:proofErr w:type="spellEnd"/>
      <w:r w:rsidRPr="00BE58E8">
        <w:rPr>
          <w:rFonts w:hint="eastAsia"/>
          <w:sz w:val="28"/>
          <w:szCs w:val="28"/>
        </w:rPr>
        <w:t>下新建一个目录</w:t>
      </w:r>
      <w:r w:rsidRPr="00BE58E8">
        <w:rPr>
          <w:sz w:val="28"/>
          <w:szCs w:val="28"/>
        </w:rPr>
        <w:t>back</w:t>
      </w:r>
      <w:r w:rsidRPr="00BE58E8">
        <w:rPr>
          <w:rFonts w:hint="eastAsia"/>
          <w:sz w:val="28"/>
          <w:szCs w:val="28"/>
        </w:rPr>
        <w:t>，将当前目录改为</w:t>
      </w:r>
      <w:r w:rsidRPr="00BE58E8">
        <w:rPr>
          <w:sz w:val="28"/>
          <w:szCs w:val="28"/>
        </w:rPr>
        <w:t>back</w:t>
      </w:r>
      <w:r w:rsidRPr="00BE58E8">
        <w:rPr>
          <w:rFonts w:hint="eastAsia"/>
          <w:sz w:val="28"/>
          <w:szCs w:val="28"/>
        </w:rPr>
        <w:t>，在</w:t>
      </w:r>
      <w:r w:rsidRPr="00BE58E8">
        <w:rPr>
          <w:sz w:val="28"/>
          <w:szCs w:val="28"/>
        </w:rPr>
        <w:t>back</w:t>
      </w:r>
      <w:r w:rsidRPr="00BE58E8">
        <w:rPr>
          <w:rFonts w:hint="eastAsia"/>
          <w:sz w:val="28"/>
          <w:szCs w:val="28"/>
        </w:rPr>
        <w:t>下新建</w:t>
      </w:r>
      <w:r w:rsidRPr="00BE58E8">
        <w:rPr>
          <w:sz w:val="28"/>
          <w:szCs w:val="28"/>
        </w:rPr>
        <w:t>2</w:t>
      </w:r>
      <w:r w:rsidRPr="00BE58E8">
        <w:rPr>
          <w:rFonts w:hint="eastAsia"/>
          <w:sz w:val="28"/>
          <w:szCs w:val="28"/>
        </w:rPr>
        <w:t>个长度为</w:t>
      </w:r>
      <w:r w:rsidRPr="00BE58E8">
        <w:rPr>
          <w:sz w:val="28"/>
          <w:szCs w:val="28"/>
        </w:rPr>
        <w:t>0</w:t>
      </w:r>
      <w:r w:rsidRPr="00BE58E8">
        <w:rPr>
          <w:rFonts w:hint="eastAsia"/>
          <w:sz w:val="28"/>
          <w:szCs w:val="28"/>
        </w:rPr>
        <w:t>的文件</w:t>
      </w:r>
      <w:r w:rsidRPr="00BE58E8">
        <w:rPr>
          <w:sz w:val="28"/>
          <w:szCs w:val="28"/>
        </w:rPr>
        <w:t>test1</w:t>
      </w:r>
      <w:r w:rsidRPr="00BE58E8">
        <w:rPr>
          <w:rFonts w:hint="eastAsia"/>
          <w:sz w:val="28"/>
          <w:szCs w:val="28"/>
        </w:rPr>
        <w:t>、</w:t>
      </w:r>
      <w:r w:rsidRPr="00BE58E8">
        <w:rPr>
          <w:sz w:val="28"/>
          <w:szCs w:val="28"/>
        </w:rPr>
        <w:t>test2</w:t>
      </w:r>
      <w:r w:rsidRPr="00BE58E8">
        <w:rPr>
          <w:rFonts w:hint="eastAsia"/>
          <w:sz w:val="28"/>
          <w:szCs w:val="28"/>
        </w:rPr>
        <w:t>，然后把</w:t>
      </w:r>
      <w:r w:rsidRPr="00BE58E8">
        <w:rPr>
          <w:sz w:val="28"/>
          <w:szCs w:val="28"/>
        </w:rPr>
        <w:t>test2</w:t>
      </w:r>
      <w:r w:rsidRPr="00BE58E8">
        <w:rPr>
          <w:rFonts w:hint="eastAsia"/>
          <w:sz w:val="28"/>
          <w:szCs w:val="28"/>
        </w:rPr>
        <w:t>移到其父目录中并改名为</w:t>
      </w:r>
      <w:r w:rsidRPr="00BE58E8">
        <w:rPr>
          <w:sz w:val="28"/>
          <w:szCs w:val="28"/>
        </w:rPr>
        <w:t>file12</w:t>
      </w:r>
      <w:r w:rsidRPr="00BE58E8">
        <w:rPr>
          <w:rFonts w:hint="eastAsia"/>
          <w:sz w:val="28"/>
          <w:szCs w:val="28"/>
        </w:rPr>
        <w:t>。</w:t>
      </w:r>
    </w:p>
    <w:p w14:paraId="5857E86F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答：</w:t>
      </w:r>
      <w:r w:rsidRPr="00BE58E8">
        <w:rPr>
          <w:rFonts w:ascii="宋体" w:hint="eastAsia"/>
          <w:sz w:val="28"/>
          <w:szCs w:val="28"/>
        </w:rPr>
        <w:t xml:space="preserve">$ </w:t>
      </w:r>
      <w:proofErr w:type="spellStart"/>
      <w:r w:rsidRPr="00BE58E8">
        <w:rPr>
          <w:sz w:val="28"/>
          <w:szCs w:val="28"/>
        </w:rPr>
        <w:t>mkdir</w:t>
      </w:r>
      <w:proofErr w:type="spellEnd"/>
      <w:r w:rsidRPr="00BE58E8">
        <w:rPr>
          <w:sz w:val="28"/>
          <w:szCs w:val="28"/>
        </w:rPr>
        <w:t xml:space="preserve"> back</w:t>
      </w:r>
    </w:p>
    <w:p w14:paraId="3F7CCB95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lastRenderedPageBreak/>
        <w:t xml:space="preserve">  $ cd back</w:t>
      </w:r>
    </w:p>
    <w:p w14:paraId="319AE421" w14:textId="77777777" w:rsidR="00EE111A" w:rsidRPr="00BE58E8" w:rsidRDefault="00EE111A" w:rsidP="00EE111A">
      <w:pPr>
        <w:ind w:firstLineChars="100" w:firstLine="280"/>
        <w:rPr>
          <w:sz w:val="28"/>
          <w:szCs w:val="28"/>
        </w:rPr>
      </w:pPr>
      <w:r w:rsidRPr="00BE58E8">
        <w:rPr>
          <w:sz w:val="28"/>
          <w:szCs w:val="28"/>
        </w:rPr>
        <w:t>$ touch  test1 test2</w:t>
      </w:r>
    </w:p>
    <w:p w14:paraId="1E2E8707" w14:textId="77777777" w:rsidR="00EE111A" w:rsidRPr="00BE58E8" w:rsidRDefault="00EE111A" w:rsidP="00EE111A">
      <w:pPr>
        <w:ind w:firstLineChars="100" w:firstLine="280"/>
        <w:rPr>
          <w:sz w:val="28"/>
          <w:szCs w:val="28"/>
        </w:rPr>
      </w:pPr>
      <w:r w:rsidRPr="00BE58E8">
        <w:rPr>
          <w:sz w:val="28"/>
          <w:szCs w:val="28"/>
        </w:rPr>
        <w:t>$ mv  test2   ../file2</w:t>
      </w:r>
    </w:p>
    <w:p w14:paraId="79FEE47E" w14:textId="77777777" w:rsidR="00EE111A" w:rsidRPr="00BE58E8" w:rsidRDefault="00EE111A" w:rsidP="00EE111A">
      <w:pPr>
        <w:rPr>
          <w:sz w:val="28"/>
          <w:szCs w:val="28"/>
        </w:rPr>
      </w:pPr>
    </w:p>
    <w:p w14:paraId="4290A485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3．现在需要统计当前目录/home/</w:t>
      </w:r>
      <w:proofErr w:type="spellStart"/>
      <w:r w:rsidRPr="00BE58E8">
        <w:rPr>
          <w:rFonts w:ascii="宋体" w:hint="eastAsia"/>
          <w:sz w:val="28"/>
          <w:szCs w:val="28"/>
        </w:rPr>
        <w:t>zheng</w:t>
      </w:r>
      <w:proofErr w:type="spellEnd"/>
      <w:r w:rsidRPr="00BE58E8">
        <w:rPr>
          <w:rFonts w:ascii="宋体" w:hint="eastAsia"/>
          <w:sz w:val="28"/>
          <w:szCs w:val="28"/>
        </w:rPr>
        <w:t>下普通文件的数目并显示结果,如何实现？</w:t>
      </w:r>
    </w:p>
    <w:p w14:paraId="420447C6" w14:textId="77777777" w:rsidR="00EE111A" w:rsidRPr="00BE58E8" w:rsidRDefault="00EE111A" w:rsidP="00EE111A">
      <w:pPr>
        <w:ind w:firstLineChars="100" w:firstLine="280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$find </w:t>
      </w:r>
      <w:r w:rsidRPr="00BE58E8">
        <w:rPr>
          <w:rFonts w:ascii="宋体"/>
          <w:sz w:val="28"/>
          <w:szCs w:val="28"/>
        </w:rPr>
        <w:t>–</w:t>
      </w:r>
      <w:r w:rsidRPr="00BE58E8">
        <w:rPr>
          <w:rFonts w:ascii="宋体" w:hint="eastAsia"/>
          <w:sz w:val="28"/>
          <w:szCs w:val="28"/>
        </w:rPr>
        <w:t xml:space="preserve">type f | </w:t>
      </w:r>
      <w:proofErr w:type="spellStart"/>
      <w:r w:rsidRPr="00BE58E8">
        <w:rPr>
          <w:rFonts w:ascii="宋体" w:hint="eastAsia"/>
          <w:sz w:val="28"/>
          <w:szCs w:val="28"/>
        </w:rPr>
        <w:t>wc</w:t>
      </w:r>
      <w:proofErr w:type="spellEnd"/>
      <w:r w:rsidRPr="00BE58E8">
        <w:rPr>
          <w:rFonts w:ascii="宋体" w:hint="eastAsia"/>
          <w:sz w:val="28"/>
          <w:szCs w:val="28"/>
        </w:rPr>
        <w:t xml:space="preserve"> </w:t>
      </w:r>
      <w:r w:rsidRPr="00BE58E8">
        <w:rPr>
          <w:rFonts w:ascii="宋体"/>
          <w:sz w:val="28"/>
          <w:szCs w:val="28"/>
        </w:rPr>
        <w:t>–</w:t>
      </w:r>
      <w:r w:rsidRPr="00BE58E8">
        <w:rPr>
          <w:rFonts w:ascii="宋体" w:hint="eastAsia"/>
          <w:sz w:val="28"/>
          <w:szCs w:val="28"/>
        </w:rPr>
        <w:t>l</w:t>
      </w:r>
    </w:p>
    <w:p w14:paraId="39425F61" w14:textId="77777777" w:rsidR="00EE111A" w:rsidRPr="00BE58E8" w:rsidRDefault="00EE111A" w:rsidP="00EE111A">
      <w:pPr>
        <w:rPr>
          <w:rFonts w:ascii="宋体"/>
          <w:sz w:val="28"/>
          <w:szCs w:val="28"/>
        </w:rPr>
      </w:pPr>
    </w:p>
    <w:p w14:paraId="4251EE05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4．假设你是系统管理员，需要增加一个新的用户账号</w:t>
      </w:r>
      <w:proofErr w:type="spellStart"/>
      <w:r w:rsidRPr="00BE58E8">
        <w:rPr>
          <w:rFonts w:ascii="宋体" w:hint="eastAsia"/>
          <w:sz w:val="28"/>
          <w:szCs w:val="28"/>
        </w:rPr>
        <w:t>zheng</w:t>
      </w:r>
      <w:proofErr w:type="spellEnd"/>
      <w:r w:rsidRPr="00BE58E8">
        <w:rPr>
          <w:rFonts w:ascii="宋体" w:hint="eastAsia"/>
          <w:sz w:val="28"/>
          <w:szCs w:val="28"/>
        </w:rPr>
        <w:t>，为新用户设置初始密码，锁定用户账号</w:t>
      </w:r>
      <w:proofErr w:type="spellStart"/>
      <w:r w:rsidRPr="00BE58E8">
        <w:rPr>
          <w:rFonts w:ascii="宋体" w:hint="eastAsia"/>
          <w:sz w:val="28"/>
          <w:szCs w:val="28"/>
        </w:rPr>
        <w:t>uly</w:t>
      </w:r>
      <w:proofErr w:type="spellEnd"/>
      <w:r w:rsidRPr="00BE58E8">
        <w:rPr>
          <w:rFonts w:ascii="宋体" w:hint="eastAsia"/>
          <w:sz w:val="28"/>
          <w:szCs w:val="28"/>
        </w:rPr>
        <w:t>，并删除用户账号</w:t>
      </w:r>
      <w:proofErr w:type="spellStart"/>
      <w:r w:rsidRPr="00BE58E8">
        <w:rPr>
          <w:rFonts w:ascii="宋体" w:hint="eastAsia"/>
          <w:sz w:val="28"/>
          <w:szCs w:val="28"/>
        </w:rPr>
        <w:t>chang</w:t>
      </w:r>
      <w:proofErr w:type="spellEnd"/>
      <w:r w:rsidRPr="00BE58E8">
        <w:rPr>
          <w:rFonts w:ascii="宋体" w:hint="eastAsia"/>
          <w:sz w:val="28"/>
          <w:szCs w:val="28"/>
        </w:rPr>
        <w:t>。</w:t>
      </w:r>
    </w:p>
    <w:p w14:paraId="5C25113A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答：.#</w:t>
      </w:r>
      <w:proofErr w:type="spellStart"/>
      <w:r w:rsidRPr="00BE58E8">
        <w:rPr>
          <w:rFonts w:ascii="宋体" w:hint="eastAsia"/>
          <w:sz w:val="28"/>
          <w:szCs w:val="28"/>
        </w:rPr>
        <w:t>useradd</w:t>
      </w:r>
      <w:proofErr w:type="spellEnd"/>
      <w:r w:rsidRPr="00BE58E8">
        <w:rPr>
          <w:rFonts w:ascii="宋体" w:hint="eastAsia"/>
          <w:sz w:val="28"/>
          <w:szCs w:val="28"/>
        </w:rPr>
        <w:t xml:space="preserve"> </w:t>
      </w:r>
      <w:proofErr w:type="spellStart"/>
      <w:r w:rsidRPr="00BE58E8">
        <w:rPr>
          <w:rFonts w:ascii="宋体" w:hint="eastAsia"/>
          <w:sz w:val="28"/>
          <w:szCs w:val="28"/>
        </w:rPr>
        <w:t>zheng</w:t>
      </w:r>
      <w:proofErr w:type="spellEnd"/>
    </w:p>
    <w:p w14:paraId="1512CEFD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  #passwd  </w:t>
      </w:r>
      <w:proofErr w:type="spellStart"/>
      <w:r w:rsidRPr="00BE58E8">
        <w:rPr>
          <w:rFonts w:ascii="宋体" w:hint="eastAsia"/>
          <w:sz w:val="28"/>
          <w:szCs w:val="28"/>
        </w:rPr>
        <w:t>zheng</w:t>
      </w:r>
      <w:proofErr w:type="spellEnd"/>
    </w:p>
    <w:p w14:paraId="0D9B8F7D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  #passwd </w:t>
      </w:r>
      <w:r w:rsidRPr="00BE58E8">
        <w:rPr>
          <w:rFonts w:ascii="宋体"/>
          <w:sz w:val="28"/>
          <w:szCs w:val="28"/>
        </w:rPr>
        <w:t>–</w:t>
      </w:r>
      <w:r w:rsidRPr="00BE58E8">
        <w:rPr>
          <w:rFonts w:ascii="宋体" w:hint="eastAsia"/>
          <w:sz w:val="28"/>
          <w:szCs w:val="28"/>
        </w:rPr>
        <w:t xml:space="preserve">l </w:t>
      </w:r>
      <w:proofErr w:type="spellStart"/>
      <w:r w:rsidRPr="00BE58E8">
        <w:rPr>
          <w:rFonts w:ascii="宋体" w:hint="eastAsia"/>
          <w:sz w:val="28"/>
          <w:szCs w:val="28"/>
        </w:rPr>
        <w:t>uly</w:t>
      </w:r>
      <w:proofErr w:type="spellEnd"/>
    </w:p>
    <w:p w14:paraId="23DC5E24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  #userdel </w:t>
      </w:r>
      <w:proofErr w:type="spellStart"/>
      <w:r w:rsidRPr="00BE58E8">
        <w:rPr>
          <w:rFonts w:ascii="宋体" w:hint="eastAsia"/>
          <w:sz w:val="28"/>
          <w:szCs w:val="28"/>
        </w:rPr>
        <w:t>chang</w:t>
      </w:r>
      <w:proofErr w:type="spellEnd"/>
    </w:p>
    <w:p w14:paraId="5814599A" w14:textId="77777777" w:rsidR="00EE111A" w:rsidRPr="00BE58E8" w:rsidRDefault="00EE111A" w:rsidP="00EE111A">
      <w:pPr>
        <w:rPr>
          <w:rFonts w:ascii="宋体"/>
          <w:sz w:val="28"/>
          <w:szCs w:val="28"/>
        </w:rPr>
      </w:pPr>
    </w:p>
    <w:p w14:paraId="1FBE5093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五、下面给出了一个SHELL程序，试对</w:t>
      </w:r>
      <w:r w:rsidRPr="00BE58E8">
        <w:rPr>
          <w:rFonts w:hint="eastAsia"/>
          <w:sz w:val="28"/>
          <w:szCs w:val="28"/>
        </w:rPr>
        <w:t>其行后有</w:t>
      </w:r>
      <w:r w:rsidRPr="00BE58E8">
        <w:rPr>
          <w:sz w:val="28"/>
          <w:szCs w:val="28"/>
        </w:rPr>
        <w:t>#</w:t>
      </w:r>
      <w:r w:rsidRPr="00BE58E8">
        <w:rPr>
          <w:rFonts w:hint="eastAsia"/>
          <w:sz w:val="28"/>
          <w:szCs w:val="28"/>
        </w:rPr>
        <w:t>（</w:t>
      </w:r>
      <w:r w:rsidRPr="00BE58E8">
        <w:rPr>
          <w:sz w:val="28"/>
          <w:szCs w:val="28"/>
        </w:rPr>
        <w:t>n</w:t>
      </w:r>
      <w:r w:rsidRPr="00BE58E8">
        <w:rPr>
          <w:rFonts w:hint="eastAsia"/>
          <w:sz w:val="28"/>
          <w:szCs w:val="28"/>
        </w:rPr>
        <w:t>）形式的语句进行解释</w:t>
      </w:r>
      <w:r w:rsidRPr="00BE58E8">
        <w:rPr>
          <w:rFonts w:ascii="宋体" w:hint="eastAsia"/>
          <w:sz w:val="28"/>
          <w:szCs w:val="28"/>
        </w:rPr>
        <w:t>，并说明程序完成的功能。</w:t>
      </w:r>
      <w:r w:rsidRPr="00BE58E8">
        <w:rPr>
          <w:rFonts w:hint="eastAsia"/>
          <w:sz w:val="28"/>
          <w:szCs w:val="28"/>
        </w:rPr>
        <w:t>（</w:t>
      </w:r>
      <w:r w:rsidRPr="00BE58E8">
        <w:rPr>
          <w:sz w:val="28"/>
          <w:szCs w:val="28"/>
        </w:rPr>
        <w:t>8</w:t>
      </w:r>
      <w:r w:rsidRPr="00BE58E8">
        <w:rPr>
          <w:rFonts w:hint="eastAsia"/>
          <w:sz w:val="28"/>
          <w:szCs w:val="28"/>
        </w:rPr>
        <w:t>分）</w:t>
      </w:r>
    </w:p>
    <w:p w14:paraId="6325D2E5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#!/bin/sh</w:t>
      </w:r>
    </w:p>
    <w:p w14:paraId="3D187D93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DIRNAME=`ls /root | grep </w:t>
      </w:r>
      <w:proofErr w:type="spellStart"/>
      <w:r w:rsidRPr="00BE58E8">
        <w:rPr>
          <w:rFonts w:ascii="宋体" w:hint="eastAsia"/>
          <w:sz w:val="28"/>
          <w:szCs w:val="28"/>
        </w:rPr>
        <w:t>bak</w:t>
      </w:r>
      <w:proofErr w:type="spellEnd"/>
      <w:r w:rsidRPr="00BE58E8">
        <w:rPr>
          <w:rFonts w:ascii="宋体" w:hint="eastAsia"/>
          <w:sz w:val="28"/>
          <w:szCs w:val="28"/>
        </w:rPr>
        <w:t>`</w:t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  <w:t>#（1）</w:t>
      </w:r>
    </w:p>
    <w:p w14:paraId="6F9636D5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if [ -z "$DIRNAME" ] ; then</w:t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  <w:t>#（2）</w:t>
      </w:r>
    </w:p>
    <w:p w14:paraId="70C27FB0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proofErr w:type="spellStart"/>
      <w:r w:rsidRPr="00BE58E8">
        <w:rPr>
          <w:rFonts w:ascii="宋体" w:hint="eastAsia"/>
          <w:sz w:val="28"/>
          <w:szCs w:val="28"/>
        </w:rPr>
        <w:t>mkdir</w:t>
      </w:r>
      <w:proofErr w:type="spellEnd"/>
      <w:r w:rsidRPr="00BE58E8">
        <w:rPr>
          <w:rFonts w:ascii="宋体" w:hint="eastAsia"/>
          <w:sz w:val="28"/>
          <w:szCs w:val="28"/>
        </w:rPr>
        <w:t xml:space="preserve"> /root/</w:t>
      </w:r>
      <w:proofErr w:type="spellStart"/>
      <w:r w:rsidRPr="00BE58E8">
        <w:rPr>
          <w:rFonts w:ascii="宋体" w:hint="eastAsia"/>
          <w:sz w:val="28"/>
          <w:szCs w:val="28"/>
        </w:rPr>
        <w:t>bak</w:t>
      </w:r>
      <w:proofErr w:type="spellEnd"/>
      <w:r w:rsidRPr="00BE58E8">
        <w:rPr>
          <w:rFonts w:ascii="宋体" w:hint="eastAsia"/>
          <w:sz w:val="28"/>
          <w:szCs w:val="28"/>
        </w:rPr>
        <w:t xml:space="preserve"> ; cd /root/</w:t>
      </w:r>
      <w:proofErr w:type="spellStart"/>
      <w:r w:rsidRPr="00BE58E8">
        <w:rPr>
          <w:rFonts w:ascii="宋体" w:hint="eastAsia"/>
          <w:sz w:val="28"/>
          <w:szCs w:val="28"/>
        </w:rPr>
        <w:t>bak</w:t>
      </w:r>
      <w:proofErr w:type="spellEnd"/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  <w:t>#（3）</w:t>
      </w:r>
    </w:p>
    <w:p w14:paraId="70A97BF2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fi</w:t>
      </w:r>
    </w:p>
    <w:p w14:paraId="3104DA3E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lastRenderedPageBreak/>
        <w:t>YY=`date +%y` ; MM=`date +%m` ; DD=`date +%d`</w:t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  <w:t>#（4）</w:t>
      </w:r>
    </w:p>
    <w:p w14:paraId="22354295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BACKETC=$YY$MM$DD_etc.tar.gz</w:t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  <w:t>#（5）</w:t>
      </w:r>
    </w:p>
    <w:p w14:paraId="70482199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tar </w:t>
      </w:r>
      <w:proofErr w:type="spellStart"/>
      <w:r w:rsidRPr="00BE58E8">
        <w:rPr>
          <w:rFonts w:ascii="宋体" w:hint="eastAsia"/>
          <w:sz w:val="28"/>
          <w:szCs w:val="28"/>
        </w:rPr>
        <w:t>zcvf</w:t>
      </w:r>
      <w:proofErr w:type="spellEnd"/>
      <w:r w:rsidRPr="00BE58E8">
        <w:rPr>
          <w:rFonts w:ascii="宋体" w:hint="eastAsia"/>
          <w:sz w:val="28"/>
          <w:szCs w:val="28"/>
        </w:rPr>
        <w:t xml:space="preserve"> $BACKETC /</w:t>
      </w:r>
      <w:proofErr w:type="spellStart"/>
      <w:r w:rsidRPr="00BE58E8">
        <w:rPr>
          <w:rFonts w:ascii="宋体" w:hint="eastAsia"/>
          <w:sz w:val="28"/>
          <w:szCs w:val="28"/>
        </w:rPr>
        <w:t>etc</w:t>
      </w:r>
      <w:proofErr w:type="spellEnd"/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ab/>
        <w:t>#（6）</w:t>
      </w:r>
    </w:p>
    <w:p w14:paraId="1A3DD1C3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echo "</w:t>
      </w:r>
      <w:proofErr w:type="spellStart"/>
      <w:r w:rsidRPr="00BE58E8">
        <w:rPr>
          <w:rFonts w:ascii="宋体" w:hint="eastAsia"/>
          <w:sz w:val="28"/>
          <w:szCs w:val="28"/>
        </w:rPr>
        <w:t>fileback</w:t>
      </w:r>
      <w:proofErr w:type="spellEnd"/>
      <w:r w:rsidRPr="00BE58E8">
        <w:rPr>
          <w:rFonts w:ascii="宋体" w:hint="eastAsia"/>
          <w:sz w:val="28"/>
          <w:szCs w:val="28"/>
        </w:rPr>
        <w:t xml:space="preserve"> finished!"</w:t>
      </w:r>
    </w:p>
    <w:p w14:paraId="50A4DDF6" w14:textId="77777777" w:rsidR="00EE111A" w:rsidRPr="00BE58E8" w:rsidRDefault="00EE111A" w:rsidP="00EE111A">
      <w:pPr>
        <w:rPr>
          <w:rFonts w:ascii="宋体"/>
          <w:sz w:val="28"/>
          <w:szCs w:val="28"/>
        </w:rPr>
      </w:pPr>
    </w:p>
    <w:p w14:paraId="5FE40214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答：</w:t>
      </w:r>
      <w:bookmarkStart w:id="0" w:name="OLE_LINK8"/>
      <w:bookmarkStart w:id="1" w:name="OLE_LINK7"/>
      <w:r w:rsidRPr="00BE58E8">
        <w:rPr>
          <w:rFonts w:ascii="宋体" w:hint="eastAsia"/>
          <w:sz w:val="28"/>
          <w:szCs w:val="28"/>
        </w:rPr>
        <w:t>#（1）获取/root中名称包含</w:t>
      </w:r>
      <w:proofErr w:type="spellStart"/>
      <w:r w:rsidRPr="00BE58E8">
        <w:rPr>
          <w:rFonts w:ascii="宋体" w:hint="eastAsia"/>
          <w:sz w:val="28"/>
          <w:szCs w:val="28"/>
        </w:rPr>
        <w:t>bak</w:t>
      </w:r>
      <w:proofErr w:type="spellEnd"/>
      <w:r w:rsidRPr="00BE58E8">
        <w:rPr>
          <w:rFonts w:ascii="宋体" w:hint="eastAsia"/>
          <w:sz w:val="28"/>
          <w:szCs w:val="28"/>
        </w:rPr>
        <w:t>的文件或目录</w:t>
      </w:r>
    </w:p>
    <w:p w14:paraId="49309FB1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#（2）判断1结果为空</w:t>
      </w:r>
    </w:p>
    <w:p w14:paraId="696B2EC0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#（3）创建目录/root/</w:t>
      </w:r>
      <w:proofErr w:type="spellStart"/>
      <w:r w:rsidRPr="00BE58E8">
        <w:rPr>
          <w:rFonts w:ascii="宋体" w:hint="eastAsia"/>
          <w:sz w:val="28"/>
          <w:szCs w:val="28"/>
        </w:rPr>
        <w:t>bak</w:t>
      </w:r>
      <w:proofErr w:type="spellEnd"/>
      <w:r w:rsidRPr="00BE58E8">
        <w:rPr>
          <w:rFonts w:ascii="宋体" w:hint="eastAsia"/>
          <w:sz w:val="28"/>
          <w:szCs w:val="28"/>
        </w:rPr>
        <w:t>并进入该目录</w:t>
      </w:r>
    </w:p>
    <w:p w14:paraId="4FED79B4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#（4）获取当前时间的年月日</w:t>
      </w:r>
    </w:p>
    <w:bookmarkEnd w:id="0"/>
    <w:bookmarkEnd w:id="1"/>
    <w:p w14:paraId="6462D531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#（5）按照年（2位）月（2位）日（2位）_</w:t>
      </w:r>
      <w:proofErr w:type="spellStart"/>
      <w:r w:rsidRPr="00BE58E8">
        <w:rPr>
          <w:rFonts w:ascii="宋体" w:hint="eastAsia"/>
          <w:sz w:val="28"/>
          <w:szCs w:val="28"/>
        </w:rPr>
        <w:t>etc</w:t>
      </w:r>
      <w:proofErr w:type="spellEnd"/>
      <w:r w:rsidRPr="00BE58E8">
        <w:rPr>
          <w:rFonts w:ascii="宋体" w:hint="eastAsia"/>
          <w:sz w:val="28"/>
          <w:szCs w:val="28"/>
        </w:rPr>
        <w:t>方式构造压缩文件名</w:t>
      </w:r>
    </w:p>
    <w:p w14:paraId="3E999ABC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#（6）压缩</w:t>
      </w:r>
      <w:proofErr w:type="spellStart"/>
      <w:r w:rsidRPr="00BE58E8">
        <w:rPr>
          <w:rFonts w:ascii="宋体" w:hint="eastAsia"/>
          <w:sz w:val="28"/>
          <w:szCs w:val="28"/>
        </w:rPr>
        <w:t>etc</w:t>
      </w:r>
      <w:proofErr w:type="spellEnd"/>
      <w:r w:rsidRPr="00BE58E8">
        <w:rPr>
          <w:rFonts w:ascii="宋体" w:hint="eastAsia"/>
          <w:sz w:val="28"/>
          <w:szCs w:val="28"/>
        </w:rPr>
        <w:t>目录并保存在/root/</w:t>
      </w:r>
      <w:proofErr w:type="spellStart"/>
      <w:r w:rsidRPr="00BE58E8">
        <w:rPr>
          <w:rFonts w:ascii="宋体" w:hint="eastAsia"/>
          <w:sz w:val="28"/>
          <w:szCs w:val="28"/>
        </w:rPr>
        <w:t>bak</w:t>
      </w:r>
      <w:proofErr w:type="spellEnd"/>
      <w:r w:rsidRPr="00BE58E8">
        <w:rPr>
          <w:rFonts w:ascii="宋体" w:hint="eastAsia"/>
          <w:sz w:val="28"/>
          <w:szCs w:val="28"/>
        </w:rPr>
        <w:t xml:space="preserve">中  </w:t>
      </w:r>
      <w:r w:rsidRPr="00BE58E8">
        <w:rPr>
          <w:rFonts w:ascii="宋体" w:hint="eastAsia"/>
          <w:color w:val="FF6600"/>
          <w:sz w:val="28"/>
          <w:szCs w:val="28"/>
        </w:rPr>
        <w:t>6分</w:t>
      </w:r>
    </w:p>
    <w:p w14:paraId="25D1E149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程序功能：若/root/</w:t>
      </w:r>
      <w:proofErr w:type="spellStart"/>
      <w:r w:rsidRPr="00BE58E8">
        <w:rPr>
          <w:rFonts w:ascii="宋体" w:hint="eastAsia"/>
          <w:sz w:val="28"/>
          <w:szCs w:val="28"/>
        </w:rPr>
        <w:t>bak</w:t>
      </w:r>
      <w:proofErr w:type="spellEnd"/>
      <w:r w:rsidRPr="00BE58E8">
        <w:rPr>
          <w:rFonts w:ascii="宋体" w:hint="eastAsia"/>
          <w:sz w:val="28"/>
          <w:szCs w:val="28"/>
        </w:rPr>
        <w:t>不存在则创建之，然后将/</w:t>
      </w:r>
      <w:proofErr w:type="spellStart"/>
      <w:r w:rsidRPr="00BE58E8">
        <w:rPr>
          <w:rFonts w:ascii="宋体" w:hint="eastAsia"/>
          <w:sz w:val="28"/>
          <w:szCs w:val="28"/>
        </w:rPr>
        <w:t>etc</w:t>
      </w:r>
      <w:proofErr w:type="spellEnd"/>
      <w:r w:rsidRPr="00BE58E8">
        <w:rPr>
          <w:rFonts w:ascii="宋体" w:hint="eastAsia"/>
          <w:sz w:val="28"/>
          <w:szCs w:val="28"/>
        </w:rPr>
        <w:t>按日期打包保存于该目录中。</w:t>
      </w:r>
      <w:r w:rsidRPr="00BE58E8">
        <w:rPr>
          <w:rFonts w:ascii="宋体" w:hint="eastAsia"/>
          <w:color w:val="FF6600"/>
          <w:sz w:val="28"/>
          <w:szCs w:val="28"/>
        </w:rPr>
        <w:t>2分</w:t>
      </w:r>
    </w:p>
    <w:p w14:paraId="7FBC6FD4" w14:textId="77777777" w:rsidR="00EE111A" w:rsidRPr="00BE58E8" w:rsidRDefault="00EE111A" w:rsidP="00EE111A">
      <w:pPr>
        <w:rPr>
          <w:rFonts w:ascii="Arial Unicode MS" w:eastAsia="Arial Unicode MS" w:hAnsi="Arial Unicode MS"/>
          <w:vanish/>
          <w:color w:val="000000"/>
          <w:sz w:val="28"/>
          <w:szCs w:val="28"/>
        </w:rPr>
      </w:pPr>
    </w:p>
    <w:p w14:paraId="7B1B0EB3" w14:textId="77777777" w:rsidR="00EE111A" w:rsidRPr="00BE58E8" w:rsidRDefault="00EE111A" w:rsidP="00EE111A">
      <w:pPr>
        <w:rPr>
          <w:rFonts w:ascii="宋体"/>
          <w:sz w:val="28"/>
          <w:szCs w:val="28"/>
        </w:rPr>
      </w:pPr>
    </w:p>
    <w:p w14:paraId="580FDE70" w14:textId="77777777" w:rsidR="00EE111A" w:rsidRPr="00BE58E8" w:rsidRDefault="00EE111A" w:rsidP="00A32769">
      <w:pPr>
        <w:ind w:leftChars="4600" w:left="9660"/>
        <w:rPr>
          <w:rFonts w:hAnsi="宋体"/>
          <w:color w:val="000000"/>
          <w:kern w:val="0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六、</w:t>
      </w:r>
      <w:r w:rsidRPr="00BE58E8">
        <w:rPr>
          <w:rFonts w:hint="eastAsia"/>
          <w:sz w:val="28"/>
          <w:szCs w:val="28"/>
        </w:rPr>
        <w:t>填写标记代</w:t>
      </w:r>
      <w:r w:rsidRPr="00BE58E8">
        <w:rPr>
          <w:rFonts w:hint="eastAsia"/>
          <w:sz w:val="28"/>
          <w:szCs w:val="28"/>
        </w:rPr>
        <w:lastRenderedPageBreak/>
        <w:t>码行的意义，给出功能描述和前</w:t>
      </w:r>
      <w:r w:rsidRPr="00BE58E8">
        <w:rPr>
          <w:sz w:val="28"/>
          <w:szCs w:val="28"/>
        </w:rPr>
        <w:t>6</w:t>
      </w:r>
      <w:r w:rsidRPr="00BE58E8">
        <w:rPr>
          <w:rFonts w:hint="eastAsia"/>
          <w:sz w:val="28"/>
          <w:szCs w:val="28"/>
        </w:rPr>
        <w:t>行程序输出。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（</w:t>
      </w:r>
      <w:r w:rsidRPr="00BE58E8">
        <w:rPr>
          <w:rFonts w:hAnsi="宋体"/>
          <w:color w:val="000000"/>
          <w:kern w:val="0"/>
          <w:sz w:val="28"/>
          <w:szCs w:val="28"/>
        </w:rPr>
        <w:lastRenderedPageBreak/>
        <w:t>6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分）</w:t>
      </w:r>
    </w:p>
    <w:p w14:paraId="73D560CD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>#include &lt;</w:t>
      </w:r>
      <w:proofErr w:type="spellStart"/>
      <w:r w:rsidRPr="00BE58E8">
        <w:rPr>
          <w:sz w:val="28"/>
          <w:szCs w:val="28"/>
        </w:rPr>
        <w:t>unistd.h</w:t>
      </w:r>
      <w:proofErr w:type="spellEnd"/>
      <w:r w:rsidRPr="00BE58E8">
        <w:rPr>
          <w:sz w:val="28"/>
          <w:szCs w:val="28"/>
        </w:rPr>
        <w:t>&gt;</w:t>
      </w:r>
    </w:p>
    <w:p w14:paraId="5BEF8AD0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>#</w:t>
      </w:r>
      <w:r w:rsidRPr="00BE58E8">
        <w:rPr>
          <w:sz w:val="28"/>
          <w:szCs w:val="28"/>
        </w:rPr>
        <w:lastRenderedPageBreak/>
        <w:t>include &lt;</w:t>
      </w:r>
      <w:proofErr w:type="spellStart"/>
      <w:r w:rsidRPr="00BE58E8">
        <w:rPr>
          <w:sz w:val="28"/>
          <w:szCs w:val="28"/>
        </w:rPr>
        <w:t>signal.h</w:t>
      </w:r>
      <w:proofErr w:type="spellEnd"/>
      <w:r w:rsidRPr="00BE58E8">
        <w:rPr>
          <w:sz w:val="28"/>
          <w:szCs w:val="28"/>
        </w:rPr>
        <w:t>&gt;</w:t>
      </w:r>
    </w:p>
    <w:p w14:paraId="0FAD2E99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 xml:space="preserve">int </w:t>
      </w:r>
      <w:proofErr w:type="spellStart"/>
      <w:r w:rsidRPr="00BE58E8">
        <w:rPr>
          <w:sz w:val="28"/>
          <w:szCs w:val="28"/>
        </w:rPr>
        <w:t>nt</w:t>
      </w:r>
      <w:r w:rsidRPr="00BE58E8">
        <w:rPr>
          <w:sz w:val="28"/>
          <w:szCs w:val="28"/>
        </w:rPr>
        <w:lastRenderedPageBreak/>
        <w:t>imes</w:t>
      </w:r>
      <w:proofErr w:type="spellEnd"/>
      <w:r w:rsidRPr="00BE58E8">
        <w:rPr>
          <w:sz w:val="28"/>
          <w:szCs w:val="28"/>
        </w:rPr>
        <w:t>=0;</w:t>
      </w:r>
    </w:p>
    <w:p w14:paraId="01E15FAE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 xml:space="preserve">main(int </w:t>
      </w:r>
      <w:proofErr w:type="spellStart"/>
      <w:r w:rsidRPr="00BE58E8">
        <w:rPr>
          <w:sz w:val="28"/>
          <w:szCs w:val="28"/>
        </w:rPr>
        <w:t>argc</w:t>
      </w:r>
      <w:proofErr w:type="spellEnd"/>
      <w:r w:rsidRPr="00BE58E8">
        <w:rPr>
          <w:sz w:val="28"/>
          <w:szCs w:val="28"/>
        </w:rPr>
        <w:t>, ch</w:t>
      </w:r>
      <w:r w:rsidRPr="00BE58E8">
        <w:rPr>
          <w:sz w:val="28"/>
          <w:szCs w:val="28"/>
        </w:rPr>
        <w:lastRenderedPageBreak/>
        <w:t>ar *</w:t>
      </w:r>
      <w:proofErr w:type="spellStart"/>
      <w:r w:rsidRPr="00BE58E8">
        <w:rPr>
          <w:sz w:val="28"/>
          <w:szCs w:val="28"/>
        </w:rPr>
        <w:t>argv</w:t>
      </w:r>
      <w:proofErr w:type="spellEnd"/>
      <w:r w:rsidRPr="00BE58E8">
        <w:rPr>
          <w:sz w:val="28"/>
          <w:szCs w:val="28"/>
        </w:rPr>
        <w:t>[]) {</w:t>
      </w:r>
    </w:p>
    <w:p w14:paraId="3E203D40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 xml:space="preserve">    int </w:t>
      </w:r>
      <w:proofErr w:type="spellStart"/>
      <w:r w:rsidRPr="00BE58E8">
        <w:rPr>
          <w:sz w:val="28"/>
          <w:szCs w:val="28"/>
        </w:rPr>
        <w:t>pid,ppi</w:t>
      </w:r>
      <w:r w:rsidRPr="00BE58E8">
        <w:rPr>
          <w:sz w:val="28"/>
          <w:szCs w:val="28"/>
        </w:rPr>
        <w:lastRenderedPageBreak/>
        <w:t>d</w:t>
      </w:r>
      <w:proofErr w:type="spellEnd"/>
      <w:r w:rsidRPr="00BE58E8">
        <w:rPr>
          <w:sz w:val="28"/>
          <w:szCs w:val="28"/>
        </w:rPr>
        <w:t>;</w:t>
      </w:r>
    </w:p>
    <w:p w14:paraId="75DA8C14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 xml:space="preserve">    int </w:t>
      </w:r>
      <w:proofErr w:type="spellStart"/>
      <w:r w:rsidRPr="00BE58E8">
        <w:rPr>
          <w:sz w:val="28"/>
          <w:szCs w:val="28"/>
        </w:rPr>
        <w:t>p_action</w:t>
      </w:r>
      <w:proofErr w:type="spellEnd"/>
      <w:r w:rsidRPr="00BE58E8">
        <w:rPr>
          <w:sz w:val="28"/>
          <w:szCs w:val="28"/>
        </w:rPr>
        <w:t xml:space="preserve">( ), </w:t>
      </w:r>
      <w:proofErr w:type="spellStart"/>
      <w:r w:rsidRPr="00BE58E8">
        <w:rPr>
          <w:sz w:val="28"/>
          <w:szCs w:val="28"/>
        </w:rPr>
        <w:t>c_act</w:t>
      </w:r>
      <w:r w:rsidRPr="00BE58E8">
        <w:rPr>
          <w:sz w:val="28"/>
          <w:szCs w:val="28"/>
        </w:rPr>
        <w:lastRenderedPageBreak/>
        <w:t>ion</w:t>
      </w:r>
      <w:proofErr w:type="spellEnd"/>
      <w:r w:rsidRPr="00BE58E8">
        <w:rPr>
          <w:sz w:val="28"/>
          <w:szCs w:val="28"/>
        </w:rPr>
        <w:t>( );</w:t>
      </w:r>
    </w:p>
    <w:p w14:paraId="5C3CC536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 xml:space="preserve">    signal(SIGUSR1 , </w:t>
      </w:r>
      <w:proofErr w:type="spellStart"/>
      <w:r w:rsidRPr="00BE58E8">
        <w:rPr>
          <w:sz w:val="28"/>
          <w:szCs w:val="28"/>
        </w:rPr>
        <w:lastRenderedPageBreak/>
        <w:t>p_action</w:t>
      </w:r>
      <w:proofErr w:type="spellEnd"/>
      <w:r w:rsidRPr="00BE58E8">
        <w:rPr>
          <w:sz w:val="28"/>
          <w:szCs w:val="28"/>
        </w:rPr>
        <w:t>);</w:t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>#（1）</w:t>
      </w:r>
    </w:p>
    <w:p w14:paraId="2266A2D4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 xml:space="preserve">    </w:t>
      </w:r>
      <w:r w:rsidRPr="00BE58E8">
        <w:rPr>
          <w:sz w:val="28"/>
          <w:szCs w:val="28"/>
        </w:rPr>
        <w:lastRenderedPageBreak/>
        <w:t>switch(</w:t>
      </w:r>
      <w:proofErr w:type="spellStart"/>
      <w:r w:rsidRPr="00BE58E8">
        <w:rPr>
          <w:sz w:val="28"/>
          <w:szCs w:val="28"/>
        </w:rPr>
        <w:t>pid</w:t>
      </w:r>
      <w:proofErr w:type="spellEnd"/>
      <w:r w:rsidRPr="00BE58E8">
        <w:rPr>
          <w:sz w:val="28"/>
          <w:szCs w:val="28"/>
        </w:rPr>
        <w:t>=fork( )) {</w:t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lastRenderedPageBreak/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>#（2）</w:t>
      </w:r>
    </w:p>
    <w:p w14:paraId="56815C4E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 xml:space="preserve">case -1: </w:t>
      </w:r>
      <w:proofErr w:type="spellStart"/>
      <w:r w:rsidRPr="00BE58E8">
        <w:rPr>
          <w:sz w:val="28"/>
          <w:szCs w:val="28"/>
        </w:rPr>
        <w:t>perr</w:t>
      </w:r>
      <w:r w:rsidRPr="00BE58E8">
        <w:rPr>
          <w:sz w:val="28"/>
          <w:szCs w:val="28"/>
        </w:rPr>
        <w:lastRenderedPageBreak/>
        <w:t>or</w:t>
      </w:r>
      <w:proofErr w:type="spellEnd"/>
      <w:r w:rsidRPr="00BE58E8">
        <w:rPr>
          <w:sz w:val="28"/>
          <w:szCs w:val="28"/>
        </w:rPr>
        <w:t>("fork failed?);</w:t>
      </w:r>
    </w:p>
    <w:p w14:paraId="3BBF0C81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e</w:t>
      </w:r>
      <w:r w:rsidRPr="00BE58E8">
        <w:rPr>
          <w:sz w:val="28"/>
          <w:szCs w:val="28"/>
        </w:rPr>
        <w:lastRenderedPageBreak/>
        <w:t>xit(1);</w:t>
      </w:r>
    </w:p>
    <w:p w14:paraId="2B4F877B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case 0: signal(</w:t>
      </w:r>
      <w:r w:rsidRPr="00BE58E8">
        <w:rPr>
          <w:sz w:val="28"/>
          <w:szCs w:val="28"/>
        </w:rPr>
        <w:lastRenderedPageBreak/>
        <w:t>SIGUSR1,c_action);</w:t>
      </w:r>
    </w:p>
    <w:p w14:paraId="250D52A0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proofErr w:type="spellStart"/>
      <w:r w:rsidRPr="00BE58E8">
        <w:rPr>
          <w:sz w:val="28"/>
          <w:szCs w:val="28"/>
        </w:rPr>
        <w:lastRenderedPageBreak/>
        <w:t>ppid</w:t>
      </w:r>
      <w:proofErr w:type="spellEnd"/>
      <w:r w:rsidRPr="00BE58E8">
        <w:rPr>
          <w:sz w:val="28"/>
          <w:szCs w:val="28"/>
        </w:rPr>
        <w:t>=</w:t>
      </w:r>
      <w:proofErr w:type="spellStart"/>
      <w:r w:rsidRPr="00BE58E8">
        <w:rPr>
          <w:sz w:val="28"/>
          <w:szCs w:val="28"/>
        </w:rPr>
        <w:t>getppid</w:t>
      </w:r>
      <w:proofErr w:type="spellEnd"/>
      <w:r w:rsidRPr="00BE58E8">
        <w:rPr>
          <w:sz w:val="28"/>
          <w:szCs w:val="28"/>
        </w:rPr>
        <w:t>( );</w:t>
      </w:r>
    </w:p>
    <w:p w14:paraId="0B278EE8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 xml:space="preserve">for </w:t>
      </w:r>
      <w:r w:rsidRPr="00BE58E8">
        <w:rPr>
          <w:sz w:val="28"/>
          <w:szCs w:val="28"/>
        </w:rPr>
        <w:lastRenderedPageBreak/>
        <w:t>( ; ; ) ;</w:t>
      </w:r>
    </w:p>
    <w:p w14:paraId="07A21867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 xml:space="preserve">default: { </w:t>
      </w:r>
    </w:p>
    <w:p w14:paraId="708ECAC8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for</w:t>
      </w:r>
      <w:r w:rsidRPr="00BE58E8">
        <w:rPr>
          <w:sz w:val="28"/>
          <w:szCs w:val="28"/>
        </w:rPr>
        <w:lastRenderedPageBreak/>
        <w:t>( ; ; ) {</w:t>
      </w:r>
    </w:p>
    <w:p w14:paraId="310650AB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pause;</w:t>
      </w:r>
    </w:p>
    <w:p w14:paraId="5A518D41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s</w:t>
      </w:r>
      <w:r w:rsidRPr="00BE58E8">
        <w:rPr>
          <w:sz w:val="28"/>
          <w:szCs w:val="28"/>
        </w:rPr>
        <w:lastRenderedPageBreak/>
        <w:t>leep(1);</w:t>
      </w:r>
    </w:p>
    <w:p w14:paraId="05A4EE5A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kill(pid,</w:t>
      </w:r>
      <w:r w:rsidRPr="00BE58E8">
        <w:rPr>
          <w:sz w:val="28"/>
          <w:szCs w:val="28"/>
        </w:rPr>
        <w:lastRenderedPageBreak/>
        <w:t>SIGUSR1);</w:t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>#（3）</w:t>
      </w:r>
    </w:p>
    <w:p w14:paraId="2358B037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}</w:t>
      </w:r>
    </w:p>
    <w:p w14:paraId="1C6CE654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lastRenderedPageBreak/>
        <w:tab/>
      </w:r>
      <w:r w:rsidRPr="00BE58E8">
        <w:rPr>
          <w:sz w:val="28"/>
          <w:szCs w:val="28"/>
        </w:rPr>
        <w:tab/>
        <w:t>}</w:t>
      </w:r>
    </w:p>
    <w:p w14:paraId="18CCEEC6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ab/>
        <w:t>}</w:t>
      </w:r>
    </w:p>
    <w:p w14:paraId="08F0D5A2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>}</w:t>
      </w:r>
    </w:p>
    <w:p w14:paraId="1A406811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proofErr w:type="spellStart"/>
      <w:r w:rsidRPr="00BE58E8">
        <w:rPr>
          <w:sz w:val="28"/>
          <w:szCs w:val="28"/>
        </w:rPr>
        <w:t>p_action</w:t>
      </w:r>
      <w:proofErr w:type="spellEnd"/>
      <w:r w:rsidRPr="00BE58E8">
        <w:rPr>
          <w:sz w:val="28"/>
          <w:szCs w:val="28"/>
        </w:rPr>
        <w:t>( ) {</w:t>
      </w:r>
    </w:p>
    <w:p w14:paraId="33E52134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 xml:space="preserve">    </w:t>
      </w:r>
      <w:proofErr w:type="spellStart"/>
      <w:r w:rsidRPr="00BE58E8">
        <w:rPr>
          <w:sz w:val="28"/>
          <w:szCs w:val="28"/>
        </w:rPr>
        <w:t>prin</w:t>
      </w:r>
      <w:r w:rsidRPr="00BE58E8">
        <w:rPr>
          <w:sz w:val="28"/>
          <w:szCs w:val="28"/>
        </w:rPr>
        <w:lastRenderedPageBreak/>
        <w:t>tf</w:t>
      </w:r>
      <w:proofErr w:type="spellEnd"/>
      <w:r w:rsidRPr="00BE58E8">
        <w:rPr>
          <w:sz w:val="28"/>
          <w:szCs w:val="28"/>
        </w:rPr>
        <w:t>("</w:t>
      </w:r>
      <w:bookmarkStart w:id="2" w:name="OLE_LINK12"/>
      <w:bookmarkStart w:id="3" w:name="OLE_LINK11"/>
      <w:r w:rsidRPr="00BE58E8">
        <w:rPr>
          <w:sz w:val="28"/>
          <w:szCs w:val="28"/>
        </w:rPr>
        <w:t xml:space="preserve">parent caught signal </w:t>
      </w:r>
      <w:r w:rsidRPr="00BE58E8">
        <w:rPr>
          <w:sz w:val="28"/>
          <w:szCs w:val="28"/>
        </w:rPr>
        <w:lastRenderedPageBreak/>
        <w:t>#</w:t>
      </w:r>
      <w:bookmarkEnd w:id="2"/>
      <w:bookmarkEnd w:id="3"/>
      <w:r w:rsidRPr="00BE58E8">
        <w:rPr>
          <w:sz w:val="28"/>
          <w:szCs w:val="28"/>
        </w:rPr>
        <w:t>%d\n",++ntimes);</w:t>
      </w:r>
    </w:p>
    <w:p w14:paraId="7837973D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>}</w:t>
      </w:r>
    </w:p>
    <w:p w14:paraId="07B1E6B7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proofErr w:type="spellStart"/>
      <w:r w:rsidRPr="00BE58E8">
        <w:rPr>
          <w:sz w:val="28"/>
          <w:szCs w:val="28"/>
        </w:rPr>
        <w:t>c_ac</w:t>
      </w:r>
      <w:r w:rsidRPr="00BE58E8">
        <w:rPr>
          <w:sz w:val="28"/>
          <w:szCs w:val="28"/>
        </w:rPr>
        <w:lastRenderedPageBreak/>
        <w:t>tion</w:t>
      </w:r>
      <w:proofErr w:type="spellEnd"/>
      <w:r w:rsidRPr="00BE58E8">
        <w:rPr>
          <w:sz w:val="28"/>
          <w:szCs w:val="28"/>
        </w:rPr>
        <w:t>( ) {</w:t>
      </w:r>
    </w:p>
    <w:p w14:paraId="4EECAF28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 xml:space="preserve">    </w:t>
      </w:r>
      <w:proofErr w:type="spellStart"/>
      <w:r w:rsidRPr="00BE58E8">
        <w:rPr>
          <w:sz w:val="28"/>
          <w:szCs w:val="28"/>
        </w:rPr>
        <w:t>printf</w:t>
      </w:r>
      <w:proofErr w:type="spellEnd"/>
      <w:r w:rsidRPr="00BE58E8">
        <w:rPr>
          <w:sz w:val="28"/>
          <w:szCs w:val="28"/>
        </w:rPr>
        <w:t>("</w:t>
      </w:r>
      <w:bookmarkStart w:id="4" w:name="OLE_LINK10"/>
      <w:bookmarkStart w:id="5" w:name="OLE_LINK9"/>
      <w:r w:rsidRPr="00BE58E8">
        <w:rPr>
          <w:sz w:val="28"/>
          <w:szCs w:val="28"/>
        </w:rPr>
        <w:t>child c</w:t>
      </w:r>
      <w:r w:rsidRPr="00BE58E8">
        <w:rPr>
          <w:sz w:val="28"/>
          <w:szCs w:val="28"/>
        </w:rPr>
        <w:lastRenderedPageBreak/>
        <w:t>aught signal #</w:t>
      </w:r>
      <w:bookmarkEnd w:id="4"/>
      <w:bookmarkEnd w:id="5"/>
      <w:r w:rsidRPr="00BE58E8">
        <w:rPr>
          <w:sz w:val="28"/>
          <w:szCs w:val="28"/>
        </w:rPr>
        <w:t>%d\n",++nt</w:t>
      </w:r>
      <w:r w:rsidRPr="00BE58E8">
        <w:rPr>
          <w:sz w:val="28"/>
          <w:szCs w:val="28"/>
        </w:rPr>
        <w:lastRenderedPageBreak/>
        <w:t>imes/*, ++</w:t>
      </w:r>
      <w:proofErr w:type="spellStart"/>
      <w:r w:rsidRPr="00BE58E8">
        <w:rPr>
          <w:sz w:val="28"/>
          <w:szCs w:val="28"/>
        </w:rPr>
        <w:t>ltimes</w:t>
      </w:r>
      <w:proofErr w:type="spellEnd"/>
      <w:r w:rsidRPr="00BE58E8">
        <w:rPr>
          <w:sz w:val="28"/>
          <w:szCs w:val="28"/>
        </w:rPr>
        <w:t>*/);</w:t>
      </w:r>
    </w:p>
    <w:p w14:paraId="69085F9B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 xml:space="preserve">    in</w:t>
      </w:r>
      <w:r w:rsidRPr="00BE58E8">
        <w:rPr>
          <w:sz w:val="28"/>
          <w:szCs w:val="28"/>
        </w:rPr>
        <w:lastRenderedPageBreak/>
        <w:t xml:space="preserve">t </w:t>
      </w:r>
      <w:proofErr w:type="spellStart"/>
      <w:r w:rsidRPr="00BE58E8">
        <w:rPr>
          <w:sz w:val="28"/>
          <w:szCs w:val="28"/>
        </w:rPr>
        <w:t>ppid</w:t>
      </w:r>
      <w:proofErr w:type="spellEnd"/>
      <w:r w:rsidRPr="00BE58E8">
        <w:rPr>
          <w:sz w:val="28"/>
          <w:szCs w:val="28"/>
        </w:rPr>
        <w:t>;</w:t>
      </w:r>
    </w:p>
    <w:p w14:paraId="0148A17E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 xml:space="preserve">    </w:t>
      </w:r>
      <w:proofErr w:type="spellStart"/>
      <w:r w:rsidRPr="00BE58E8">
        <w:rPr>
          <w:sz w:val="28"/>
          <w:szCs w:val="28"/>
        </w:rPr>
        <w:t>ppid</w:t>
      </w:r>
      <w:proofErr w:type="spellEnd"/>
      <w:r w:rsidRPr="00BE58E8">
        <w:rPr>
          <w:sz w:val="28"/>
          <w:szCs w:val="28"/>
        </w:rPr>
        <w:t xml:space="preserve"> = </w:t>
      </w:r>
      <w:proofErr w:type="spellStart"/>
      <w:r w:rsidRPr="00BE58E8">
        <w:rPr>
          <w:sz w:val="28"/>
          <w:szCs w:val="28"/>
        </w:rPr>
        <w:t>getppid</w:t>
      </w:r>
      <w:proofErr w:type="spellEnd"/>
      <w:r w:rsidRPr="00BE58E8">
        <w:rPr>
          <w:sz w:val="28"/>
          <w:szCs w:val="28"/>
        </w:rPr>
        <w:t>();</w:t>
      </w:r>
      <w:r w:rsidRPr="00BE58E8">
        <w:rPr>
          <w:sz w:val="28"/>
          <w:szCs w:val="28"/>
        </w:rPr>
        <w:lastRenderedPageBreak/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rFonts w:ascii="宋体" w:hint="eastAsia"/>
          <w:sz w:val="28"/>
          <w:szCs w:val="28"/>
        </w:rPr>
        <w:t>#（4）</w:t>
      </w:r>
    </w:p>
    <w:p w14:paraId="5A680CA1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 xml:space="preserve">    kill(</w:t>
      </w:r>
      <w:proofErr w:type="spellStart"/>
      <w:r w:rsidRPr="00BE58E8">
        <w:rPr>
          <w:sz w:val="28"/>
          <w:szCs w:val="28"/>
        </w:rPr>
        <w:t>ppi</w:t>
      </w:r>
      <w:r w:rsidRPr="00BE58E8">
        <w:rPr>
          <w:sz w:val="28"/>
          <w:szCs w:val="28"/>
        </w:rPr>
        <w:lastRenderedPageBreak/>
        <w:t>d</w:t>
      </w:r>
      <w:proofErr w:type="spellEnd"/>
      <w:r w:rsidRPr="00BE58E8">
        <w:rPr>
          <w:sz w:val="28"/>
          <w:szCs w:val="28"/>
        </w:rPr>
        <w:t>, SIGUSR1);</w:t>
      </w:r>
    </w:p>
    <w:p w14:paraId="64B95C9F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 xml:space="preserve">    sleep(3);</w:t>
      </w:r>
    </w:p>
    <w:p w14:paraId="362326CA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>}</w:t>
      </w:r>
    </w:p>
    <w:p w14:paraId="7D93E3DA" w14:textId="77777777" w:rsidR="00EE111A" w:rsidRPr="00BE58E8" w:rsidRDefault="00EE111A" w:rsidP="00A32769">
      <w:pPr>
        <w:ind w:leftChars="4600" w:left="9660"/>
        <w:rPr>
          <w:rFonts w:ascii="宋体"/>
          <w:sz w:val="28"/>
          <w:szCs w:val="28"/>
        </w:rPr>
      </w:pPr>
      <w:r w:rsidRPr="00BE58E8">
        <w:rPr>
          <w:rFonts w:hint="eastAsia"/>
          <w:sz w:val="28"/>
          <w:szCs w:val="28"/>
        </w:rPr>
        <w:lastRenderedPageBreak/>
        <w:t>答：</w:t>
      </w:r>
      <w:r w:rsidRPr="00BE58E8">
        <w:rPr>
          <w:rFonts w:ascii="宋体" w:hint="eastAsia"/>
          <w:sz w:val="28"/>
          <w:szCs w:val="28"/>
        </w:rPr>
        <w:t>#（1）在父进程中为信号SIGUSR1绑</w:t>
      </w:r>
      <w:r w:rsidRPr="00BE58E8">
        <w:rPr>
          <w:rFonts w:ascii="宋体" w:hint="eastAsia"/>
          <w:sz w:val="28"/>
          <w:szCs w:val="28"/>
        </w:rPr>
        <w:lastRenderedPageBreak/>
        <w:t>定函数</w:t>
      </w:r>
      <w:proofErr w:type="spellStart"/>
      <w:r w:rsidRPr="00BE58E8">
        <w:rPr>
          <w:rFonts w:ascii="宋体" w:hint="eastAsia"/>
          <w:sz w:val="28"/>
          <w:szCs w:val="28"/>
        </w:rPr>
        <w:t>p_action</w:t>
      </w:r>
      <w:proofErr w:type="spellEnd"/>
    </w:p>
    <w:p w14:paraId="2D99258C" w14:textId="77777777" w:rsidR="00EE111A" w:rsidRPr="00BE58E8" w:rsidRDefault="00EE111A" w:rsidP="00A32769">
      <w:pPr>
        <w:ind w:leftChars="4600" w:left="9660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#（2）创建子进程</w:t>
      </w:r>
    </w:p>
    <w:p w14:paraId="67422F5E" w14:textId="77777777" w:rsidR="00EE111A" w:rsidRPr="00BE58E8" w:rsidRDefault="00EE111A" w:rsidP="00A32769">
      <w:pPr>
        <w:ind w:leftChars="4600" w:left="9660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#（</w:t>
      </w:r>
      <w:r w:rsidRPr="00BE58E8">
        <w:rPr>
          <w:rFonts w:ascii="宋体" w:hint="eastAsia"/>
          <w:sz w:val="28"/>
          <w:szCs w:val="28"/>
        </w:rPr>
        <w:lastRenderedPageBreak/>
        <w:t>3）向子进程发送信号SIGUSR1</w:t>
      </w:r>
    </w:p>
    <w:p w14:paraId="71201C3C" w14:textId="77777777" w:rsidR="00EE111A" w:rsidRPr="00BE58E8" w:rsidRDefault="00EE111A" w:rsidP="00A32769">
      <w:pPr>
        <w:ind w:leftChars="4600" w:left="9660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#（4）获</w:t>
      </w:r>
      <w:r w:rsidRPr="00BE58E8">
        <w:rPr>
          <w:rFonts w:ascii="宋体" w:hint="eastAsia"/>
          <w:sz w:val="28"/>
          <w:szCs w:val="28"/>
        </w:rPr>
        <w:lastRenderedPageBreak/>
        <w:t>取父进程的PID</w:t>
      </w:r>
      <w:r w:rsidRPr="00BE58E8">
        <w:rPr>
          <w:rFonts w:ascii="宋体" w:hint="eastAsia"/>
          <w:color w:val="FF6600"/>
          <w:sz w:val="28"/>
          <w:szCs w:val="28"/>
        </w:rPr>
        <w:t>4分</w:t>
      </w:r>
    </w:p>
    <w:p w14:paraId="77E829FF" w14:textId="77777777" w:rsidR="00EE111A" w:rsidRPr="00BE58E8" w:rsidRDefault="00EE111A" w:rsidP="00A32769">
      <w:pPr>
        <w:ind w:leftChars="4600" w:left="9660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父进程无线循环向子进程发</w:t>
      </w:r>
      <w:r w:rsidRPr="00BE58E8">
        <w:rPr>
          <w:rFonts w:ascii="宋体" w:hint="eastAsia"/>
          <w:sz w:val="28"/>
          <w:szCs w:val="28"/>
        </w:rPr>
        <w:lastRenderedPageBreak/>
        <w:t>送信号，子进程收到信号后向父进程发送相同信号</w:t>
      </w:r>
      <w:r w:rsidRPr="00BE58E8">
        <w:rPr>
          <w:rFonts w:ascii="宋体" w:hint="eastAsia"/>
          <w:sz w:val="28"/>
          <w:szCs w:val="28"/>
        </w:rPr>
        <w:lastRenderedPageBreak/>
        <w:t>，父子进程之间各自记录全局变量的变化，结果如</w:t>
      </w:r>
      <w:r w:rsidRPr="00BE58E8">
        <w:rPr>
          <w:rFonts w:ascii="宋体" w:hint="eastAsia"/>
          <w:sz w:val="28"/>
          <w:szCs w:val="28"/>
        </w:rPr>
        <w:lastRenderedPageBreak/>
        <w:t>：</w:t>
      </w:r>
    </w:p>
    <w:p w14:paraId="20A013C0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>child caught signal #1</w:t>
      </w:r>
    </w:p>
    <w:p w14:paraId="382266D2" w14:textId="77777777" w:rsidR="00EE111A" w:rsidRPr="00BE58E8" w:rsidRDefault="00EE111A" w:rsidP="00A32769">
      <w:pPr>
        <w:ind w:leftChars="4600" w:left="9660"/>
        <w:rPr>
          <w:rFonts w:ascii="宋体"/>
          <w:sz w:val="28"/>
          <w:szCs w:val="28"/>
        </w:rPr>
      </w:pPr>
      <w:r w:rsidRPr="00BE58E8">
        <w:rPr>
          <w:sz w:val="28"/>
          <w:szCs w:val="28"/>
        </w:rPr>
        <w:t>pa</w:t>
      </w:r>
      <w:r w:rsidRPr="00BE58E8">
        <w:rPr>
          <w:sz w:val="28"/>
          <w:szCs w:val="28"/>
        </w:rPr>
        <w:lastRenderedPageBreak/>
        <w:t>rent caught signal #1</w:t>
      </w:r>
    </w:p>
    <w:p w14:paraId="1ACF575D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>chil</w:t>
      </w:r>
      <w:r w:rsidRPr="00BE58E8">
        <w:rPr>
          <w:sz w:val="28"/>
          <w:szCs w:val="28"/>
        </w:rPr>
        <w:lastRenderedPageBreak/>
        <w:t>d caught signal #2</w:t>
      </w:r>
    </w:p>
    <w:p w14:paraId="1F5752CB" w14:textId="77777777" w:rsidR="00EE111A" w:rsidRPr="00BE58E8" w:rsidRDefault="00EE111A" w:rsidP="00A32769">
      <w:pPr>
        <w:ind w:leftChars="4600" w:left="9660"/>
        <w:rPr>
          <w:rFonts w:ascii="宋体"/>
          <w:sz w:val="28"/>
          <w:szCs w:val="28"/>
        </w:rPr>
      </w:pPr>
      <w:r w:rsidRPr="00BE58E8">
        <w:rPr>
          <w:sz w:val="28"/>
          <w:szCs w:val="28"/>
        </w:rPr>
        <w:t>parent c</w:t>
      </w:r>
      <w:r w:rsidRPr="00BE58E8">
        <w:rPr>
          <w:sz w:val="28"/>
          <w:szCs w:val="28"/>
        </w:rPr>
        <w:lastRenderedPageBreak/>
        <w:t>aught signal #2</w:t>
      </w:r>
    </w:p>
    <w:p w14:paraId="740FFE93" w14:textId="77777777" w:rsidR="00EE111A" w:rsidRPr="00BE58E8" w:rsidRDefault="00EE111A" w:rsidP="00A32769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>child caug</w:t>
      </w:r>
      <w:r w:rsidRPr="00BE58E8">
        <w:rPr>
          <w:sz w:val="28"/>
          <w:szCs w:val="28"/>
        </w:rPr>
        <w:lastRenderedPageBreak/>
        <w:t>ht signal #3</w:t>
      </w:r>
    </w:p>
    <w:p w14:paraId="24A63C86" w14:textId="77777777" w:rsidR="00EE111A" w:rsidRPr="00BE58E8" w:rsidRDefault="00EE111A" w:rsidP="00A32769">
      <w:pPr>
        <w:ind w:leftChars="4600" w:left="9660"/>
        <w:rPr>
          <w:rFonts w:ascii="宋体"/>
          <w:sz w:val="28"/>
          <w:szCs w:val="28"/>
        </w:rPr>
      </w:pPr>
      <w:r w:rsidRPr="00BE58E8">
        <w:rPr>
          <w:sz w:val="28"/>
          <w:szCs w:val="28"/>
        </w:rPr>
        <w:t xml:space="preserve">parent caught </w:t>
      </w:r>
      <w:r w:rsidRPr="00BE58E8">
        <w:rPr>
          <w:sz w:val="28"/>
          <w:szCs w:val="28"/>
        </w:rPr>
        <w:lastRenderedPageBreak/>
        <w:t>signal #3</w:t>
      </w:r>
      <w:r w:rsidRPr="00BE58E8">
        <w:rPr>
          <w:rFonts w:ascii="宋体" w:hint="eastAsia"/>
          <w:color w:val="FF6600"/>
          <w:sz w:val="28"/>
          <w:szCs w:val="28"/>
        </w:rPr>
        <w:t>2分</w:t>
      </w:r>
    </w:p>
    <w:p w14:paraId="186CA28B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七、设计一个</w:t>
      </w:r>
      <w:r w:rsidRPr="00BE58E8">
        <w:rPr>
          <w:sz w:val="28"/>
          <w:szCs w:val="28"/>
        </w:rPr>
        <w:t>shell</w:t>
      </w:r>
      <w:r w:rsidRPr="00BE58E8">
        <w:rPr>
          <w:rFonts w:hint="eastAsia"/>
          <w:sz w:val="28"/>
          <w:szCs w:val="28"/>
        </w:rPr>
        <w:t>程序，添加一个新组为</w:t>
      </w:r>
      <w:r w:rsidRPr="00BE58E8">
        <w:rPr>
          <w:sz w:val="28"/>
          <w:szCs w:val="28"/>
        </w:rPr>
        <w:t>class1</w:t>
      </w:r>
      <w:r w:rsidRPr="00BE58E8">
        <w:rPr>
          <w:rFonts w:hint="eastAsia"/>
          <w:sz w:val="28"/>
          <w:szCs w:val="28"/>
        </w:rPr>
        <w:t>，然后添加属于这个组的</w:t>
      </w:r>
      <w:r w:rsidRPr="00BE58E8">
        <w:rPr>
          <w:sz w:val="28"/>
          <w:szCs w:val="28"/>
        </w:rPr>
        <w:t>30</w:t>
      </w:r>
      <w:r w:rsidRPr="00BE58E8">
        <w:rPr>
          <w:rFonts w:hint="eastAsia"/>
          <w:sz w:val="28"/>
          <w:szCs w:val="28"/>
        </w:rPr>
        <w:t>个用户，用户名的形式为</w:t>
      </w:r>
      <w:proofErr w:type="spellStart"/>
      <w:r w:rsidRPr="00BE58E8">
        <w:rPr>
          <w:sz w:val="28"/>
          <w:szCs w:val="28"/>
        </w:rPr>
        <w:t>stdxx</w:t>
      </w:r>
      <w:proofErr w:type="spellEnd"/>
      <w:r w:rsidRPr="00BE58E8">
        <w:rPr>
          <w:rFonts w:hint="eastAsia"/>
          <w:sz w:val="28"/>
          <w:szCs w:val="28"/>
        </w:rPr>
        <w:t>，其中</w:t>
      </w:r>
      <w:r w:rsidRPr="00BE58E8">
        <w:rPr>
          <w:sz w:val="28"/>
          <w:szCs w:val="28"/>
        </w:rPr>
        <w:t>xx</w:t>
      </w:r>
      <w:r w:rsidRPr="00BE58E8">
        <w:rPr>
          <w:rFonts w:hint="eastAsia"/>
          <w:sz w:val="28"/>
          <w:szCs w:val="28"/>
        </w:rPr>
        <w:t>从</w:t>
      </w:r>
      <w:r w:rsidRPr="00BE58E8">
        <w:rPr>
          <w:sz w:val="28"/>
          <w:szCs w:val="28"/>
        </w:rPr>
        <w:t>01</w:t>
      </w:r>
      <w:r w:rsidRPr="00BE58E8">
        <w:rPr>
          <w:rFonts w:hint="eastAsia"/>
          <w:sz w:val="28"/>
          <w:szCs w:val="28"/>
        </w:rPr>
        <w:t>到</w:t>
      </w:r>
      <w:r w:rsidRPr="00BE58E8">
        <w:rPr>
          <w:sz w:val="28"/>
          <w:szCs w:val="28"/>
        </w:rPr>
        <w:t>30</w:t>
      </w:r>
      <w:r w:rsidRPr="00BE58E8">
        <w:rPr>
          <w:rFonts w:hint="eastAsia"/>
          <w:sz w:val="28"/>
          <w:szCs w:val="28"/>
        </w:rPr>
        <w:t>。（</w:t>
      </w:r>
      <w:r w:rsidRPr="00BE58E8">
        <w:rPr>
          <w:sz w:val="28"/>
          <w:szCs w:val="28"/>
        </w:rPr>
        <w:t>6</w:t>
      </w:r>
      <w:r w:rsidRPr="00BE58E8">
        <w:rPr>
          <w:rFonts w:hint="eastAsia"/>
          <w:sz w:val="28"/>
          <w:szCs w:val="28"/>
        </w:rPr>
        <w:t>分）</w:t>
      </w:r>
    </w:p>
    <w:p w14:paraId="1AA47B60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答：</w:t>
      </w:r>
      <w:r w:rsidRPr="00BE58E8">
        <w:rPr>
          <w:sz w:val="28"/>
          <w:szCs w:val="28"/>
        </w:rPr>
        <w:t xml:space="preserve">#!/bin/sh </w:t>
      </w:r>
    </w:p>
    <w:p w14:paraId="331DD34A" w14:textId="77777777" w:rsidR="00EE111A" w:rsidRPr="00BE58E8" w:rsidRDefault="00EE111A" w:rsidP="00EE111A">
      <w:pPr>
        <w:rPr>
          <w:sz w:val="28"/>
          <w:szCs w:val="28"/>
        </w:rPr>
      </w:pP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sz w:val="28"/>
          <w:szCs w:val="28"/>
        </w:rPr>
        <w:t>=1</w:t>
      </w:r>
    </w:p>
    <w:p w14:paraId="1A3F8751" w14:textId="77777777" w:rsidR="00EE111A" w:rsidRPr="00BE58E8" w:rsidRDefault="00EE111A" w:rsidP="00EE111A">
      <w:pPr>
        <w:rPr>
          <w:sz w:val="28"/>
          <w:szCs w:val="28"/>
        </w:rPr>
      </w:pPr>
      <w:proofErr w:type="spellStart"/>
      <w:r w:rsidRPr="00BE58E8">
        <w:rPr>
          <w:sz w:val="28"/>
          <w:szCs w:val="28"/>
        </w:rPr>
        <w:t>groupadd</w:t>
      </w:r>
      <w:proofErr w:type="spellEnd"/>
      <w:r w:rsidRPr="00BE58E8">
        <w:rPr>
          <w:sz w:val="28"/>
          <w:szCs w:val="28"/>
        </w:rPr>
        <w:t xml:space="preserve"> class1</w:t>
      </w:r>
    </w:p>
    <w:p w14:paraId="1236E234" w14:textId="77777777" w:rsidR="00EE111A" w:rsidRPr="00BE58E8" w:rsidRDefault="00EE111A" w:rsidP="00EE111A">
      <w:pPr>
        <w:rPr>
          <w:rFonts w:ascii="宋体"/>
          <w:color w:val="FF6600"/>
          <w:sz w:val="28"/>
          <w:szCs w:val="28"/>
        </w:rPr>
      </w:pPr>
      <w:r w:rsidRPr="00BE58E8">
        <w:rPr>
          <w:sz w:val="28"/>
          <w:szCs w:val="28"/>
        </w:rPr>
        <w:t>while [ $</w:t>
      </w: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sz w:val="28"/>
          <w:szCs w:val="28"/>
        </w:rPr>
        <w:t xml:space="preserve"> -le 30 ]</w:t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rFonts w:ascii="宋体" w:hint="eastAsia"/>
          <w:color w:val="FF6600"/>
          <w:sz w:val="28"/>
          <w:szCs w:val="28"/>
        </w:rPr>
        <w:t>1分</w:t>
      </w:r>
    </w:p>
    <w:p w14:paraId="5E90AC12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do</w:t>
      </w:r>
    </w:p>
    <w:p w14:paraId="6F261DCE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if [ $</w:t>
      </w: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sz w:val="28"/>
          <w:szCs w:val="28"/>
        </w:rPr>
        <w:t xml:space="preserve"> -le 9 ] ;then</w:t>
      </w:r>
    </w:p>
    <w:p w14:paraId="24525DED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USERNAME=stu0${</w:t>
      </w: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sz w:val="28"/>
          <w:szCs w:val="28"/>
        </w:rPr>
        <w:t>}</w:t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rFonts w:ascii="宋体" w:hint="eastAsia"/>
          <w:color w:val="FF6600"/>
          <w:sz w:val="28"/>
          <w:szCs w:val="28"/>
        </w:rPr>
        <w:tab/>
        <w:t>1分</w:t>
      </w:r>
    </w:p>
    <w:p w14:paraId="06EA0AC4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else</w:t>
      </w:r>
    </w:p>
    <w:p w14:paraId="5BABC77C" w14:textId="77777777" w:rsidR="00EE111A" w:rsidRPr="00BE58E8" w:rsidRDefault="00EE111A" w:rsidP="00EE111A">
      <w:pPr>
        <w:rPr>
          <w:rFonts w:ascii="宋体"/>
          <w:color w:val="FF6600"/>
          <w:sz w:val="28"/>
          <w:szCs w:val="28"/>
        </w:rPr>
      </w:pPr>
      <w:r w:rsidRPr="00BE58E8">
        <w:rPr>
          <w:sz w:val="28"/>
          <w:szCs w:val="28"/>
        </w:rPr>
        <w:t>USERNAME=</w:t>
      </w:r>
      <w:proofErr w:type="spellStart"/>
      <w:r w:rsidRPr="00BE58E8">
        <w:rPr>
          <w:sz w:val="28"/>
          <w:szCs w:val="28"/>
        </w:rPr>
        <w:t>stu</w:t>
      </w:r>
      <w:proofErr w:type="spellEnd"/>
      <w:r w:rsidRPr="00BE58E8">
        <w:rPr>
          <w:sz w:val="28"/>
          <w:szCs w:val="28"/>
        </w:rPr>
        <w:t>${</w:t>
      </w: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sz w:val="28"/>
          <w:szCs w:val="28"/>
        </w:rPr>
        <w:t>}</w:t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rFonts w:ascii="宋体" w:hint="eastAsia"/>
          <w:color w:val="FF6600"/>
          <w:sz w:val="28"/>
          <w:szCs w:val="28"/>
        </w:rPr>
        <w:tab/>
        <w:t>1分</w:t>
      </w:r>
    </w:p>
    <w:p w14:paraId="6810C86B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fi</w:t>
      </w:r>
    </w:p>
    <w:p w14:paraId="66E5B20C" w14:textId="77777777" w:rsidR="00EE111A" w:rsidRPr="00BE58E8" w:rsidRDefault="00EE111A" w:rsidP="00EE111A">
      <w:pPr>
        <w:rPr>
          <w:sz w:val="28"/>
          <w:szCs w:val="28"/>
        </w:rPr>
      </w:pPr>
      <w:proofErr w:type="spellStart"/>
      <w:r w:rsidRPr="00BE58E8">
        <w:rPr>
          <w:sz w:val="28"/>
          <w:szCs w:val="28"/>
        </w:rPr>
        <w:lastRenderedPageBreak/>
        <w:t>useradd</w:t>
      </w:r>
      <w:proofErr w:type="spellEnd"/>
      <w:r w:rsidRPr="00BE58E8">
        <w:rPr>
          <w:sz w:val="28"/>
          <w:szCs w:val="28"/>
        </w:rPr>
        <w:t xml:space="preserve"> $USERNAME </w:t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rFonts w:ascii="宋体" w:hint="eastAsia"/>
          <w:color w:val="FF6600"/>
          <w:sz w:val="28"/>
          <w:szCs w:val="28"/>
        </w:rPr>
        <w:tab/>
        <w:t>1分</w:t>
      </w:r>
    </w:p>
    <w:p w14:paraId="14EC55E5" w14:textId="77777777" w:rsidR="00EE111A" w:rsidRPr="00BE58E8" w:rsidRDefault="00EE111A" w:rsidP="00EE111A">
      <w:pPr>
        <w:rPr>
          <w:sz w:val="28"/>
          <w:szCs w:val="28"/>
        </w:rPr>
      </w:pPr>
      <w:proofErr w:type="spellStart"/>
      <w:r w:rsidRPr="00BE58E8">
        <w:rPr>
          <w:sz w:val="28"/>
          <w:szCs w:val="28"/>
        </w:rPr>
        <w:t>mkdir</w:t>
      </w:r>
      <w:proofErr w:type="spellEnd"/>
      <w:r w:rsidRPr="00BE58E8">
        <w:rPr>
          <w:sz w:val="28"/>
          <w:szCs w:val="28"/>
        </w:rPr>
        <w:t xml:space="preserve"> /home/$USERNAME</w:t>
      </w:r>
    </w:p>
    <w:p w14:paraId="49A7FC5F" w14:textId="77777777" w:rsidR="00EE111A" w:rsidRPr="00BE58E8" w:rsidRDefault="00EE111A" w:rsidP="00EE111A">
      <w:pPr>
        <w:rPr>
          <w:rFonts w:ascii="宋体"/>
          <w:color w:val="FF6600"/>
          <w:sz w:val="28"/>
          <w:szCs w:val="28"/>
        </w:rPr>
      </w:pPr>
      <w:proofErr w:type="spellStart"/>
      <w:r w:rsidRPr="00BE58E8">
        <w:rPr>
          <w:sz w:val="28"/>
          <w:szCs w:val="28"/>
        </w:rPr>
        <w:t>chown</w:t>
      </w:r>
      <w:proofErr w:type="spellEnd"/>
      <w:r w:rsidRPr="00BE58E8">
        <w:rPr>
          <w:sz w:val="28"/>
          <w:szCs w:val="28"/>
        </w:rPr>
        <w:t xml:space="preserve"> -R $USERNAME /home/$USERNAME</w:t>
      </w:r>
      <w:r w:rsidRPr="00BE58E8">
        <w:rPr>
          <w:sz w:val="28"/>
          <w:szCs w:val="28"/>
        </w:rPr>
        <w:tab/>
      </w:r>
      <w:r w:rsidRPr="00BE58E8">
        <w:rPr>
          <w:rFonts w:ascii="宋体" w:hint="eastAsia"/>
          <w:color w:val="FF6600"/>
          <w:sz w:val="28"/>
          <w:szCs w:val="28"/>
        </w:rPr>
        <w:tab/>
        <w:t>1分</w:t>
      </w:r>
    </w:p>
    <w:p w14:paraId="4C899B9B" w14:textId="77777777" w:rsidR="00EE111A" w:rsidRPr="00BE58E8" w:rsidRDefault="00EE111A" w:rsidP="00EE111A">
      <w:pPr>
        <w:rPr>
          <w:sz w:val="28"/>
          <w:szCs w:val="28"/>
        </w:rPr>
      </w:pPr>
      <w:proofErr w:type="spellStart"/>
      <w:r w:rsidRPr="00BE58E8">
        <w:rPr>
          <w:sz w:val="28"/>
          <w:szCs w:val="28"/>
        </w:rPr>
        <w:t>chgrp</w:t>
      </w:r>
      <w:proofErr w:type="spellEnd"/>
      <w:r w:rsidRPr="00BE58E8">
        <w:rPr>
          <w:sz w:val="28"/>
          <w:szCs w:val="28"/>
        </w:rPr>
        <w:t xml:space="preserve"> -R class1 /home/$USERNAME </w:t>
      </w:r>
    </w:p>
    <w:p w14:paraId="56237401" w14:textId="77777777" w:rsidR="00EE111A" w:rsidRPr="00BE58E8" w:rsidRDefault="00EE111A" w:rsidP="00EE111A">
      <w:pPr>
        <w:rPr>
          <w:rFonts w:ascii="宋体"/>
          <w:color w:val="FF6600"/>
          <w:sz w:val="28"/>
          <w:szCs w:val="28"/>
        </w:rPr>
      </w:pP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sz w:val="28"/>
          <w:szCs w:val="28"/>
        </w:rPr>
        <w:t>=$(($</w:t>
      </w: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sz w:val="28"/>
          <w:szCs w:val="28"/>
        </w:rPr>
        <w:t xml:space="preserve"> + 1))</w:t>
      </w:r>
      <w:r w:rsidRPr="00BE58E8">
        <w:rPr>
          <w:sz w:val="28"/>
          <w:szCs w:val="28"/>
        </w:rPr>
        <w:tab/>
      </w:r>
      <w:r w:rsidRPr="00BE58E8">
        <w:rPr>
          <w:rFonts w:hint="eastAsia"/>
          <w:sz w:val="28"/>
          <w:szCs w:val="28"/>
        </w:rPr>
        <w:t>＃或</w:t>
      </w:r>
      <w:r w:rsidRPr="00BE58E8">
        <w:rPr>
          <w:sz w:val="28"/>
          <w:szCs w:val="28"/>
        </w:rPr>
        <w:t>let “</w:t>
      </w: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sz w:val="28"/>
          <w:szCs w:val="28"/>
        </w:rPr>
        <w:t>=i+1”</w:t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rFonts w:ascii="宋体" w:hint="eastAsia"/>
          <w:color w:val="FF6600"/>
          <w:sz w:val="28"/>
          <w:szCs w:val="28"/>
        </w:rPr>
        <w:t>1分</w:t>
      </w:r>
    </w:p>
    <w:p w14:paraId="29263D61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done</w:t>
      </w:r>
    </w:p>
    <w:p w14:paraId="3B0D851C" w14:textId="77777777" w:rsidR="00EE111A" w:rsidRPr="00BE58E8" w:rsidRDefault="00EE111A" w:rsidP="00EE111A">
      <w:pPr>
        <w:rPr>
          <w:rFonts w:ascii="宋体"/>
          <w:color w:val="000000"/>
          <w:sz w:val="28"/>
          <w:szCs w:val="28"/>
        </w:rPr>
      </w:pPr>
    </w:p>
    <w:p w14:paraId="10B858F8" w14:textId="77777777" w:rsidR="00EE111A" w:rsidRPr="00BE58E8" w:rsidRDefault="00EE111A" w:rsidP="00EE111A">
      <w:pPr>
        <w:spacing w:line="360" w:lineRule="auto"/>
        <w:jc w:val="center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武汉大学计算机学院</w:t>
      </w:r>
    </w:p>
    <w:p w14:paraId="0B39D4C0" w14:textId="77777777" w:rsidR="00EE111A" w:rsidRPr="00BE58E8" w:rsidRDefault="00EE111A" w:rsidP="00EE111A">
      <w:pPr>
        <w:spacing w:line="360" w:lineRule="auto"/>
        <w:jc w:val="center"/>
        <w:rPr>
          <w:sz w:val="28"/>
          <w:szCs w:val="28"/>
        </w:rPr>
      </w:pPr>
      <w:r w:rsidRPr="00BE58E8">
        <w:rPr>
          <w:sz w:val="28"/>
          <w:szCs w:val="28"/>
        </w:rPr>
        <w:t>2009-2010</w:t>
      </w:r>
      <w:r w:rsidRPr="00BE58E8">
        <w:rPr>
          <w:rFonts w:hint="eastAsia"/>
          <w:sz w:val="28"/>
          <w:szCs w:val="28"/>
        </w:rPr>
        <w:t>学年第一学期期末考试</w:t>
      </w:r>
    </w:p>
    <w:p w14:paraId="44A37522" w14:textId="77777777" w:rsidR="00EE111A" w:rsidRPr="00BE58E8" w:rsidRDefault="00EE111A" w:rsidP="00EE111A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《</w:t>
      </w:r>
      <w:r w:rsidRPr="00BE58E8">
        <w:rPr>
          <w:rFonts w:ascii="宋体" w:hAnsi="宋体" w:hint="eastAsia"/>
          <w:sz w:val="28"/>
          <w:szCs w:val="28"/>
        </w:rPr>
        <w:t>Linux原理与应用 》期末考试试卷（ ）</w:t>
      </w:r>
    </w:p>
    <w:p w14:paraId="4DD179B5" w14:textId="77777777" w:rsidR="00EE111A" w:rsidRPr="00BE58E8" w:rsidRDefault="00EE111A" w:rsidP="00EE111A">
      <w:pPr>
        <w:spacing w:line="360" w:lineRule="auto"/>
        <w:rPr>
          <w:rFonts w:ascii="宋体"/>
          <w:b/>
          <w:bCs/>
          <w:sz w:val="28"/>
          <w:szCs w:val="28"/>
        </w:rPr>
      </w:pPr>
    </w:p>
    <w:p w14:paraId="78370538" w14:textId="77777777" w:rsidR="00EE111A" w:rsidRPr="00BE58E8" w:rsidRDefault="00EE111A" w:rsidP="00EE111A">
      <w:pPr>
        <w:spacing w:line="360" w:lineRule="auto"/>
        <w:rPr>
          <w:rFonts w:ascii="宋体"/>
          <w:sz w:val="28"/>
          <w:szCs w:val="28"/>
        </w:rPr>
      </w:pPr>
      <w:r w:rsidRPr="00BE58E8">
        <w:rPr>
          <w:rFonts w:ascii="宋体" w:hint="eastAsia"/>
          <w:b/>
          <w:bCs/>
          <w:sz w:val="28"/>
          <w:szCs w:val="28"/>
        </w:rPr>
        <w:t>请将答案写在答题纸上。写在试卷上无效。</w:t>
      </w:r>
    </w:p>
    <w:p w14:paraId="71D027D5" w14:textId="77777777" w:rsidR="00EE111A" w:rsidRPr="00BE58E8" w:rsidRDefault="00EE111A" w:rsidP="00EE111A">
      <w:pPr>
        <w:rPr>
          <w:rFonts w:ascii="宋体"/>
          <w:sz w:val="28"/>
          <w:szCs w:val="28"/>
        </w:rPr>
      </w:pPr>
    </w:p>
    <w:p w14:paraId="59950532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一、选择题（单选题，每小题2分，共20分）</w:t>
      </w:r>
    </w:p>
    <w:p w14:paraId="44F541E1" w14:textId="77777777" w:rsidR="00EE111A" w:rsidRPr="00BE58E8" w:rsidRDefault="00EE111A" w:rsidP="00EE111A">
      <w:pPr>
        <w:ind w:left="372" w:hangingChars="133" w:hanging="372"/>
        <w:rPr>
          <w:rFonts w:ascii="宋体"/>
          <w:color w:val="000000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6．以长格式</w:t>
      </w:r>
      <w:r w:rsidRPr="00BE58E8">
        <w:rPr>
          <w:rFonts w:ascii="宋体" w:hint="eastAsia"/>
          <w:color w:val="000000"/>
          <w:sz w:val="28"/>
          <w:szCs w:val="28"/>
        </w:rPr>
        <w:t>列目录时，若文件test的权限描述为：</w:t>
      </w:r>
      <w:proofErr w:type="spellStart"/>
      <w:r w:rsidRPr="00BE58E8">
        <w:rPr>
          <w:rFonts w:ascii="宋体" w:hint="eastAsia"/>
          <w:color w:val="000000"/>
          <w:sz w:val="28"/>
          <w:szCs w:val="28"/>
        </w:rPr>
        <w:t>d</w:t>
      </w:r>
      <w:r w:rsidRPr="00BE58E8">
        <w:rPr>
          <w:rFonts w:ascii="Courier New" w:hAnsi="Courier New" w:cs="Courier New"/>
          <w:color w:val="000000"/>
          <w:sz w:val="28"/>
          <w:szCs w:val="28"/>
        </w:rPr>
        <w:t>rwxrw</w:t>
      </w:r>
      <w:proofErr w:type="spellEnd"/>
      <w:r w:rsidRPr="00BE58E8">
        <w:rPr>
          <w:rFonts w:ascii="Courier New" w:hAnsi="Courier New" w:cs="Courier New"/>
          <w:color w:val="000000"/>
          <w:sz w:val="28"/>
          <w:szCs w:val="28"/>
        </w:rPr>
        <w:t>-r--</w:t>
      </w:r>
      <w:r w:rsidRPr="00BE58E8">
        <w:rPr>
          <w:rFonts w:ascii="宋体" w:hint="eastAsia"/>
          <w:color w:val="000000"/>
          <w:sz w:val="28"/>
          <w:szCs w:val="28"/>
        </w:rPr>
        <w:t>，则文件test的类型及文件主的权限是__A____ 。</w:t>
      </w:r>
    </w:p>
    <w:p w14:paraId="0FED321A" w14:textId="77777777" w:rsidR="00EE111A" w:rsidRPr="00BE58E8" w:rsidRDefault="00EE111A" w:rsidP="00EE111A">
      <w:pPr>
        <w:ind w:left="372" w:hangingChars="133" w:hanging="372"/>
        <w:rPr>
          <w:rFonts w:ascii="宋体"/>
          <w:color w:val="000000"/>
          <w:sz w:val="28"/>
          <w:szCs w:val="28"/>
        </w:rPr>
      </w:pPr>
      <w:r w:rsidRPr="00BE58E8">
        <w:rPr>
          <w:rFonts w:ascii="宋体" w:hint="eastAsia"/>
          <w:color w:val="000000"/>
          <w:sz w:val="28"/>
          <w:szCs w:val="28"/>
        </w:rPr>
        <w:t xml:space="preserve">   A.</w:t>
      </w:r>
      <w:r w:rsidRPr="00BE58E8">
        <w:rPr>
          <w:rFonts w:ascii="宋体" w:hint="eastAsia"/>
          <w:sz w:val="28"/>
          <w:szCs w:val="28"/>
        </w:rPr>
        <w:t xml:space="preserve"> 目录文件、</w:t>
      </w:r>
      <w:r w:rsidRPr="00BE58E8">
        <w:rPr>
          <w:rFonts w:ascii="宋体" w:hint="eastAsia"/>
          <w:color w:val="000000"/>
          <w:sz w:val="28"/>
          <w:szCs w:val="28"/>
        </w:rPr>
        <w:t>读写执行         B.</w:t>
      </w:r>
      <w:r w:rsidRPr="00BE58E8">
        <w:rPr>
          <w:rFonts w:ascii="宋体" w:hint="eastAsia"/>
          <w:sz w:val="28"/>
          <w:szCs w:val="28"/>
        </w:rPr>
        <w:t xml:space="preserve"> 目录文件、</w:t>
      </w:r>
      <w:r w:rsidRPr="00BE58E8">
        <w:rPr>
          <w:rFonts w:ascii="宋体" w:hint="eastAsia"/>
          <w:color w:val="000000"/>
          <w:sz w:val="28"/>
          <w:szCs w:val="28"/>
        </w:rPr>
        <w:t xml:space="preserve">读写  </w:t>
      </w:r>
    </w:p>
    <w:p w14:paraId="19A7CF5D" w14:textId="77777777" w:rsidR="00EE111A" w:rsidRPr="00BE58E8" w:rsidRDefault="00EE111A" w:rsidP="00EE111A">
      <w:pPr>
        <w:ind w:left="372" w:hangingChars="133" w:hanging="372"/>
        <w:rPr>
          <w:rFonts w:ascii="宋体"/>
          <w:sz w:val="28"/>
          <w:szCs w:val="28"/>
        </w:rPr>
      </w:pPr>
      <w:r w:rsidRPr="00BE58E8">
        <w:rPr>
          <w:rFonts w:ascii="宋体" w:hint="eastAsia"/>
          <w:color w:val="000000"/>
          <w:sz w:val="28"/>
          <w:szCs w:val="28"/>
        </w:rPr>
        <w:t xml:space="preserve">   C.</w:t>
      </w:r>
      <w:r w:rsidRPr="00BE58E8">
        <w:rPr>
          <w:rFonts w:ascii="宋体" w:hint="eastAsia"/>
          <w:sz w:val="28"/>
          <w:szCs w:val="28"/>
        </w:rPr>
        <w:t xml:space="preserve"> 普通文件、</w:t>
      </w:r>
      <w:r w:rsidRPr="00BE58E8">
        <w:rPr>
          <w:rFonts w:ascii="宋体" w:hint="eastAsia"/>
          <w:color w:val="000000"/>
          <w:sz w:val="28"/>
          <w:szCs w:val="28"/>
        </w:rPr>
        <w:t>读写             D.普通文件、读</w:t>
      </w:r>
      <w:r w:rsidRPr="00BE58E8">
        <w:rPr>
          <w:rFonts w:ascii="宋体" w:hint="eastAsia"/>
          <w:color w:val="FF0000"/>
          <w:sz w:val="28"/>
          <w:szCs w:val="28"/>
        </w:rPr>
        <w:t xml:space="preserve">  </w:t>
      </w:r>
    </w:p>
    <w:p w14:paraId="55CAD3F0" w14:textId="77777777" w:rsidR="00EE111A" w:rsidRPr="00BE58E8" w:rsidRDefault="00EE111A" w:rsidP="00EE111A">
      <w:pPr>
        <w:ind w:left="420" w:hanging="420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7．当字符串用单引号（</w:t>
      </w:r>
      <w:r w:rsidRPr="00BE58E8">
        <w:rPr>
          <w:rFonts w:ascii="Courier New" w:hAnsi="Courier New" w:cs="Courier New"/>
          <w:sz w:val="28"/>
          <w:szCs w:val="28"/>
        </w:rPr>
        <w:t>’’</w:t>
      </w:r>
      <w:r w:rsidRPr="00BE58E8">
        <w:rPr>
          <w:rFonts w:ascii="宋体" w:hint="eastAsia"/>
          <w:sz w:val="28"/>
          <w:szCs w:val="28"/>
        </w:rPr>
        <w:t>）括起来时，SHELL将 __C____ 。</w:t>
      </w:r>
    </w:p>
    <w:p w14:paraId="61317E05" w14:textId="77777777" w:rsidR="00EE111A" w:rsidRPr="00BE58E8" w:rsidRDefault="00EE111A" w:rsidP="00EE111A">
      <w:pPr>
        <w:ind w:leftChars="132" w:left="277" w:firstLineChars="68" w:firstLine="190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A.解释引号内的特殊字符        B.执行引号中的命令</w:t>
      </w:r>
    </w:p>
    <w:p w14:paraId="42BC6BDE" w14:textId="77777777" w:rsidR="00EE111A" w:rsidRPr="00BE58E8" w:rsidRDefault="00EE111A" w:rsidP="00EE111A">
      <w:pPr>
        <w:ind w:leftChars="132" w:left="277" w:firstLineChars="68" w:firstLine="190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C.不解释引号内的特殊字符      D.结束进程</w:t>
      </w:r>
    </w:p>
    <w:p w14:paraId="51830C9F" w14:textId="77777777" w:rsidR="00EE111A" w:rsidRPr="00BE58E8" w:rsidRDefault="00EE111A" w:rsidP="00EE111A">
      <w:pPr>
        <w:ind w:leftChars="1" w:left="369" w:hangingChars="131" w:hanging="367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9．Linux系统中，用户文件描述符0表示 ____A__ 。</w:t>
      </w:r>
    </w:p>
    <w:p w14:paraId="2B881BF6" w14:textId="77777777" w:rsidR="00EE111A" w:rsidRPr="00BE58E8" w:rsidRDefault="00EE111A" w:rsidP="00EE111A">
      <w:pPr>
        <w:ind w:left="372" w:hangingChars="133" w:hanging="372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lastRenderedPageBreak/>
        <w:t xml:space="preserve">   A.标准输入设备文件描述符       B.标准输出设备文件描述符</w:t>
      </w:r>
    </w:p>
    <w:p w14:paraId="1FA56AEF" w14:textId="77777777" w:rsidR="00EE111A" w:rsidRPr="00BE58E8" w:rsidRDefault="00EE111A" w:rsidP="00EE111A">
      <w:pPr>
        <w:ind w:left="372" w:hangingChars="133" w:hanging="372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   C.管道文件描述符               D.标准错误输出设备文件描述符</w:t>
      </w:r>
    </w:p>
    <w:p w14:paraId="28042001" w14:textId="77777777" w:rsidR="00EE111A" w:rsidRPr="00BE58E8" w:rsidRDefault="00EE111A" w:rsidP="00EE111A">
      <w:pPr>
        <w:pStyle w:val="a8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二、填空题(每空1分，共20分)</w:t>
      </w:r>
    </w:p>
    <w:p w14:paraId="414C7D49" w14:textId="77777777" w:rsidR="00EE111A" w:rsidRPr="00BE58E8" w:rsidRDefault="00EE111A" w:rsidP="00A32769">
      <w:pPr>
        <w:ind w:left="7140" w:firstLine="420"/>
        <w:rPr>
          <w:rFonts w:ascii="宋体"/>
          <w:color w:val="000000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7．df命令完成_</w:t>
      </w:r>
      <w:r w:rsidRPr="00BE58E8">
        <w:rPr>
          <w:rFonts w:ascii="宋体" w:hint="eastAsia"/>
          <w:color w:val="000000"/>
          <w:sz w:val="28"/>
          <w:szCs w:val="28"/>
          <w:u w:val="single"/>
        </w:rPr>
        <w:t>显示文件系统空间使用情况</w:t>
      </w:r>
      <w:r w:rsidRPr="00BE58E8">
        <w:rPr>
          <w:rFonts w:ascii="宋体" w:hint="eastAsia"/>
          <w:sz w:val="28"/>
          <w:szCs w:val="28"/>
          <w:u w:val="single"/>
        </w:rPr>
        <w:t>_</w:t>
      </w:r>
      <w:r w:rsidRPr="00BE58E8">
        <w:rPr>
          <w:rFonts w:ascii="宋体" w:hint="eastAsia"/>
          <w:sz w:val="28"/>
          <w:szCs w:val="28"/>
        </w:rPr>
        <w:t>____ 功能，du命令完成 _</w:t>
      </w:r>
      <w:r w:rsidRPr="00BE58E8">
        <w:rPr>
          <w:rFonts w:ascii="宋体" w:hint="eastAsia"/>
          <w:color w:val="000000"/>
          <w:sz w:val="28"/>
          <w:szCs w:val="28"/>
          <w:u w:val="single"/>
        </w:rPr>
        <w:t>显示目录或文件占用磁盘空间容量</w:t>
      </w:r>
      <w:r w:rsidRPr="00BE58E8">
        <w:rPr>
          <w:rFonts w:ascii="宋体" w:hint="eastAsia"/>
          <w:sz w:val="28"/>
          <w:szCs w:val="28"/>
          <w:u w:val="single"/>
        </w:rPr>
        <w:t>_</w:t>
      </w:r>
      <w:r w:rsidRPr="00BE58E8">
        <w:rPr>
          <w:rFonts w:ascii="宋体" w:hint="eastAsia"/>
          <w:sz w:val="28"/>
          <w:szCs w:val="28"/>
        </w:rPr>
        <w:t>____ 功能。</w:t>
      </w:r>
    </w:p>
    <w:p w14:paraId="2E6F38D4" w14:textId="77777777" w:rsidR="00EE111A" w:rsidRPr="00BE58E8" w:rsidRDefault="00EE111A" w:rsidP="00EE111A">
      <w:pPr>
        <w:ind w:left="315" w:hanging="315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8．命令组合（命令表）将 </w:t>
      </w:r>
      <w:r w:rsidRPr="00BE58E8">
        <w:rPr>
          <w:rFonts w:ascii="宋体" w:hint="eastAsia"/>
          <w:sz w:val="28"/>
          <w:szCs w:val="28"/>
          <w:u w:val="single"/>
        </w:rPr>
        <w:t>_建立新的子进程___</w:t>
      </w:r>
      <w:r w:rsidRPr="00BE58E8">
        <w:rPr>
          <w:rFonts w:ascii="宋体" w:hint="eastAsia"/>
          <w:sz w:val="28"/>
          <w:szCs w:val="28"/>
        </w:rPr>
        <w:t>__ 来执行命令。</w:t>
      </w:r>
    </w:p>
    <w:p w14:paraId="7BE3F8A6" w14:textId="77777777" w:rsidR="00A32769" w:rsidRPr="00BE58E8" w:rsidRDefault="00A32769" w:rsidP="00EE111A">
      <w:pPr>
        <w:rPr>
          <w:rFonts w:ascii="宋体"/>
          <w:sz w:val="28"/>
          <w:szCs w:val="28"/>
        </w:rPr>
      </w:pPr>
    </w:p>
    <w:p w14:paraId="73C6FE20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三、简答题</w:t>
      </w:r>
      <w:r w:rsidRPr="00BE58E8">
        <w:rPr>
          <w:rFonts w:hint="eastAsia"/>
          <w:sz w:val="28"/>
          <w:szCs w:val="28"/>
        </w:rPr>
        <w:t>（每小题</w:t>
      </w:r>
      <w:r w:rsidRPr="00BE58E8">
        <w:rPr>
          <w:sz w:val="28"/>
          <w:szCs w:val="28"/>
        </w:rPr>
        <w:t>5</w:t>
      </w:r>
      <w:r w:rsidRPr="00BE58E8">
        <w:rPr>
          <w:rFonts w:hint="eastAsia"/>
          <w:sz w:val="28"/>
          <w:szCs w:val="28"/>
        </w:rPr>
        <w:t>分，共</w:t>
      </w:r>
      <w:r w:rsidRPr="00BE58E8">
        <w:rPr>
          <w:sz w:val="28"/>
          <w:szCs w:val="28"/>
        </w:rPr>
        <w:t>20</w:t>
      </w:r>
      <w:r w:rsidRPr="00BE58E8">
        <w:rPr>
          <w:rFonts w:hint="eastAsia"/>
          <w:sz w:val="28"/>
          <w:szCs w:val="28"/>
        </w:rPr>
        <w:t>分）</w:t>
      </w:r>
    </w:p>
    <w:p w14:paraId="340FFB5A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2. vi编辑器有哪几种工作模式？如何在这几种工作模式之间转换？</w:t>
      </w:r>
    </w:p>
    <w:p w14:paraId="642A6A8F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lastRenderedPageBreak/>
        <w:t>答：Vi的工作模式有三种：命令模式、输入模式、末行模式。</w:t>
      </w:r>
      <w:r w:rsidRPr="00BE58E8">
        <w:rPr>
          <w:rFonts w:ascii="宋体" w:hint="eastAsia"/>
          <w:color w:val="FF6600"/>
          <w:sz w:val="28"/>
          <w:szCs w:val="28"/>
        </w:rPr>
        <w:t>3分</w:t>
      </w:r>
    </w:p>
    <w:p w14:paraId="4A46D900" w14:textId="77777777" w:rsidR="00EE111A" w:rsidRPr="00BE58E8" w:rsidRDefault="00EE111A" w:rsidP="00EE111A">
      <w:pPr>
        <w:ind w:firstLineChars="150" w:firstLine="420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在命令模式下输入a、A、</w:t>
      </w:r>
      <w:proofErr w:type="spellStart"/>
      <w:r w:rsidRPr="00BE58E8">
        <w:rPr>
          <w:rFonts w:ascii="宋体" w:hint="eastAsia"/>
          <w:sz w:val="28"/>
          <w:szCs w:val="28"/>
        </w:rPr>
        <w:t>i</w:t>
      </w:r>
      <w:proofErr w:type="spellEnd"/>
      <w:r w:rsidRPr="00BE58E8">
        <w:rPr>
          <w:rFonts w:ascii="宋体" w:hint="eastAsia"/>
          <w:sz w:val="28"/>
          <w:szCs w:val="28"/>
        </w:rPr>
        <w:t>、I、o、O等命令之一可以进入输入模式，在输入模式下按Esc键回到命令模式；在命令模式下输入：进入末行模式，末行命令执行完后回到命令模式。</w:t>
      </w:r>
    </w:p>
    <w:p w14:paraId="1AFFA1CE" w14:textId="77777777" w:rsidR="00EE111A" w:rsidRPr="00BE58E8" w:rsidRDefault="00EE111A" w:rsidP="00EE111A">
      <w:pPr>
        <w:rPr>
          <w:rFonts w:ascii="宋体"/>
          <w:sz w:val="28"/>
          <w:szCs w:val="28"/>
        </w:rPr>
      </w:pPr>
    </w:p>
    <w:p w14:paraId="5BEF1647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3. 什么是位置变量？shell的变量类型有哪些种？</w:t>
      </w:r>
    </w:p>
    <w:p w14:paraId="7E3695B4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位置变量是指命令行上传递给程序的参数。</w:t>
      </w:r>
      <w:r w:rsidRPr="00BE58E8">
        <w:rPr>
          <w:rFonts w:ascii="宋体" w:hint="eastAsia"/>
          <w:color w:val="FF6600"/>
          <w:sz w:val="28"/>
          <w:szCs w:val="28"/>
        </w:rPr>
        <w:t>1分</w:t>
      </w:r>
    </w:p>
    <w:p w14:paraId="0F1A1A85" w14:textId="77777777" w:rsidR="00EE111A" w:rsidRPr="00BE58E8" w:rsidRDefault="00EE111A" w:rsidP="00EE111A">
      <w:pPr>
        <w:ind w:firstLineChars="150" w:firstLine="420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Shell变量可以分为：用户自定义变量、环境变量、位置变量、特殊变量 </w:t>
      </w:r>
      <w:r w:rsidRPr="00BE58E8">
        <w:rPr>
          <w:rFonts w:ascii="宋体" w:hint="eastAsia"/>
          <w:color w:val="FF6600"/>
          <w:sz w:val="28"/>
          <w:szCs w:val="28"/>
        </w:rPr>
        <w:t>4分</w:t>
      </w:r>
    </w:p>
    <w:p w14:paraId="77782B2B" w14:textId="77777777" w:rsidR="00EE111A" w:rsidRPr="00BE58E8" w:rsidRDefault="00EE111A" w:rsidP="00EE111A">
      <w:pPr>
        <w:rPr>
          <w:rFonts w:ascii="宋体"/>
          <w:sz w:val="28"/>
          <w:szCs w:val="28"/>
        </w:rPr>
      </w:pPr>
    </w:p>
    <w:p w14:paraId="581CFC11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五、下面给出了一个SHELL程序，试对</w:t>
      </w:r>
      <w:r w:rsidRPr="00BE58E8">
        <w:rPr>
          <w:rFonts w:hint="eastAsia"/>
          <w:sz w:val="28"/>
          <w:szCs w:val="28"/>
        </w:rPr>
        <w:t>其行后有</w:t>
      </w:r>
      <w:r w:rsidRPr="00BE58E8">
        <w:rPr>
          <w:sz w:val="28"/>
          <w:szCs w:val="28"/>
        </w:rPr>
        <w:t>#</w:t>
      </w:r>
      <w:r w:rsidRPr="00BE58E8">
        <w:rPr>
          <w:rFonts w:hint="eastAsia"/>
          <w:sz w:val="28"/>
          <w:szCs w:val="28"/>
        </w:rPr>
        <w:t>（</w:t>
      </w:r>
      <w:r w:rsidRPr="00BE58E8">
        <w:rPr>
          <w:sz w:val="28"/>
          <w:szCs w:val="28"/>
        </w:rPr>
        <w:t>n</w:t>
      </w:r>
      <w:r w:rsidRPr="00BE58E8">
        <w:rPr>
          <w:rFonts w:hint="eastAsia"/>
          <w:sz w:val="28"/>
          <w:szCs w:val="28"/>
        </w:rPr>
        <w:t>）形式的语句进行解释</w:t>
      </w:r>
      <w:r w:rsidRPr="00BE58E8">
        <w:rPr>
          <w:rFonts w:ascii="宋体" w:hint="eastAsia"/>
          <w:sz w:val="28"/>
          <w:szCs w:val="28"/>
        </w:rPr>
        <w:t>，并说明程序完成的功能。</w:t>
      </w:r>
      <w:r w:rsidRPr="00BE58E8">
        <w:rPr>
          <w:rFonts w:hint="eastAsia"/>
          <w:sz w:val="28"/>
          <w:szCs w:val="28"/>
        </w:rPr>
        <w:t>（</w:t>
      </w:r>
      <w:r w:rsidRPr="00BE58E8">
        <w:rPr>
          <w:sz w:val="28"/>
          <w:szCs w:val="28"/>
        </w:rPr>
        <w:t>8</w:t>
      </w:r>
      <w:r w:rsidRPr="00BE58E8">
        <w:rPr>
          <w:rFonts w:hint="eastAsia"/>
          <w:sz w:val="28"/>
          <w:szCs w:val="28"/>
        </w:rPr>
        <w:t>分）</w:t>
      </w:r>
    </w:p>
    <w:p w14:paraId="6AFF044C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#!/bin/bash                          #（1）</w:t>
      </w:r>
    </w:p>
    <w:p w14:paraId="5454B592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proofErr w:type="spellStart"/>
      <w:r w:rsidRPr="00BE58E8">
        <w:rPr>
          <w:rFonts w:ascii="宋体" w:hint="eastAsia"/>
          <w:sz w:val="28"/>
          <w:szCs w:val="28"/>
        </w:rPr>
        <w:t>dir</w:t>
      </w:r>
      <w:proofErr w:type="spellEnd"/>
      <w:r w:rsidRPr="00BE58E8">
        <w:rPr>
          <w:rFonts w:ascii="宋体" w:hint="eastAsia"/>
          <w:sz w:val="28"/>
          <w:szCs w:val="28"/>
        </w:rPr>
        <w:t>=$1                               #（2）</w:t>
      </w:r>
    </w:p>
    <w:p w14:paraId="50C6737C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if [ -d $</w:t>
      </w:r>
      <w:proofErr w:type="spellStart"/>
      <w:r w:rsidRPr="00BE58E8">
        <w:rPr>
          <w:rFonts w:ascii="宋体" w:hint="eastAsia"/>
          <w:sz w:val="28"/>
          <w:szCs w:val="28"/>
        </w:rPr>
        <w:t>dir</w:t>
      </w:r>
      <w:proofErr w:type="spellEnd"/>
      <w:r w:rsidRPr="00BE58E8">
        <w:rPr>
          <w:rFonts w:ascii="宋体" w:hint="eastAsia"/>
          <w:sz w:val="28"/>
          <w:szCs w:val="28"/>
        </w:rPr>
        <w:t xml:space="preserve"> ]                       #（3）</w:t>
      </w:r>
    </w:p>
    <w:p w14:paraId="684946E4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then</w:t>
      </w:r>
    </w:p>
    <w:p w14:paraId="5E3199C7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  cd $</w:t>
      </w:r>
      <w:proofErr w:type="spellStart"/>
      <w:r w:rsidRPr="00BE58E8">
        <w:rPr>
          <w:rFonts w:ascii="宋体" w:hint="eastAsia"/>
          <w:sz w:val="28"/>
          <w:szCs w:val="28"/>
        </w:rPr>
        <w:t>dir</w:t>
      </w:r>
      <w:proofErr w:type="spellEnd"/>
      <w:r w:rsidRPr="00BE58E8">
        <w:rPr>
          <w:rFonts w:ascii="宋体" w:hint="eastAsia"/>
          <w:sz w:val="28"/>
          <w:szCs w:val="28"/>
        </w:rPr>
        <w:t xml:space="preserve">                            #（4）</w:t>
      </w:r>
    </w:p>
    <w:p w14:paraId="2FE55849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  for file in *                      </w:t>
      </w:r>
    </w:p>
    <w:p w14:paraId="0C78BF11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  do</w:t>
      </w:r>
    </w:p>
    <w:p w14:paraId="0F469ACA" w14:textId="77777777" w:rsidR="00EE111A" w:rsidRPr="00BE58E8" w:rsidRDefault="00EE111A" w:rsidP="00EE111A">
      <w:pPr>
        <w:ind w:firstLine="432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if [-f $file ]                  #（5）</w:t>
      </w:r>
    </w:p>
    <w:p w14:paraId="22ACDFEC" w14:textId="77777777" w:rsidR="00EE111A" w:rsidRPr="00BE58E8" w:rsidRDefault="00EE111A" w:rsidP="00EE111A">
      <w:pPr>
        <w:ind w:firstLine="432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then </w:t>
      </w:r>
    </w:p>
    <w:p w14:paraId="5D171E79" w14:textId="77777777" w:rsidR="00EE111A" w:rsidRPr="00BE58E8" w:rsidRDefault="00EE111A" w:rsidP="00EE111A">
      <w:pPr>
        <w:ind w:firstLineChars="304" w:firstLine="851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cat $file                     #（6）</w:t>
      </w:r>
    </w:p>
    <w:p w14:paraId="5AF8FB92" w14:textId="77777777" w:rsidR="00EE111A" w:rsidRPr="00BE58E8" w:rsidRDefault="00EE111A" w:rsidP="00EE111A">
      <w:pPr>
        <w:ind w:firstLineChars="304" w:firstLine="851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lastRenderedPageBreak/>
        <w:t xml:space="preserve">echo </w:t>
      </w:r>
      <w:r w:rsidRPr="00BE58E8">
        <w:rPr>
          <w:rFonts w:ascii="宋体"/>
          <w:sz w:val="28"/>
          <w:szCs w:val="28"/>
        </w:rPr>
        <w:t>“</w:t>
      </w:r>
      <w:r w:rsidRPr="00BE58E8">
        <w:rPr>
          <w:rFonts w:ascii="宋体" w:hint="eastAsia"/>
          <w:sz w:val="28"/>
          <w:szCs w:val="28"/>
        </w:rPr>
        <w:t>end of file $file</w:t>
      </w:r>
      <w:r w:rsidRPr="00BE58E8">
        <w:rPr>
          <w:rFonts w:ascii="宋体"/>
          <w:sz w:val="28"/>
          <w:szCs w:val="28"/>
        </w:rPr>
        <w:t>”</w:t>
      </w:r>
    </w:p>
    <w:p w14:paraId="1CD7F44C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    fi</w:t>
      </w:r>
    </w:p>
    <w:p w14:paraId="23C3BC70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  done</w:t>
      </w:r>
    </w:p>
    <w:p w14:paraId="2720CA57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  else</w:t>
      </w:r>
    </w:p>
    <w:p w14:paraId="2FFF212E" w14:textId="77777777" w:rsidR="00EE111A" w:rsidRPr="00BE58E8" w:rsidRDefault="00EE111A" w:rsidP="00EE111A">
      <w:pPr>
        <w:ind w:firstLine="432"/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echo </w:t>
      </w:r>
      <w:r w:rsidRPr="00BE58E8">
        <w:rPr>
          <w:rFonts w:ascii="宋体"/>
          <w:sz w:val="28"/>
          <w:szCs w:val="28"/>
        </w:rPr>
        <w:t>“</w:t>
      </w:r>
      <w:r w:rsidRPr="00BE58E8">
        <w:rPr>
          <w:rFonts w:ascii="宋体" w:hint="eastAsia"/>
          <w:sz w:val="28"/>
          <w:szCs w:val="28"/>
        </w:rPr>
        <w:t>bad directory name $</w:t>
      </w:r>
      <w:proofErr w:type="spellStart"/>
      <w:r w:rsidRPr="00BE58E8">
        <w:rPr>
          <w:rFonts w:ascii="宋体" w:hint="eastAsia"/>
          <w:sz w:val="28"/>
          <w:szCs w:val="28"/>
        </w:rPr>
        <w:t>dir</w:t>
      </w:r>
      <w:proofErr w:type="spellEnd"/>
      <w:r w:rsidRPr="00BE58E8">
        <w:rPr>
          <w:rFonts w:ascii="宋体"/>
          <w:sz w:val="28"/>
          <w:szCs w:val="28"/>
        </w:rPr>
        <w:t>”</w:t>
      </w:r>
      <w:r w:rsidRPr="00BE58E8">
        <w:rPr>
          <w:rFonts w:ascii="宋体" w:hint="eastAsia"/>
          <w:sz w:val="28"/>
          <w:szCs w:val="28"/>
        </w:rPr>
        <w:t xml:space="preserve">   </w:t>
      </w:r>
    </w:p>
    <w:p w14:paraId="69A8B6AD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fi</w:t>
      </w:r>
    </w:p>
    <w:p w14:paraId="08750A4E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答：#（1）使用/bin/bash解释脚本</w:t>
      </w:r>
    </w:p>
    <w:p w14:paraId="0D1904B1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#（2）将位置变量1赋值给变量</w:t>
      </w:r>
      <w:proofErr w:type="spellStart"/>
      <w:r w:rsidRPr="00BE58E8">
        <w:rPr>
          <w:rFonts w:ascii="宋体" w:hint="eastAsia"/>
          <w:sz w:val="28"/>
          <w:szCs w:val="28"/>
        </w:rPr>
        <w:t>dir</w:t>
      </w:r>
      <w:proofErr w:type="spellEnd"/>
    </w:p>
    <w:p w14:paraId="13D5B02D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#（3）如果</w:t>
      </w:r>
      <w:proofErr w:type="spellStart"/>
      <w:r w:rsidRPr="00BE58E8">
        <w:rPr>
          <w:rFonts w:ascii="宋体" w:hint="eastAsia"/>
          <w:sz w:val="28"/>
          <w:szCs w:val="28"/>
        </w:rPr>
        <w:t>dir</w:t>
      </w:r>
      <w:proofErr w:type="spellEnd"/>
      <w:r w:rsidRPr="00BE58E8">
        <w:rPr>
          <w:rFonts w:ascii="宋体" w:hint="eastAsia"/>
          <w:sz w:val="28"/>
          <w:szCs w:val="28"/>
        </w:rPr>
        <w:t>所指为目录</w:t>
      </w:r>
    </w:p>
    <w:p w14:paraId="07D478D5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#（4）将当前目录改为</w:t>
      </w:r>
      <w:proofErr w:type="spellStart"/>
      <w:r w:rsidRPr="00BE58E8">
        <w:rPr>
          <w:rFonts w:ascii="宋体" w:hint="eastAsia"/>
          <w:sz w:val="28"/>
          <w:szCs w:val="28"/>
        </w:rPr>
        <w:t>dir</w:t>
      </w:r>
      <w:proofErr w:type="spellEnd"/>
    </w:p>
    <w:p w14:paraId="7D2C259E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#（5）如果循环变量file所指是普通文件</w:t>
      </w:r>
    </w:p>
    <w:p w14:paraId="21AC1EFA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#（6）显示文件file的内容  </w:t>
      </w:r>
      <w:r w:rsidRPr="00BE58E8">
        <w:rPr>
          <w:rFonts w:ascii="宋体" w:hint="eastAsia"/>
          <w:color w:val="FF6600"/>
          <w:sz w:val="28"/>
          <w:szCs w:val="28"/>
        </w:rPr>
        <w:t>6分</w:t>
      </w:r>
    </w:p>
    <w:p w14:paraId="632D2AF8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程序功能：若命令行参数是一个合法目录则显示该目录下所有普通文件的内容，否则显示错误的目录名信息。</w:t>
      </w:r>
      <w:r w:rsidRPr="00BE58E8">
        <w:rPr>
          <w:rFonts w:ascii="宋体" w:hint="eastAsia"/>
          <w:color w:val="FF6600"/>
          <w:sz w:val="28"/>
          <w:szCs w:val="28"/>
        </w:rPr>
        <w:t>2分</w:t>
      </w:r>
    </w:p>
    <w:p w14:paraId="56D6573D" w14:textId="77777777" w:rsidR="00EE111A" w:rsidRPr="00BE58E8" w:rsidRDefault="00EE111A" w:rsidP="00EE111A">
      <w:pPr>
        <w:rPr>
          <w:rFonts w:ascii="宋体"/>
          <w:sz w:val="28"/>
          <w:szCs w:val="28"/>
        </w:rPr>
      </w:pPr>
    </w:p>
    <w:p w14:paraId="77DDB59E" w14:textId="77777777" w:rsidR="00EE111A" w:rsidRPr="00BE58E8" w:rsidRDefault="00EE111A" w:rsidP="00EE111A">
      <w:pPr>
        <w:rPr>
          <w:color w:val="FF0000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六、</w:t>
      </w:r>
      <w:r w:rsidRPr="00BE58E8">
        <w:rPr>
          <w:rFonts w:hint="eastAsia"/>
          <w:color w:val="FF0000"/>
          <w:sz w:val="28"/>
          <w:szCs w:val="28"/>
        </w:rPr>
        <w:t>在</w:t>
      </w:r>
      <w:r w:rsidRPr="00BE58E8">
        <w:rPr>
          <w:color w:val="FF0000"/>
          <w:sz w:val="28"/>
          <w:szCs w:val="28"/>
        </w:rPr>
        <w:t>Linux</w:t>
      </w:r>
      <w:r w:rsidRPr="00BE58E8">
        <w:rPr>
          <w:rFonts w:hint="eastAsia"/>
          <w:color w:val="FF0000"/>
          <w:sz w:val="28"/>
          <w:szCs w:val="28"/>
        </w:rPr>
        <w:t>系统中运行下面程序，最多可产生多少个进程？画出进程家族树。</w:t>
      </w:r>
      <w:r w:rsidRPr="00BE58E8">
        <w:rPr>
          <w:rFonts w:hAnsi="宋体" w:hint="eastAsia"/>
          <w:color w:val="FF0000"/>
          <w:kern w:val="0"/>
          <w:sz w:val="28"/>
          <w:szCs w:val="28"/>
        </w:rPr>
        <w:t>（</w:t>
      </w:r>
      <w:r w:rsidRPr="00BE58E8">
        <w:rPr>
          <w:rFonts w:hAnsi="宋体"/>
          <w:color w:val="FF0000"/>
          <w:kern w:val="0"/>
          <w:sz w:val="28"/>
          <w:szCs w:val="28"/>
        </w:rPr>
        <w:t>6</w:t>
      </w:r>
      <w:r w:rsidRPr="00BE58E8">
        <w:rPr>
          <w:rFonts w:hAnsi="宋体" w:hint="eastAsia"/>
          <w:color w:val="FF0000"/>
          <w:kern w:val="0"/>
          <w:sz w:val="28"/>
          <w:szCs w:val="28"/>
        </w:rPr>
        <w:t>分）</w:t>
      </w:r>
    </w:p>
    <w:p w14:paraId="0F8D7546" w14:textId="77777777" w:rsidR="00EE111A" w:rsidRPr="00BE58E8" w:rsidRDefault="00EE111A" w:rsidP="00EE111A">
      <w:pPr>
        <w:pStyle w:val="3"/>
        <w:ind w:firstLine="658"/>
        <w:rPr>
          <w:sz w:val="28"/>
          <w:szCs w:val="28"/>
        </w:rPr>
      </w:pPr>
      <w:r w:rsidRPr="00BE58E8">
        <w:rPr>
          <w:sz w:val="28"/>
          <w:szCs w:val="28"/>
        </w:rPr>
        <w:t>main()</w:t>
      </w:r>
    </w:p>
    <w:p w14:paraId="40D8B01C" w14:textId="77777777" w:rsidR="00EE111A" w:rsidRPr="00BE58E8" w:rsidRDefault="00EE111A" w:rsidP="00EE111A">
      <w:pPr>
        <w:pStyle w:val="3"/>
        <w:ind w:firstLine="658"/>
        <w:rPr>
          <w:sz w:val="28"/>
          <w:szCs w:val="28"/>
        </w:rPr>
      </w:pPr>
      <w:r w:rsidRPr="00BE58E8">
        <w:rPr>
          <w:sz w:val="28"/>
          <w:szCs w:val="28"/>
        </w:rPr>
        <w:t>{</w:t>
      </w:r>
    </w:p>
    <w:p w14:paraId="53E8E60E" w14:textId="77777777" w:rsidR="00EE111A" w:rsidRPr="00BE58E8" w:rsidRDefault="00EE111A" w:rsidP="00EE111A">
      <w:pPr>
        <w:pStyle w:val="3"/>
        <w:ind w:firstLine="658"/>
        <w:rPr>
          <w:sz w:val="28"/>
          <w:szCs w:val="28"/>
        </w:rPr>
      </w:pPr>
      <w:r w:rsidRPr="00BE58E8">
        <w:rPr>
          <w:sz w:val="28"/>
          <w:szCs w:val="28"/>
        </w:rPr>
        <w:t xml:space="preserve">   fork();</w:t>
      </w:r>
    </w:p>
    <w:p w14:paraId="28CE96A8" w14:textId="77777777" w:rsidR="00EE111A" w:rsidRPr="00BE58E8" w:rsidRDefault="00EE111A" w:rsidP="00EE111A">
      <w:pPr>
        <w:pStyle w:val="3"/>
        <w:ind w:firstLine="658"/>
        <w:rPr>
          <w:sz w:val="28"/>
          <w:szCs w:val="28"/>
        </w:rPr>
      </w:pPr>
      <w:r w:rsidRPr="00BE58E8">
        <w:rPr>
          <w:sz w:val="28"/>
          <w:szCs w:val="28"/>
        </w:rPr>
        <w:t xml:space="preserve">   fork();</w:t>
      </w:r>
    </w:p>
    <w:p w14:paraId="18767045" w14:textId="77777777" w:rsidR="00EE111A" w:rsidRPr="00BE58E8" w:rsidRDefault="008536C8" w:rsidP="00EE111A">
      <w:pPr>
        <w:pStyle w:val="3"/>
        <w:ind w:firstLine="658"/>
        <w:rPr>
          <w:sz w:val="28"/>
          <w:szCs w:val="28"/>
        </w:rPr>
      </w:pPr>
      <w:r w:rsidRPr="00BE58E8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6704" behindDoc="0" locked="1" layoutInCell="1" allowOverlap="1" wp14:anchorId="1F6BF8A2" wp14:editId="0C2E1720">
                <wp:simplePos x="0" y="0"/>
                <wp:positionH relativeFrom="column">
                  <wp:posOffset>4745312</wp:posOffset>
                </wp:positionH>
                <wp:positionV relativeFrom="paragraph">
                  <wp:posOffset>-772356</wp:posOffset>
                </wp:positionV>
                <wp:extent cx="2564196" cy="2369842"/>
                <wp:effectExtent l="0" t="0" r="26670" b="11430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4196" cy="2369842"/>
                          <a:chOff x="0" y="0"/>
                          <a:chExt cx="3354" cy="2753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1367" y="0"/>
                            <a:ext cx="397" cy="397"/>
                            <a:chOff x="0" y="0"/>
                            <a:chExt cx="20000" cy="20000"/>
                          </a:xfrm>
                        </wpg:grpSpPr>
                        <wps:wsp>
                          <wps:cNvPr id="6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4" y="6396"/>
                              <a:ext cx="9118" cy="96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43ECD4" w14:textId="77777777" w:rsidR="008536C8" w:rsidRDefault="008536C8" w:rsidP="00EE111A">
                                <w:pPr>
                                  <w:spacing w:line="200" w:lineRule="exact"/>
                                </w:pPr>
                                <w:r>
                                  <w:rPr>
                                    <w:sz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827" y="789"/>
                            <a:ext cx="397" cy="397"/>
                            <a:chOff x="0" y="0"/>
                            <a:chExt cx="20000" cy="20000"/>
                          </a:xfrm>
                        </wpg:grpSpPr>
                        <wps:wsp>
                          <wps:cNvPr id="9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4" y="6396"/>
                              <a:ext cx="9111" cy="96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CC1C36" w14:textId="77777777" w:rsidR="008536C8" w:rsidRDefault="008536C8" w:rsidP="00EE111A">
                                <w:pPr>
                                  <w:spacing w:line="200" w:lineRule="exact"/>
                                </w:pPr>
                                <w:r>
                                  <w:rPr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1997" y="834"/>
                            <a:ext cx="397" cy="397"/>
                            <a:chOff x="0" y="0"/>
                            <a:chExt cx="20000" cy="20000"/>
                          </a:xfrm>
                        </wpg:grpSpPr>
                        <wps:wsp>
                          <wps:cNvPr id="12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4" y="6396"/>
                              <a:ext cx="9118" cy="96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72F02" w14:textId="77777777" w:rsidR="008536C8" w:rsidRDefault="008536C8" w:rsidP="00EE111A">
                                <w:pPr>
                                  <w:spacing w:line="200" w:lineRule="exact"/>
                                </w:pPr>
                                <w:r>
                                  <w:rPr>
                                    <w:sz w:val="1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2957" y="834"/>
                            <a:ext cx="397" cy="397"/>
                            <a:chOff x="0" y="0"/>
                            <a:chExt cx="20000" cy="20000"/>
                          </a:xfrm>
                        </wpg:grpSpPr>
                        <wps:wsp>
                          <wps:cNvPr id="15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4" y="6396"/>
                              <a:ext cx="9118" cy="96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4432B2" w14:textId="77777777" w:rsidR="008536C8" w:rsidRDefault="008536C8" w:rsidP="00EE111A">
                                <w:pPr>
                                  <w:spacing w:line="200" w:lineRule="exact"/>
                                </w:pPr>
                                <w:r>
                                  <w:rPr>
                                    <w:sz w:val="1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407" y="1572"/>
                            <a:ext cx="397" cy="397"/>
                            <a:chOff x="0" y="0"/>
                            <a:chExt cx="20000" cy="20000"/>
                          </a:xfrm>
                        </wpg:grpSpPr>
                        <wps:wsp>
                          <wps:cNvPr id="18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4" y="6396"/>
                              <a:ext cx="9118" cy="96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4B73C3" w14:textId="77777777" w:rsidR="008536C8" w:rsidRDefault="008536C8" w:rsidP="00EE111A">
                                <w:pPr>
                                  <w:spacing w:line="200" w:lineRule="exact"/>
                                </w:pPr>
                                <w:r>
                                  <w:rPr>
                                    <w:sz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8"/>
                        <wpg:cNvGrpSpPr>
                          <a:grpSpLocks/>
                        </wpg:cNvGrpSpPr>
                        <wpg:grpSpPr bwMode="auto">
                          <a:xfrm>
                            <a:off x="1158" y="1608"/>
                            <a:ext cx="397" cy="397"/>
                            <a:chOff x="0" y="0"/>
                            <a:chExt cx="20000" cy="20000"/>
                          </a:xfrm>
                        </wpg:grpSpPr>
                        <wps:wsp>
                          <wps:cNvPr id="21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4" y="6396"/>
                              <a:ext cx="9118" cy="96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C6A84C" w14:textId="77777777" w:rsidR="008536C8" w:rsidRDefault="008536C8" w:rsidP="00EE111A">
                                <w:pPr>
                                  <w:spacing w:line="200" w:lineRule="exact"/>
                                </w:pPr>
                                <w:r>
                                  <w:rPr>
                                    <w:sz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1"/>
                        <wpg:cNvGrpSpPr>
                          <a:grpSpLocks/>
                        </wpg:cNvGrpSpPr>
                        <wpg:grpSpPr bwMode="auto">
                          <a:xfrm>
                            <a:off x="1686" y="1631"/>
                            <a:ext cx="397" cy="397"/>
                            <a:chOff x="0" y="0"/>
                            <a:chExt cx="20000" cy="20000"/>
                          </a:xfrm>
                        </wpg:grpSpPr>
                        <wps:wsp>
                          <wps:cNvPr id="24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6" y="6396"/>
                              <a:ext cx="9119" cy="96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A0794" w14:textId="77777777" w:rsidR="008536C8" w:rsidRDefault="008536C8" w:rsidP="00EE111A">
                                <w:pPr>
                                  <w:spacing w:line="200" w:lineRule="exact"/>
                                </w:pPr>
                                <w:r>
                                  <w:rPr>
                                    <w:sz w:val="18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0" y="2356"/>
                            <a:ext cx="397" cy="397"/>
                            <a:chOff x="0" y="0"/>
                            <a:chExt cx="20000" cy="20000"/>
                          </a:xfrm>
                        </wpg:grpSpPr>
                        <wps:wsp>
                          <wps:cNvPr id="27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4" y="6396"/>
                              <a:ext cx="9118" cy="96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6CCE5E" w14:textId="77777777" w:rsidR="008536C8" w:rsidRDefault="008536C8" w:rsidP="00EE111A">
                                <w:pPr>
                                  <w:spacing w:line="200" w:lineRule="exact"/>
                                </w:pPr>
                                <w:r>
                                  <w:rPr>
                                    <w:sz w:val="1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9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8" y="349"/>
                            <a:ext cx="361" cy="4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712" y="334"/>
                            <a:ext cx="406" cy="5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627" y="1156"/>
                            <a:ext cx="271" cy="4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97" y="1174"/>
                            <a:ext cx="241" cy="4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892" y="1219"/>
                            <a:ext cx="211" cy="4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761" y="214"/>
                            <a:ext cx="1231" cy="6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20" y="1924"/>
                            <a:ext cx="271" cy="4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BF8A2" id="组合 4" o:spid="_x0000_s1026" style="position:absolute;left:0;text-align:left;margin-left:373.65pt;margin-top:-60.8pt;width:201.9pt;height:186.6pt;z-index:251656704" coordsize="3354,2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">
                <v:group id="Group 3" o:spid="_x0000_s1027" style="position:absolute;left:1367;width:397;height:39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  <v:rect id="Rectangle 5" o:spid="_x0000_s1029" style="position:absolute;left:6804;top:6396;width:9118;height:9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" stroked="f">
                    <v:textbox inset="0,0,0,0">
                      <w:txbxContent>
                        <w:p w14:paraId="5B43ECD4" w14:textId="77777777" w:rsidR="008536C8" w:rsidRDefault="008536C8" w:rsidP="00EE111A">
                          <w:pPr>
                            <w:spacing w:line="200" w:lineRule="exact"/>
                          </w:pPr>
                          <w:r>
                            <w:rPr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rect>
                </v:group>
                <v:group id="Group 6" o:spid="_x0000_s1030" style="position:absolute;left:827;top:789;width:397;height:39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7" o:spid="_x0000_s10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  <v:rect id="Rectangle 8" o:spid="_x0000_s1032" style="position:absolute;left:6804;top:6396;width:9111;height:9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" stroked="f">
                    <v:textbox inset="0,0,0,0">
                      <w:txbxContent>
                        <w:p w14:paraId="7ACC1C36" w14:textId="77777777" w:rsidR="008536C8" w:rsidRDefault="008536C8" w:rsidP="00EE111A">
                          <w:pPr>
                            <w:spacing w:line="200" w:lineRule="exact"/>
                          </w:pPr>
                          <w:r>
                            <w:rPr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  <v:group id="Group 9" o:spid="_x0000_s1033" style="position:absolute;left:1997;top:834;width:397;height:39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0" o:spid="_x0000_s10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  <v:rect id="Rectangle 11" o:spid="_x0000_s1035" style="position:absolute;left:6804;top:6396;width:9118;height:9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" stroked="f">
                    <v:textbox inset="0,0,0,0">
                      <w:txbxContent>
                        <w:p w14:paraId="10F72F02" w14:textId="77777777" w:rsidR="008536C8" w:rsidRDefault="008536C8" w:rsidP="00EE111A">
                          <w:pPr>
                            <w:spacing w:line="200" w:lineRule="exact"/>
                          </w:pPr>
                          <w:r>
                            <w:rPr>
                              <w:sz w:val="18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group id="Group 12" o:spid="_x0000_s1036" style="position:absolute;left:2957;top:834;width:397;height:39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Oval 13" o:spid="_x0000_s10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<v:rect id="Rectangle 14" o:spid="_x0000_s1038" style="position:absolute;left:6804;top:6396;width:9118;height:9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" stroked="f">
                    <v:textbox inset="0,0,0,0">
                      <w:txbxContent>
                        <w:p w14:paraId="3C4432B2" w14:textId="77777777" w:rsidR="008536C8" w:rsidRDefault="008536C8" w:rsidP="00EE111A">
                          <w:pPr>
                            <w:spacing w:line="200" w:lineRule="exact"/>
                          </w:pPr>
                          <w:r>
                            <w:rPr>
                              <w:sz w:val="18"/>
                            </w:rPr>
                            <w:t>E</w:t>
                          </w:r>
                        </w:p>
                      </w:txbxContent>
                    </v:textbox>
                  </v:rect>
                </v:group>
                <v:group id="Group 15" o:spid="_x0000_s1039" style="position:absolute;left:407;top:1572;width:397;height:39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Oval 16" o:spid="_x0000_s104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<v:rect id="Rectangle 17" o:spid="_x0000_s1041" style="position:absolute;left:6804;top:6396;width:9118;height:9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" stroked="f">
                    <v:textbox inset="0,0,0,0">
                      <w:txbxContent>
                        <w:p w14:paraId="4C4B73C3" w14:textId="77777777" w:rsidR="008536C8" w:rsidRDefault="008536C8" w:rsidP="00EE111A">
                          <w:pPr>
                            <w:spacing w:line="200" w:lineRule="exact"/>
                          </w:pPr>
                          <w:r>
                            <w:rPr>
                              <w:sz w:val="18"/>
                            </w:rPr>
                            <w:t>D</w:t>
                          </w:r>
                        </w:p>
                      </w:txbxContent>
                    </v:textbox>
                  </v:rect>
                </v:group>
                <v:group id="Group 18" o:spid="_x0000_s1042" style="position:absolute;left:1158;top:1608;width:397;height:39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19" o:spid="_x0000_s104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  <v:rect id="Rectangle 20" o:spid="_x0000_s1044" style="position:absolute;left:6804;top:6396;width:9118;height:9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" stroked="f">
                    <v:textbox inset="0,0,0,0">
                      <w:txbxContent>
                        <w:p w14:paraId="21C6A84C" w14:textId="77777777" w:rsidR="008536C8" w:rsidRDefault="008536C8" w:rsidP="00EE111A">
                          <w:pPr>
                            <w:spacing w:line="200" w:lineRule="exact"/>
                          </w:pPr>
                          <w:r>
                            <w:rPr>
                              <w:sz w:val="18"/>
                            </w:rPr>
                            <w:t>F</w:t>
                          </w:r>
                        </w:p>
                      </w:txbxContent>
                    </v:textbox>
                  </v:rect>
                </v:group>
                <v:group id="Group 21" o:spid="_x0000_s1045" style="position:absolute;left:1686;top:1631;width:397;height:39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22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    <v:rect id="Rectangle 23" o:spid="_x0000_s1047" style="position:absolute;left:6796;top:6396;width:9119;height:9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" stroked="f">
                    <v:textbox inset="0,0,0,0">
                      <w:txbxContent>
                        <w:p w14:paraId="0F6A0794" w14:textId="77777777" w:rsidR="008536C8" w:rsidRDefault="008536C8" w:rsidP="00EE111A">
                          <w:pPr>
                            <w:spacing w:line="200" w:lineRule="exact"/>
                          </w:pPr>
                          <w:r>
                            <w:rPr>
                              <w:sz w:val="18"/>
                            </w:rPr>
                            <w:t>G</w:t>
                          </w:r>
                        </w:p>
                      </w:txbxContent>
                    </v:textbox>
                  </v:rect>
                </v:group>
                <v:group id="Group 24" o:spid="_x0000_s1048" style="position:absolute;top:2356;width:397;height:39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25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<v:rect id="Rectangle 26" o:spid="_x0000_s1050" style="position:absolute;left:6804;top:6396;width:9118;height:9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" stroked="f">
                    <v:textbox inset="0,0,0,0">
                      <w:txbxContent>
                        <w:p w14:paraId="3F6CCE5E" w14:textId="77777777" w:rsidR="008536C8" w:rsidRDefault="008536C8" w:rsidP="00EE111A">
                          <w:pPr>
                            <w:spacing w:line="200" w:lineRule="exact"/>
                          </w:pPr>
                          <w:r>
                            <w:rPr>
                              <w:sz w:val="18"/>
                            </w:rPr>
                            <w:t>H</w:t>
                          </w:r>
                        </w:p>
                      </w:txbxContent>
                    </v:textbox>
                  </v:rect>
                </v:group>
                <v:line id="Line 27" o:spid="_x0000_s1051" style="position:absolute;flip:x;visibility:visible;mso-wrap-style:square" from="1078,349" to="1439,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line id="Line 28" o:spid="_x0000_s1052" style="position:absolute;visibility:visible;mso-wrap-style:square" from="1712,334" to="2118,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29" o:spid="_x0000_s1053" style="position:absolute;flip:x;visibility:visible;mso-wrap-style:square" from="627,1156" to="898,1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30" o:spid="_x0000_s1054" style="position:absolute;visibility:visible;mso-wrap-style:square" from="1097,1174" to="1338,1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Line 31" o:spid="_x0000_s1055" style="position:absolute;flip:x;visibility:visible;mso-wrap-style:square" from="1892,1219" to="2103,1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<v:line id="Line 32" o:spid="_x0000_s1056" style="position:absolute;visibility:visible;mso-wrap-style:square" from="1761,214" to="2992,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33" o:spid="_x0000_s1057" style="position:absolute;flip:x;visibility:visible;mso-wrap-style:square" from="220,1924" to="491,2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w10:anchorlock/>
              </v:group>
            </w:pict>
          </mc:Fallback>
        </mc:AlternateContent>
      </w:r>
      <w:r w:rsidR="00EE111A" w:rsidRPr="00BE58E8">
        <w:rPr>
          <w:sz w:val="28"/>
          <w:szCs w:val="28"/>
        </w:rPr>
        <w:t xml:space="preserve">   fork();</w:t>
      </w:r>
    </w:p>
    <w:p w14:paraId="12BDB440" w14:textId="77777777" w:rsidR="00EE111A" w:rsidRPr="00BE58E8" w:rsidRDefault="00EE111A" w:rsidP="00EE111A">
      <w:pPr>
        <w:pStyle w:val="3"/>
        <w:ind w:firstLineChars="0" w:firstLine="0"/>
        <w:rPr>
          <w:sz w:val="28"/>
          <w:szCs w:val="28"/>
        </w:rPr>
      </w:pPr>
      <w:r w:rsidRPr="00BE58E8">
        <w:rPr>
          <w:sz w:val="28"/>
          <w:szCs w:val="28"/>
        </w:rPr>
        <w:t>}</w:t>
      </w:r>
    </w:p>
    <w:p w14:paraId="12B8C309" w14:textId="77777777" w:rsidR="00EE111A" w:rsidRPr="00BE58E8" w:rsidRDefault="00EE111A" w:rsidP="00EE111A">
      <w:pPr>
        <w:rPr>
          <w:rFonts w:ascii="宋体"/>
          <w:color w:val="FF6600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答：最多可以产生7个进程  </w:t>
      </w:r>
      <w:r w:rsidRPr="00BE58E8">
        <w:rPr>
          <w:rFonts w:ascii="宋体" w:hint="eastAsia"/>
          <w:color w:val="FF6600"/>
          <w:sz w:val="28"/>
          <w:szCs w:val="28"/>
        </w:rPr>
        <w:t xml:space="preserve"> 3分</w:t>
      </w:r>
    </w:p>
    <w:p w14:paraId="551EE432" w14:textId="77777777" w:rsidR="00EE111A" w:rsidRPr="00BE58E8" w:rsidRDefault="00EE111A" w:rsidP="00EE111A">
      <w:pPr>
        <w:rPr>
          <w:rFonts w:ascii="宋体"/>
          <w:color w:val="FF6600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 xml:space="preserve">家族树如右   </w:t>
      </w:r>
      <w:r w:rsidRPr="00BE58E8">
        <w:rPr>
          <w:rFonts w:ascii="宋体" w:hint="eastAsia"/>
          <w:color w:val="FF6600"/>
          <w:sz w:val="28"/>
          <w:szCs w:val="28"/>
        </w:rPr>
        <w:t xml:space="preserve"> 3分</w:t>
      </w:r>
    </w:p>
    <w:p w14:paraId="1D252749" w14:textId="77777777" w:rsidR="00EE111A" w:rsidRPr="00BE58E8" w:rsidRDefault="00EE111A" w:rsidP="00EE111A">
      <w:pPr>
        <w:rPr>
          <w:rFonts w:ascii="宋体"/>
          <w:sz w:val="28"/>
          <w:szCs w:val="28"/>
        </w:rPr>
      </w:pPr>
    </w:p>
    <w:p w14:paraId="3560DC2F" w14:textId="77777777" w:rsidR="00EE111A" w:rsidRPr="00BE58E8" w:rsidRDefault="00EE111A" w:rsidP="00EE111A">
      <w:pPr>
        <w:rPr>
          <w:rFonts w:ascii="宋体"/>
          <w:sz w:val="28"/>
          <w:szCs w:val="28"/>
        </w:rPr>
      </w:pPr>
    </w:p>
    <w:p w14:paraId="5FEBC78C" w14:textId="77777777" w:rsidR="00EE111A" w:rsidRPr="00BE58E8" w:rsidRDefault="00EE111A" w:rsidP="00EE111A">
      <w:pPr>
        <w:rPr>
          <w:rFonts w:ascii="宋体"/>
          <w:sz w:val="28"/>
          <w:szCs w:val="28"/>
        </w:rPr>
      </w:pPr>
      <w:r w:rsidRPr="00BE58E8">
        <w:rPr>
          <w:rFonts w:ascii="宋体" w:hint="eastAsia"/>
          <w:sz w:val="28"/>
          <w:szCs w:val="28"/>
        </w:rPr>
        <w:t>七、试编写一个SHELL程序，该程序能接收用户从键盘输入的100个整数，然后求出其总和、最大值及最小值。（6分）</w:t>
      </w:r>
    </w:p>
    <w:p w14:paraId="735322D8" w14:textId="77777777" w:rsidR="00EE111A" w:rsidRPr="00BE58E8" w:rsidRDefault="00EE111A" w:rsidP="00EE111A">
      <w:pPr>
        <w:rPr>
          <w:color w:val="000000"/>
          <w:sz w:val="28"/>
          <w:szCs w:val="28"/>
        </w:rPr>
      </w:pPr>
      <w:r w:rsidRPr="00BE58E8">
        <w:rPr>
          <w:rFonts w:hint="eastAsia"/>
          <w:sz w:val="28"/>
          <w:szCs w:val="28"/>
        </w:rPr>
        <w:t>答：</w:t>
      </w:r>
      <w:r w:rsidRPr="00BE58E8">
        <w:rPr>
          <w:rStyle w:val="x141"/>
          <w:color w:val="000000"/>
          <w:sz w:val="28"/>
          <w:szCs w:val="28"/>
        </w:rPr>
        <w:t>#!/bin/sh</w:t>
      </w:r>
    </w:p>
    <w:p w14:paraId="576CA244" w14:textId="77777777" w:rsidR="00EE111A" w:rsidRPr="00BE58E8" w:rsidRDefault="00EE111A" w:rsidP="00EE111A">
      <w:pPr>
        <w:rPr>
          <w:rStyle w:val="x141"/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>read max</w:t>
      </w:r>
    </w:p>
    <w:p w14:paraId="7D99F6D2" w14:textId="77777777" w:rsidR="00EE111A" w:rsidRPr="00BE58E8" w:rsidRDefault="00EE111A" w:rsidP="00EE111A">
      <w:pPr>
        <w:rPr>
          <w:rStyle w:val="x141"/>
          <w:color w:val="000000"/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>min=$max</w:t>
      </w:r>
    </w:p>
    <w:p w14:paraId="169EDA9E" w14:textId="77777777" w:rsidR="00EE111A" w:rsidRPr="00BE58E8" w:rsidRDefault="00EE111A" w:rsidP="00EE111A">
      <w:pPr>
        <w:rPr>
          <w:rStyle w:val="x141"/>
          <w:color w:val="000000"/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>sum=$max</w:t>
      </w:r>
    </w:p>
    <w:p w14:paraId="67358A7B" w14:textId="77777777" w:rsidR="00EE111A" w:rsidRPr="00BE58E8" w:rsidRDefault="00EE111A" w:rsidP="00EE111A">
      <w:pPr>
        <w:rPr>
          <w:sz w:val="28"/>
          <w:szCs w:val="28"/>
        </w:rPr>
      </w:pPr>
      <w:proofErr w:type="spellStart"/>
      <w:r w:rsidRPr="00BE58E8">
        <w:rPr>
          <w:color w:val="000000"/>
          <w:sz w:val="28"/>
          <w:szCs w:val="28"/>
        </w:rPr>
        <w:t>i</w:t>
      </w:r>
      <w:proofErr w:type="spellEnd"/>
      <w:r w:rsidRPr="00BE58E8">
        <w:rPr>
          <w:color w:val="000000"/>
          <w:sz w:val="28"/>
          <w:szCs w:val="28"/>
        </w:rPr>
        <w:t>=1</w:t>
      </w:r>
    </w:p>
    <w:p w14:paraId="0C0E7B89" w14:textId="77777777" w:rsidR="00EE111A" w:rsidRPr="00BE58E8" w:rsidRDefault="00EE111A" w:rsidP="00EE111A">
      <w:pPr>
        <w:rPr>
          <w:rStyle w:val="x141"/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>while [$</w:t>
      </w:r>
      <w:proofErr w:type="spellStart"/>
      <w:r w:rsidRPr="00BE58E8">
        <w:rPr>
          <w:rStyle w:val="x141"/>
          <w:color w:val="000000"/>
          <w:sz w:val="28"/>
          <w:szCs w:val="28"/>
        </w:rPr>
        <w:t>i</w:t>
      </w:r>
      <w:proofErr w:type="spellEnd"/>
      <w:r w:rsidRPr="00BE58E8">
        <w:rPr>
          <w:rStyle w:val="x141"/>
          <w:color w:val="000000"/>
          <w:sz w:val="28"/>
          <w:szCs w:val="28"/>
        </w:rPr>
        <w:t xml:space="preserve"> –</w:t>
      </w:r>
      <w:proofErr w:type="spellStart"/>
      <w:r w:rsidRPr="00BE58E8">
        <w:rPr>
          <w:rStyle w:val="x141"/>
          <w:color w:val="000000"/>
          <w:sz w:val="28"/>
          <w:szCs w:val="28"/>
        </w:rPr>
        <w:t>lt</w:t>
      </w:r>
      <w:proofErr w:type="spellEnd"/>
      <w:r w:rsidRPr="00BE58E8">
        <w:rPr>
          <w:rStyle w:val="x141"/>
          <w:color w:val="000000"/>
          <w:sz w:val="28"/>
          <w:szCs w:val="28"/>
        </w:rPr>
        <w:t xml:space="preserve"> 100]</w:t>
      </w:r>
    </w:p>
    <w:p w14:paraId="22A5EAFF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>do</w:t>
      </w:r>
    </w:p>
    <w:p w14:paraId="52350344" w14:textId="77777777" w:rsidR="00EE111A" w:rsidRPr="00BE58E8" w:rsidRDefault="00EE111A" w:rsidP="00EE111A">
      <w:pPr>
        <w:rPr>
          <w:rStyle w:val="x141"/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>   read  x </w:t>
      </w:r>
    </w:p>
    <w:p w14:paraId="56CB1E3F" w14:textId="77777777" w:rsidR="00EE111A" w:rsidRPr="00BE58E8" w:rsidRDefault="00EE111A" w:rsidP="00EE111A">
      <w:pPr>
        <w:ind w:firstLineChars="100" w:firstLine="280"/>
        <w:rPr>
          <w:rStyle w:val="x141"/>
          <w:color w:val="000000"/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>sum=`expr $sum + $x`</w:t>
      </w:r>
    </w:p>
    <w:p w14:paraId="495428DC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>   if [ $max –</w:t>
      </w:r>
      <w:proofErr w:type="spellStart"/>
      <w:r w:rsidRPr="00BE58E8">
        <w:rPr>
          <w:rStyle w:val="x141"/>
          <w:color w:val="000000"/>
          <w:sz w:val="28"/>
          <w:szCs w:val="28"/>
        </w:rPr>
        <w:t>lt</w:t>
      </w:r>
      <w:proofErr w:type="spellEnd"/>
      <w:r w:rsidRPr="00BE58E8">
        <w:rPr>
          <w:rStyle w:val="x141"/>
          <w:color w:val="000000"/>
          <w:sz w:val="28"/>
          <w:szCs w:val="28"/>
        </w:rPr>
        <w:t xml:space="preserve">  $x ]</w:t>
      </w:r>
    </w:p>
    <w:p w14:paraId="3CB04ED2" w14:textId="77777777" w:rsidR="00EE111A" w:rsidRPr="00BE58E8" w:rsidRDefault="00EE111A" w:rsidP="00EE111A">
      <w:pPr>
        <w:rPr>
          <w:color w:val="000000"/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>     then</w:t>
      </w:r>
    </w:p>
    <w:p w14:paraId="52CCB264" w14:textId="77777777" w:rsidR="00EE111A" w:rsidRPr="00BE58E8" w:rsidRDefault="00EE111A" w:rsidP="00EE111A">
      <w:pPr>
        <w:rPr>
          <w:rStyle w:val="x141"/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>          max=$x</w:t>
      </w:r>
    </w:p>
    <w:p w14:paraId="11E499F2" w14:textId="77777777" w:rsidR="00EE111A" w:rsidRPr="00BE58E8" w:rsidRDefault="00EE111A" w:rsidP="00EE111A">
      <w:pPr>
        <w:rPr>
          <w:rStyle w:val="x141"/>
          <w:color w:val="000000"/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 xml:space="preserve">   fi</w:t>
      </w:r>
    </w:p>
    <w:p w14:paraId="09F296CF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 xml:space="preserve">   if [ $ x –</w:t>
      </w:r>
      <w:proofErr w:type="spellStart"/>
      <w:r w:rsidRPr="00BE58E8">
        <w:rPr>
          <w:rStyle w:val="x141"/>
          <w:color w:val="000000"/>
          <w:sz w:val="28"/>
          <w:szCs w:val="28"/>
        </w:rPr>
        <w:t>lt</w:t>
      </w:r>
      <w:proofErr w:type="spellEnd"/>
      <w:r w:rsidRPr="00BE58E8">
        <w:rPr>
          <w:rStyle w:val="x141"/>
          <w:color w:val="000000"/>
          <w:sz w:val="28"/>
          <w:szCs w:val="28"/>
        </w:rPr>
        <w:t xml:space="preserve">  $min ]</w:t>
      </w:r>
    </w:p>
    <w:p w14:paraId="3A903806" w14:textId="77777777" w:rsidR="00EE111A" w:rsidRPr="00BE58E8" w:rsidRDefault="00EE111A" w:rsidP="00EE111A">
      <w:pPr>
        <w:rPr>
          <w:color w:val="000000"/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>     then</w:t>
      </w:r>
    </w:p>
    <w:p w14:paraId="49C21A31" w14:textId="77777777" w:rsidR="00EE111A" w:rsidRPr="00BE58E8" w:rsidRDefault="00EE111A" w:rsidP="00EE111A">
      <w:pPr>
        <w:rPr>
          <w:rStyle w:val="x141"/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>          min=$x</w:t>
      </w:r>
    </w:p>
    <w:p w14:paraId="3673A5BD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 xml:space="preserve">   fi    </w:t>
      </w:r>
    </w:p>
    <w:p w14:paraId="0DAA18A2" w14:textId="77777777" w:rsidR="00EE111A" w:rsidRPr="00BE58E8" w:rsidRDefault="00EE111A" w:rsidP="00EE111A">
      <w:pPr>
        <w:rPr>
          <w:color w:val="000000"/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>    </w:t>
      </w:r>
      <w:proofErr w:type="spellStart"/>
      <w:r w:rsidRPr="00BE58E8">
        <w:rPr>
          <w:rStyle w:val="x141"/>
          <w:color w:val="000000"/>
          <w:sz w:val="28"/>
          <w:szCs w:val="28"/>
        </w:rPr>
        <w:t>i</w:t>
      </w:r>
      <w:proofErr w:type="spellEnd"/>
      <w:r w:rsidRPr="00BE58E8">
        <w:rPr>
          <w:rStyle w:val="x141"/>
          <w:color w:val="000000"/>
          <w:sz w:val="28"/>
          <w:szCs w:val="28"/>
        </w:rPr>
        <w:t>=`expr $</w:t>
      </w:r>
      <w:proofErr w:type="spellStart"/>
      <w:r w:rsidRPr="00BE58E8">
        <w:rPr>
          <w:rStyle w:val="x141"/>
          <w:color w:val="000000"/>
          <w:sz w:val="28"/>
          <w:szCs w:val="28"/>
        </w:rPr>
        <w:t>i</w:t>
      </w:r>
      <w:proofErr w:type="spellEnd"/>
      <w:r w:rsidRPr="00BE58E8">
        <w:rPr>
          <w:rStyle w:val="x141"/>
          <w:color w:val="000000"/>
          <w:sz w:val="28"/>
          <w:szCs w:val="28"/>
        </w:rPr>
        <w:t xml:space="preserve"> + 1`</w:t>
      </w:r>
    </w:p>
    <w:p w14:paraId="517FB194" w14:textId="77777777" w:rsidR="00EE111A" w:rsidRPr="00BE58E8" w:rsidRDefault="00EE111A" w:rsidP="00EE111A">
      <w:pPr>
        <w:rPr>
          <w:color w:val="000000"/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lastRenderedPageBreak/>
        <w:t>done</w:t>
      </w:r>
    </w:p>
    <w:p w14:paraId="2ACC537B" w14:textId="77777777" w:rsidR="00EE111A" w:rsidRPr="00BE58E8" w:rsidRDefault="00EE111A" w:rsidP="00EE111A">
      <w:pPr>
        <w:rPr>
          <w:color w:val="000000"/>
          <w:kern w:val="0"/>
          <w:sz w:val="28"/>
          <w:szCs w:val="28"/>
        </w:rPr>
      </w:pPr>
      <w:r w:rsidRPr="00BE58E8">
        <w:rPr>
          <w:rStyle w:val="x141"/>
          <w:color w:val="000000"/>
          <w:sz w:val="28"/>
          <w:szCs w:val="28"/>
        </w:rPr>
        <w:t>echo "sum = $sum ;   max = $max    min = $min "</w:t>
      </w:r>
    </w:p>
    <w:p w14:paraId="7BAB71EB" w14:textId="77777777" w:rsidR="00EE111A" w:rsidRPr="00BE58E8" w:rsidRDefault="00EE111A" w:rsidP="00EE111A">
      <w:pPr>
        <w:rPr>
          <w:rFonts w:ascii="宋体"/>
          <w:color w:val="000000"/>
          <w:sz w:val="28"/>
          <w:szCs w:val="28"/>
        </w:rPr>
      </w:pPr>
    </w:p>
    <w:p w14:paraId="7B3E3536" w14:textId="77777777" w:rsidR="00EE111A" w:rsidRPr="00BE58E8" w:rsidRDefault="00EE111A" w:rsidP="00EE111A">
      <w:pPr>
        <w:rPr>
          <w:sz w:val="28"/>
          <w:szCs w:val="28"/>
        </w:rPr>
      </w:pPr>
    </w:p>
    <w:p w14:paraId="1C8C47BD" w14:textId="77777777" w:rsidR="00EE111A" w:rsidRPr="00BE58E8" w:rsidRDefault="00EE111A" w:rsidP="00EE111A">
      <w:pPr>
        <w:spacing w:line="260" w:lineRule="exact"/>
        <w:ind w:firstLineChars="100" w:firstLine="280"/>
        <w:rPr>
          <w:sz w:val="28"/>
          <w:szCs w:val="28"/>
          <w:u w:val="single"/>
        </w:rPr>
      </w:pPr>
      <w:r w:rsidRPr="00BE58E8">
        <w:rPr>
          <w:rFonts w:hint="eastAsia"/>
          <w:sz w:val="28"/>
          <w:szCs w:val="28"/>
        </w:rPr>
        <w:t>试卷编号</w:t>
      </w:r>
      <w:r w:rsidRPr="00BE58E8">
        <w:rPr>
          <w:sz w:val="28"/>
          <w:szCs w:val="28"/>
          <w:u w:val="single"/>
        </w:rPr>
        <w:t xml:space="preserve">   07    </w:t>
      </w:r>
      <w:r w:rsidRPr="00BE58E8">
        <w:rPr>
          <w:rFonts w:hint="eastAsia"/>
          <w:sz w:val="28"/>
          <w:szCs w:val="28"/>
        </w:rPr>
        <w:t>拟题教研室（或教师）签名</w:t>
      </w:r>
      <w:r w:rsidRPr="00BE58E8">
        <w:rPr>
          <w:sz w:val="28"/>
          <w:szCs w:val="28"/>
          <w:u w:val="single"/>
        </w:rPr>
        <w:t xml:space="preserve">              </w:t>
      </w:r>
      <w:r w:rsidRPr="00BE58E8">
        <w:rPr>
          <w:rFonts w:hint="eastAsia"/>
          <w:sz w:val="28"/>
          <w:szCs w:val="28"/>
        </w:rPr>
        <w:t>教研室主任签名</w:t>
      </w:r>
      <w:r w:rsidRPr="00BE58E8">
        <w:rPr>
          <w:sz w:val="28"/>
          <w:szCs w:val="28"/>
          <w:u w:val="single"/>
        </w:rPr>
        <w:t xml:space="preserve">              </w:t>
      </w:r>
    </w:p>
    <w:p w14:paraId="4CA8DF86" w14:textId="77777777" w:rsidR="00EE111A" w:rsidRPr="00BE58E8" w:rsidRDefault="00EE111A" w:rsidP="00EE111A">
      <w:pPr>
        <w:spacing w:line="260" w:lineRule="exact"/>
        <w:ind w:firstLineChars="100" w:firstLine="280"/>
        <w:rPr>
          <w:sz w:val="28"/>
          <w:szCs w:val="28"/>
        </w:rPr>
      </w:pPr>
    </w:p>
    <w:p w14:paraId="0593E48F" w14:textId="77777777" w:rsidR="00EE111A" w:rsidRPr="00BE58E8" w:rsidRDefault="00EE111A" w:rsidP="00EE111A">
      <w:pPr>
        <w:rPr>
          <w:sz w:val="28"/>
          <w:szCs w:val="28"/>
        </w:rPr>
      </w:pPr>
    </w:p>
    <w:p w14:paraId="15B4035D" w14:textId="77777777" w:rsidR="00EE111A" w:rsidRPr="00BE58E8" w:rsidRDefault="00EE111A" w:rsidP="00EE111A">
      <w:pPr>
        <w:jc w:val="center"/>
        <w:rPr>
          <w:b/>
          <w:bCs/>
          <w:sz w:val="28"/>
          <w:szCs w:val="28"/>
        </w:rPr>
      </w:pPr>
      <w:r w:rsidRPr="00BE58E8">
        <w:rPr>
          <w:rFonts w:hint="eastAsia"/>
          <w:b/>
          <w:bCs/>
          <w:sz w:val="28"/>
          <w:szCs w:val="28"/>
        </w:rPr>
        <w:t>长沙理工大学考试试卷</w:t>
      </w:r>
    </w:p>
    <w:p w14:paraId="35F1D037" w14:textId="77777777" w:rsidR="00EE111A" w:rsidRPr="00BE58E8" w:rsidRDefault="00EE111A" w:rsidP="00EE111A">
      <w:pPr>
        <w:spacing w:line="260" w:lineRule="exact"/>
        <w:rPr>
          <w:sz w:val="28"/>
          <w:szCs w:val="28"/>
        </w:rPr>
      </w:pPr>
    </w:p>
    <w:p w14:paraId="18CDA81F" w14:textId="77777777" w:rsidR="00EE111A" w:rsidRPr="00BE58E8" w:rsidRDefault="00EE111A" w:rsidP="00EE111A">
      <w:pPr>
        <w:widowControl/>
        <w:snapToGrid w:val="0"/>
        <w:spacing w:line="360" w:lineRule="auto"/>
        <w:rPr>
          <w:kern w:val="0"/>
          <w:sz w:val="28"/>
          <w:szCs w:val="28"/>
        </w:rPr>
      </w:pPr>
      <w:r w:rsidRPr="00BE58E8">
        <w:rPr>
          <w:rFonts w:hAnsi="宋体" w:hint="eastAsia"/>
          <w:sz w:val="28"/>
          <w:szCs w:val="28"/>
        </w:rPr>
        <w:t>一、单项选择题（每题</w:t>
      </w:r>
      <w:r w:rsidRPr="00BE58E8">
        <w:rPr>
          <w:sz w:val="28"/>
          <w:szCs w:val="28"/>
        </w:rPr>
        <w:t>2</w:t>
      </w:r>
      <w:r w:rsidRPr="00BE58E8">
        <w:rPr>
          <w:rFonts w:hAnsi="宋体" w:hint="eastAsia"/>
          <w:sz w:val="28"/>
          <w:szCs w:val="28"/>
        </w:rPr>
        <w:t>分，共</w:t>
      </w:r>
      <w:r w:rsidRPr="00BE58E8">
        <w:rPr>
          <w:sz w:val="28"/>
          <w:szCs w:val="28"/>
        </w:rPr>
        <w:t>40</w:t>
      </w:r>
      <w:r w:rsidRPr="00BE58E8">
        <w:rPr>
          <w:rFonts w:hAnsi="宋体" w:hint="eastAsia"/>
          <w:sz w:val="28"/>
          <w:szCs w:val="28"/>
        </w:rPr>
        <w:t>分）</w:t>
      </w:r>
    </w:p>
    <w:p w14:paraId="24B77472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1.</w:t>
      </w:r>
      <w:r w:rsidRPr="00BE58E8">
        <w:rPr>
          <w:rFonts w:hAnsi="宋体" w:hint="eastAsia"/>
          <w:kern w:val="0"/>
          <w:sz w:val="28"/>
          <w:szCs w:val="28"/>
        </w:rPr>
        <w:t>若当前目录为</w:t>
      </w:r>
      <w:r w:rsidRPr="00BE58E8">
        <w:rPr>
          <w:kern w:val="0"/>
          <w:sz w:val="28"/>
          <w:szCs w:val="28"/>
        </w:rPr>
        <w:t>/home,</w:t>
      </w:r>
      <w:r w:rsidRPr="00BE58E8">
        <w:rPr>
          <w:rFonts w:hAnsi="宋体" w:hint="eastAsia"/>
          <w:kern w:val="0"/>
          <w:sz w:val="28"/>
          <w:szCs w:val="28"/>
        </w:rPr>
        <w:t>命令</w:t>
      </w:r>
      <w:r w:rsidRPr="00BE58E8">
        <w:rPr>
          <w:kern w:val="0"/>
          <w:sz w:val="28"/>
          <w:szCs w:val="28"/>
        </w:rPr>
        <w:t xml:space="preserve">ls –l </w:t>
      </w:r>
      <w:r w:rsidRPr="00BE58E8">
        <w:rPr>
          <w:rFonts w:hAnsi="宋体" w:hint="eastAsia"/>
          <w:kern w:val="0"/>
          <w:sz w:val="28"/>
          <w:szCs w:val="28"/>
        </w:rPr>
        <w:t>将显示</w:t>
      </w:r>
      <w:r w:rsidRPr="00BE58E8">
        <w:rPr>
          <w:kern w:val="0"/>
          <w:sz w:val="28"/>
          <w:szCs w:val="28"/>
        </w:rPr>
        <w:t>home</w:t>
      </w:r>
      <w:r w:rsidRPr="00BE58E8">
        <w:rPr>
          <w:rFonts w:hAnsi="宋体" w:hint="eastAsia"/>
          <w:kern w:val="0"/>
          <w:sz w:val="28"/>
          <w:szCs w:val="28"/>
        </w:rPr>
        <w:t>目录下的（</w:t>
      </w:r>
      <w:r w:rsidRPr="00BE58E8">
        <w:rPr>
          <w:kern w:val="0"/>
          <w:sz w:val="28"/>
          <w:szCs w:val="28"/>
        </w:rPr>
        <w:t xml:space="preserve">   </w:t>
      </w:r>
      <w:r w:rsidRPr="00BE58E8">
        <w:rPr>
          <w:rFonts w:hAnsi="宋体" w:hint="eastAsia"/>
          <w:kern w:val="0"/>
          <w:sz w:val="28"/>
          <w:szCs w:val="28"/>
        </w:rPr>
        <w:t>）。</w:t>
      </w:r>
    </w:p>
    <w:p w14:paraId="2CFB0252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A.</w:t>
      </w:r>
      <w:r w:rsidRPr="00BE58E8">
        <w:rPr>
          <w:rFonts w:hAnsi="宋体" w:hint="eastAsia"/>
          <w:kern w:val="0"/>
          <w:sz w:val="28"/>
          <w:szCs w:val="28"/>
        </w:rPr>
        <w:t>所有文件</w:t>
      </w:r>
      <w:r w:rsidRPr="00BE58E8">
        <w:rPr>
          <w:kern w:val="0"/>
          <w:sz w:val="28"/>
          <w:szCs w:val="28"/>
        </w:rPr>
        <w:t>                         B.</w:t>
      </w:r>
      <w:r w:rsidRPr="00BE58E8">
        <w:rPr>
          <w:rFonts w:hAnsi="宋体" w:hint="eastAsia"/>
          <w:kern w:val="0"/>
          <w:sz w:val="28"/>
          <w:szCs w:val="28"/>
        </w:rPr>
        <w:t>所有隐含文件</w:t>
      </w:r>
    </w:p>
    <w:p w14:paraId="3494D384" w14:textId="77777777" w:rsidR="00EE111A" w:rsidRPr="00BE58E8" w:rsidRDefault="00EE111A" w:rsidP="00EE111A">
      <w:pPr>
        <w:widowControl/>
        <w:snapToGrid w:val="0"/>
        <w:spacing w:line="360" w:lineRule="auto"/>
        <w:jc w:val="left"/>
        <w:rPr>
          <w:sz w:val="28"/>
          <w:szCs w:val="28"/>
        </w:rPr>
      </w:pPr>
      <w:r w:rsidRPr="00BE58E8">
        <w:rPr>
          <w:kern w:val="0"/>
          <w:sz w:val="28"/>
          <w:szCs w:val="28"/>
        </w:rPr>
        <w:t>C.</w:t>
      </w:r>
      <w:r w:rsidRPr="00BE58E8">
        <w:rPr>
          <w:rFonts w:hAnsi="宋体" w:hint="eastAsia"/>
          <w:kern w:val="0"/>
          <w:sz w:val="28"/>
          <w:szCs w:val="28"/>
        </w:rPr>
        <w:t>所有非隐含文件</w:t>
      </w:r>
      <w:r w:rsidRPr="00BE58E8">
        <w:rPr>
          <w:kern w:val="0"/>
          <w:sz w:val="28"/>
          <w:szCs w:val="28"/>
        </w:rPr>
        <w:t>                  </w:t>
      </w:r>
      <w:r w:rsidRPr="00BE58E8">
        <w:rPr>
          <w:color w:val="0000FF"/>
          <w:kern w:val="0"/>
          <w:sz w:val="28"/>
          <w:szCs w:val="28"/>
        </w:rPr>
        <w:t xml:space="preserve"> D.</w:t>
      </w:r>
      <w:r w:rsidRPr="00BE58E8">
        <w:rPr>
          <w:rFonts w:hAnsi="宋体" w:hint="eastAsia"/>
          <w:color w:val="0000FF"/>
          <w:kern w:val="0"/>
          <w:sz w:val="28"/>
          <w:szCs w:val="28"/>
        </w:rPr>
        <w:t>文件的具体信息</w:t>
      </w:r>
      <w:r w:rsidRPr="00BE58E8">
        <w:rPr>
          <w:color w:val="0000FF"/>
          <w:sz w:val="28"/>
          <w:szCs w:val="28"/>
        </w:rPr>
        <w:t xml:space="preserve"> </w:t>
      </w:r>
    </w:p>
    <w:p w14:paraId="4C832C9E" w14:textId="77777777" w:rsidR="00EE111A" w:rsidRPr="00BE58E8" w:rsidRDefault="00EE111A" w:rsidP="00EE111A">
      <w:pPr>
        <w:spacing w:line="360" w:lineRule="auto"/>
        <w:rPr>
          <w:sz w:val="28"/>
          <w:szCs w:val="28"/>
        </w:rPr>
      </w:pPr>
      <w:r w:rsidRPr="00BE58E8">
        <w:rPr>
          <w:kern w:val="0"/>
          <w:sz w:val="28"/>
          <w:szCs w:val="28"/>
        </w:rPr>
        <w:t>3.</w:t>
      </w:r>
      <w:r w:rsidRPr="00BE58E8">
        <w:rPr>
          <w:sz w:val="28"/>
          <w:szCs w:val="28"/>
        </w:rPr>
        <w:t xml:space="preserve"> </w:t>
      </w:r>
      <w:r w:rsidRPr="00BE58E8">
        <w:rPr>
          <w:rFonts w:hAnsi="宋体" w:hint="eastAsia"/>
          <w:sz w:val="28"/>
          <w:szCs w:val="28"/>
        </w:rPr>
        <w:t>如何快速切换到用户</w:t>
      </w:r>
      <w:r w:rsidRPr="00BE58E8">
        <w:rPr>
          <w:sz w:val="28"/>
          <w:szCs w:val="28"/>
        </w:rPr>
        <w:t>John</w:t>
      </w:r>
      <w:r w:rsidRPr="00BE58E8">
        <w:rPr>
          <w:rFonts w:hAnsi="宋体" w:hint="eastAsia"/>
          <w:sz w:val="28"/>
          <w:szCs w:val="28"/>
        </w:rPr>
        <w:t>的主目录下？</w:t>
      </w:r>
      <w:r w:rsidRPr="00BE58E8">
        <w:rPr>
          <w:sz w:val="28"/>
          <w:szCs w:val="28"/>
        </w:rPr>
        <w:t>(   )</w:t>
      </w:r>
    </w:p>
    <w:p w14:paraId="5F53960B" w14:textId="77777777" w:rsidR="00EE111A" w:rsidRPr="00BE58E8" w:rsidRDefault="00EE111A" w:rsidP="00A32769">
      <w:pPr>
        <w:widowControl/>
        <w:spacing w:line="360" w:lineRule="auto"/>
        <w:jc w:val="left"/>
        <w:rPr>
          <w:kern w:val="0"/>
          <w:sz w:val="28"/>
          <w:szCs w:val="28"/>
        </w:rPr>
      </w:pPr>
      <w:r w:rsidRPr="00BE58E8">
        <w:rPr>
          <w:sz w:val="28"/>
          <w:szCs w:val="28"/>
        </w:rPr>
        <w:t>A</w:t>
      </w:r>
      <w:r w:rsidRPr="00BE58E8">
        <w:rPr>
          <w:kern w:val="0"/>
          <w:sz w:val="28"/>
          <w:szCs w:val="28"/>
        </w:rPr>
        <w:t>.</w:t>
      </w:r>
      <w:r w:rsidRPr="00BE58E8">
        <w:rPr>
          <w:sz w:val="28"/>
          <w:szCs w:val="28"/>
        </w:rPr>
        <w:t>cd  @John   B</w:t>
      </w:r>
      <w:r w:rsidRPr="00BE58E8">
        <w:rPr>
          <w:kern w:val="0"/>
          <w:sz w:val="28"/>
          <w:szCs w:val="28"/>
        </w:rPr>
        <w:t>.</w:t>
      </w:r>
      <w:r w:rsidRPr="00BE58E8">
        <w:rPr>
          <w:sz w:val="28"/>
          <w:szCs w:val="28"/>
        </w:rPr>
        <w:t>cd  #John   C</w:t>
      </w:r>
      <w:r w:rsidRPr="00BE58E8">
        <w:rPr>
          <w:kern w:val="0"/>
          <w:sz w:val="28"/>
          <w:szCs w:val="28"/>
        </w:rPr>
        <w:t>.</w:t>
      </w:r>
      <w:r w:rsidRPr="00BE58E8">
        <w:rPr>
          <w:sz w:val="28"/>
          <w:szCs w:val="28"/>
        </w:rPr>
        <w:t xml:space="preserve">cd  &amp;John   </w:t>
      </w:r>
      <w:r w:rsidRPr="00BE58E8">
        <w:rPr>
          <w:color w:val="0000FF"/>
          <w:sz w:val="28"/>
          <w:szCs w:val="28"/>
        </w:rPr>
        <w:t>D</w:t>
      </w:r>
      <w:r w:rsidRPr="00BE58E8">
        <w:rPr>
          <w:kern w:val="0"/>
          <w:sz w:val="28"/>
          <w:szCs w:val="28"/>
        </w:rPr>
        <w:t>.</w:t>
      </w:r>
      <w:r w:rsidRPr="00BE58E8">
        <w:rPr>
          <w:color w:val="0000FF"/>
          <w:sz w:val="28"/>
          <w:szCs w:val="28"/>
        </w:rPr>
        <w:t>cd  ~John</w:t>
      </w:r>
    </w:p>
    <w:p w14:paraId="24B00C60" w14:textId="77777777" w:rsidR="00EE111A" w:rsidRPr="00BE58E8" w:rsidRDefault="00EE111A" w:rsidP="008536C8">
      <w:pPr>
        <w:widowControl/>
        <w:spacing w:line="360" w:lineRule="auto"/>
        <w:ind w:leftChars="5000" w:left="10500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6.RED HAT L</w:t>
      </w:r>
      <w:r w:rsidRPr="00BE58E8">
        <w:rPr>
          <w:kern w:val="0"/>
          <w:sz w:val="28"/>
          <w:szCs w:val="28"/>
        </w:rPr>
        <w:lastRenderedPageBreak/>
        <w:t>INUX 9</w:t>
      </w:r>
      <w:r w:rsidRPr="00BE58E8">
        <w:rPr>
          <w:rFonts w:hAnsi="宋体" w:hint="eastAsia"/>
          <w:kern w:val="0"/>
          <w:sz w:val="28"/>
          <w:szCs w:val="28"/>
        </w:rPr>
        <w:t>默认使用的文件系统类型为（</w:t>
      </w:r>
      <w:r w:rsidRPr="00BE58E8">
        <w:rPr>
          <w:kern w:val="0"/>
          <w:sz w:val="28"/>
          <w:szCs w:val="28"/>
        </w:rPr>
        <w:t xml:space="preserve">    </w:t>
      </w:r>
      <w:r w:rsidRPr="00BE58E8">
        <w:rPr>
          <w:rFonts w:hAnsi="宋体" w:hint="eastAsia"/>
          <w:kern w:val="0"/>
          <w:sz w:val="28"/>
          <w:szCs w:val="28"/>
        </w:rPr>
        <w:t>）</w:t>
      </w:r>
    </w:p>
    <w:p w14:paraId="10D77354" w14:textId="77777777" w:rsidR="00EE111A" w:rsidRPr="00BE58E8" w:rsidRDefault="00EE111A" w:rsidP="008536C8">
      <w:pPr>
        <w:widowControl/>
        <w:spacing w:line="360" w:lineRule="auto"/>
        <w:ind w:leftChars="5000" w:left="10500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lastRenderedPageBreak/>
        <w:t>A.ext2          </w:t>
      </w:r>
      <w:r w:rsidRPr="00BE58E8">
        <w:rPr>
          <w:color w:val="0000FF"/>
          <w:kern w:val="0"/>
          <w:sz w:val="28"/>
          <w:szCs w:val="28"/>
        </w:rPr>
        <w:t xml:space="preserve"> B.ext3</w:t>
      </w:r>
      <w:r w:rsidRPr="00BE58E8">
        <w:rPr>
          <w:color w:val="0000FF"/>
          <w:kern w:val="0"/>
          <w:sz w:val="28"/>
          <w:szCs w:val="28"/>
        </w:rPr>
        <w:lastRenderedPageBreak/>
        <w:t>   </w:t>
      </w:r>
      <w:r w:rsidRPr="00BE58E8">
        <w:rPr>
          <w:kern w:val="0"/>
          <w:sz w:val="28"/>
          <w:szCs w:val="28"/>
        </w:rPr>
        <w:t>          C.FAT     </w:t>
      </w:r>
      <w:r w:rsidRPr="00BE58E8">
        <w:rPr>
          <w:kern w:val="0"/>
          <w:sz w:val="28"/>
          <w:szCs w:val="28"/>
        </w:rPr>
        <w:lastRenderedPageBreak/>
        <w:t xml:space="preserve">         </w:t>
      </w:r>
      <w:proofErr w:type="spellStart"/>
      <w:r w:rsidRPr="00BE58E8">
        <w:rPr>
          <w:kern w:val="0"/>
          <w:sz w:val="28"/>
          <w:szCs w:val="28"/>
        </w:rPr>
        <w:t>D.swap</w:t>
      </w:r>
      <w:proofErr w:type="spellEnd"/>
    </w:p>
    <w:p w14:paraId="347016B0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7.</w:t>
      </w:r>
      <w:r w:rsidRPr="00BE58E8">
        <w:rPr>
          <w:rFonts w:hAnsi="宋体" w:hint="eastAsia"/>
          <w:kern w:val="0"/>
          <w:sz w:val="28"/>
          <w:szCs w:val="28"/>
        </w:rPr>
        <w:t>在</w:t>
      </w:r>
      <w:r w:rsidRPr="00BE58E8">
        <w:rPr>
          <w:kern w:val="0"/>
          <w:sz w:val="28"/>
          <w:szCs w:val="28"/>
        </w:rPr>
        <w:t>LINUX</w:t>
      </w:r>
      <w:r w:rsidRPr="00BE58E8">
        <w:rPr>
          <w:rFonts w:hAnsi="宋体" w:hint="eastAsia"/>
          <w:kern w:val="0"/>
          <w:sz w:val="28"/>
          <w:szCs w:val="28"/>
        </w:rPr>
        <w:t>中，要查看文件内容，可使用（</w:t>
      </w:r>
      <w:r w:rsidRPr="00BE58E8">
        <w:rPr>
          <w:kern w:val="0"/>
          <w:sz w:val="28"/>
          <w:szCs w:val="28"/>
        </w:rPr>
        <w:t xml:space="preserve">    </w:t>
      </w:r>
      <w:r w:rsidRPr="00BE58E8">
        <w:rPr>
          <w:rFonts w:hAnsi="宋体" w:hint="eastAsia"/>
          <w:kern w:val="0"/>
          <w:sz w:val="28"/>
          <w:szCs w:val="28"/>
        </w:rPr>
        <w:t>）命令。</w:t>
      </w:r>
    </w:p>
    <w:p w14:paraId="4B23281E" w14:textId="77777777" w:rsidR="00EE111A" w:rsidRPr="00BE58E8" w:rsidRDefault="00EE111A" w:rsidP="00A32769">
      <w:pPr>
        <w:widowControl/>
        <w:spacing w:line="360" w:lineRule="auto"/>
        <w:rPr>
          <w:kern w:val="0"/>
          <w:sz w:val="28"/>
          <w:szCs w:val="28"/>
        </w:rPr>
      </w:pPr>
      <w:proofErr w:type="spellStart"/>
      <w:r w:rsidRPr="00BE58E8">
        <w:rPr>
          <w:color w:val="0000FF"/>
          <w:kern w:val="0"/>
          <w:sz w:val="28"/>
          <w:szCs w:val="28"/>
        </w:rPr>
        <w:t>A.more</w:t>
      </w:r>
      <w:proofErr w:type="spellEnd"/>
      <w:r w:rsidRPr="00BE58E8">
        <w:rPr>
          <w:color w:val="0000FF"/>
          <w:kern w:val="0"/>
          <w:sz w:val="28"/>
          <w:szCs w:val="28"/>
        </w:rPr>
        <w:t>  </w:t>
      </w:r>
      <w:r w:rsidRPr="00BE58E8">
        <w:rPr>
          <w:kern w:val="0"/>
          <w:sz w:val="28"/>
          <w:szCs w:val="28"/>
        </w:rPr>
        <w:t xml:space="preserve">      B.cd       </w:t>
      </w:r>
      <w:proofErr w:type="spellStart"/>
      <w:r w:rsidRPr="00BE58E8">
        <w:rPr>
          <w:kern w:val="0"/>
          <w:sz w:val="28"/>
          <w:szCs w:val="28"/>
        </w:rPr>
        <w:t>C.login</w:t>
      </w:r>
      <w:proofErr w:type="spellEnd"/>
      <w:r w:rsidRPr="00BE58E8">
        <w:rPr>
          <w:kern w:val="0"/>
          <w:sz w:val="28"/>
          <w:szCs w:val="28"/>
        </w:rPr>
        <w:t xml:space="preserve">        </w:t>
      </w:r>
      <w:proofErr w:type="spellStart"/>
      <w:r w:rsidRPr="00BE58E8">
        <w:rPr>
          <w:kern w:val="0"/>
          <w:sz w:val="28"/>
          <w:szCs w:val="28"/>
        </w:rPr>
        <w:t>D.logout</w:t>
      </w:r>
      <w:proofErr w:type="spellEnd"/>
    </w:p>
    <w:p w14:paraId="1EC6D9FF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9.</w:t>
      </w:r>
      <w:r w:rsidRPr="00BE58E8">
        <w:rPr>
          <w:rFonts w:hAnsi="宋体" w:hint="eastAsia"/>
          <w:kern w:val="0"/>
          <w:sz w:val="28"/>
          <w:szCs w:val="28"/>
        </w:rPr>
        <w:t>以下命令中，可以将用户身份临时改变为</w:t>
      </w:r>
      <w:r w:rsidRPr="00BE58E8">
        <w:rPr>
          <w:kern w:val="0"/>
          <w:sz w:val="28"/>
          <w:szCs w:val="28"/>
        </w:rPr>
        <w:t>root</w:t>
      </w:r>
      <w:r w:rsidRPr="00BE58E8">
        <w:rPr>
          <w:rFonts w:hAnsi="宋体" w:hint="eastAsia"/>
          <w:kern w:val="0"/>
          <w:sz w:val="28"/>
          <w:szCs w:val="28"/>
        </w:rPr>
        <w:t>的是（</w:t>
      </w:r>
      <w:r w:rsidRPr="00BE58E8">
        <w:rPr>
          <w:kern w:val="0"/>
          <w:sz w:val="28"/>
          <w:szCs w:val="28"/>
        </w:rPr>
        <w:t xml:space="preserve">    </w:t>
      </w:r>
      <w:r w:rsidRPr="00BE58E8">
        <w:rPr>
          <w:rFonts w:hAnsi="宋体" w:hint="eastAsia"/>
          <w:kern w:val="0"/>
          <w:sz w:val="28"/>
          <w:szCs w:val="28"/>
        </w:rPr>
        <w:t>）。</w:t>
      </w:r>
    </w:p>
    <w:p w14:paraId="4DA5CFF9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A.SU         </w:t>
      </w:r>
      <w:r w:rsidRPr="00BE58E8">
        <w:rPr>
          <w:color w:val="0000FF"/>
          <w:kern w:val="0"/>
          <w:sz w:val="28"/>
          <w:szCs w:val="28"/>
        </w:rPr>
        <w:t xml:space="preserve"> B.su </w:t>
      </w:r>
      <w:r w:rsidRPr="00BE58E8">
        <w:rPr>
          <w:kern w:val="0"/>
          <w:sz w:val="28"/>
          <w:szCs w:val="28"/>
        </w:rPr>
        <w:t xml:space="preserve">       </w:t>
      </w:r>
      <w:proofErr w:type="spellStart"/>
      <w:r w:rsidRPr="00BE58E8">
        <w:rPr>
          <w:kern w:val="0"/>
          <w:sz w:val="28"/>
          <w:szCs w:val="28"/>
        </w:rPr>
        <w:t>C.login</w:t>
      </w:r>
      <w:proofErr w:type="spellEnd"/>
      <w:r w:rsidRPr="00BE58E8">
        <w:rPr>
          <w:kern w:val="0"/>
          <w:sz w:val="28"/>
          <w:szCs w:val="28"/>
        </w:rPr>
        <w:t xml:space="preserve">      </w:t>
      </w:r>
      <w:proofErr w:type="spellStart"/>
      <w:r w:rsidRPr="00BE58E8">
        <w:rPr>
          <w:kern w:val="0"/>
          <w:sz w:val="28"/>
          <w:szCs w:val="28"/>
        </w:rPr>
        <w:t>D.logout</w:t>
      </w:r>
      <w:proofErr w:type="spellEnd"/>
    </w:p>
    <w:p w14:paraId="6D28501B" w14:textId="77777777" w:rsidR="00EE111A" w:rsidRPr="00BE58E8" w:rsidRDefault="00EE111A" w:rsidP="008536C8">
      <w:pPr>
        <w:widowControl/>
        <w:spacing w:line="360" w:lineRule="auto"/>
        <w:ind w:leftChars="5100" w:left="10710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10.L</w:t>
      </w:r>
      <w:r w:rsidRPr="00BE58E8">
        <w:rPr>
          <w:kern w:val="0"/>
          <w:sz w:val="28"/>
          <w:szCs w:val="28"/>
        </w:rPr>
        <w:lastRenderedPageBreak/>
        <w:t>INUX</w:t>
      </w:r>
      <w:r w:rsidRPr="00BE58E8">
        <w:rPr>
          <w:rFonts w:hAnsi="宋体" w:hint="eastAsia"/>
          <w:kern w:val="0"/>
          <w:sz w:val="28"/>
          <w:szCs w:val="28"/>
        </w:rPr>
        <w:t>所有服务的启动脚本都存放在（</w:t>
      </w:r>
      <w:r w:rsidRPr="00BE58E8">
        <w:rPr>
          <w:kern w:val="0"/>
          <w:sz w:val="28"/>
          <w:szCs w:val="28"/>
        </w:rPr>
        <w:t xml:space="preserve">    </w:t>
      </w:r>
      <w:r w:rsidRPr="00BE58E8">
        <w:rPr>
          <w:rFonts w:hAnsi="宋体" w:hint="eastAsia"/>
          <w:kern w:val="0"/>
          <w:sz w:val="28"/>
          <w:szCs w:val="28"/>
        </w:rPr>
        <w:t>）</w:t>
      </w:r>
      <w:r w:rsidRPr="00BE58E8">
        <w:rPr>
          <w:rFonts w:hAnsi="宋体" w:hint="eastAsia"/>
          <w:kern w:val="0"/>
          <w:sz w:val="28"/>
          <w:szCs w:val="28"/>
        </w:rPr>
        <w:lastRenderedPageBreak/>
        <w:t>目录中。</w:t>
      </w:r>
    </w:p>
    <w:p w14:paraId="3E96150B" w14:textId="77777777" w:rsidR="00EE111A" w:rsidRPr="00BE58E8" w:rsidRDefault="00EE111A" w:rsidP="008536C8">
      <w:pPr>
        <w:widowControl/>
        <w:spacing w:line="360" w:lineRule="auto"/>
        <w:ind w:leftChars="5100" w:left="10710"/>
        <w:rPr>
          <w:kern w:val="0"/>
          <w:sz w:val="28"/>
          <w:szCs w:val="28"/>
        </w:rPr>
      </w:pPr>
      <w:r w:rsidRPr="00BE58E8">
        <w:rPr>
          <w:color w:val="0000FF"/>
          <w:kern w:val="0"/>
          <w:sz w:val="28"/>
          <w:szCs w:val="28"/>
        </w:rPr>
        <w:t>A./</w:t>
      </w:r>
      <w:proofErr w:type="spellStart"/>
      <w:r w:rsidRPr="00BE58E8">
        <w:rPr>
          <w:color w:val="0000FF"/>
          <w:kern w:val="0"/>
          <w:sz w:val="28"/>
          <w:szCs w:val="28"/>
        </w:rPr>
        <w:t>etc</w:t>
      </w:r>
      <w:proofErr w:type="spellEnd"/>
      <w:r w:rsidRPr="00BE58E8">
        <w:rPr>
          <w:color w:val="0000FF"/>
          <w:kern w:val="0"/>
          <w:sz w:val="28"/>
          <w:szCs w:val="28"/>
        </w:rPr>
        <w:t>/</w:t>
      </w:r>
      <w:proofErr w:type="spellStart"/>
      <w:r w:rsidRPr="00BE58E8">
        <w:rPr>
          <w:color w:val="0000FF"/>
          <w:kern w:val="0"/>
          <w:sz w:val="28"/>
          <w:szCs w:val="28"/>
        </w:rPr>
        <w:t>rc.d</w:t>
      </w:r>
      <w:proofErr w:type="spellEnd"/>
      <w:r w:rsidRPr="00BE58E8">
        <w:rPr>
          <w:color w:val="0000FF"/>
          <w:kern w:val="0"/>
          <w:sz w:val="28"/>
          <w:szCs w:val="28"/>
        </w:rPr>
        <w:t>/</w:t>
      </w:r>
      <w:proofErr w:type="spellStart"/>
      <w:r w:rsidRPr="00BE58E8">
        <w:rPr>
          <w:color w:val="0000FF"/>
          <w:kern w:val="0"/>
          <w:sz w:val="28"/>
          <w:szCs w:val="28"/>
        </w:rPr>
        <w:t>init.d</w:t>
      </w:r>
      <w:proofErr w:type="spellEnd"/>
      <w:r w:rsidRPr="00BE58E8">
        <w:rPr>
          <w:color w:val="0000FF"/>
          <w:kern w:val="0"/>
          <w:sz w:val="28"/>
          <w:szCs w:val="28"/>
        </w:rPr>
        <w:lastRenderedPageBreak/>
        <w:t>  </w:t>
      </w:r>
      <w:r w:rsidRPr="00BE58E8">
        <w:rPr>
          <w:kern w:val="0"/>
          <w:sz w:val="28"/>
          <w:szCs w:val="28"/>
        </w:rPr>
        <w:t xml:space="preserve"> B./</w:t>
      </w:r>
      <w:proofErr w:type="spellStart"/>
      <w:r w:rsidRPr="00BE58E8">
        <w:rPr>
          <w:kern w:val="0"/>
          <w:sz w:val="28"/>
          <w:szCs w:val="28"/>
        </w:rPr>
        <w:t>etc</w:t>
      </w:r>
      <w:proofErr w:type="spellEnd"/>
      <w:r w:rsidRPr="00BE58E8">
        <w:rPr>
          <w:kern w:val="0"/>
          <w:sz w:val="28"/>
          <w:szCs w:val="28"/>
        </w:rPr>
        <w:t>/</w:t>
      </w:r>
      <w:proofErr w:type="spellStart"/>
      <w:r w:rsidRPr="00BE58E8">
        <w:rPr>
          <w:kern w:val="0"/>
          <w:sz w:val="28"/>
          <w:szCs w:val="28"/>
        </w:rPr>
        <w:t>init.d</w:t>
      </w:r>
      <w:proofErr w:type="spellEnd"/>
      <w:r w:rsidRPr="00BE58E8">
        <w:rPr>
          <w:kern w:val="0"/>
          <w:sz w:val="28"/>
          <w:szCs w:val="28"/>
        </w:rPr>
        <w:t>   C./</w:t>
      </w:r>
      <w:proofErr w:type="spellStart"/>
      <w:r w:rsidRPr="00BE58E8">
        <w:rPr>
          <w:kern w:val="0"/>
          <w:sz w:val="28"/>
          <w:szCs w:val="28"/>
        </w:rPr>
        <w:t>et</w:t>
      </w:r>
      <w:r w:rsidRPr="00BE58E8">
        <w:rPr>
          <w:kern w:val="0"/>
          <w:sz w:val="28"/>
          <w:szCs w:val="28"/>
        </w:rPr>
        <w:lastRenderedPageBreak/>
        <w:t>c</w:t>
      </w:r>
      <w:proofErr w:type="spellEnd"/>
      <w:r w:rsidRPr="00BE58E8">
        <w:rPr>
          <w:kern w:val="0"/>
          <w:sz w:val="28"/>
          <w:szCs w:val="28"/>
        </w:rPr>
        <w:t>/</w:t>
      </w:r>
      <w:proofErr w:type="spellStart"/>
      <w:r w:rsidRPr="00BE58E8">
        <w:rPr>
          <w:kern w:val="0"/>
          <w:sz w:val="28"/>
          <w:szCs w:val="28"/>
        </w:rPr>
        <w:t>rc.d</w:t>
      </w:r>
      <w:proofErr w:type="spellEnd"/>
      <w:r w:rsidRPr="00BE58E8">
        <w:rPr>
          <w:kern w:val="0"/>
          <w:sz w:val="28"/>
          <w:szCs w:val="28"/>
        </w:rPr>
        <w:t>/</w:t>
      </w:r>
      <w:proofErr w:type="spellStart"/>
      <w:r w:rsidRPr="00BE58E8">
        <w:rPr>
          <w:kern w:val="0"/>
          <w:sz w:val="28"/>
          <w:szCs w:val="28"/>
        </w:rPr>
        <w:t>rc</w:t>
      </w:r>
      <w:proofErr w:type="spellEnd"/>
      <w:r w:rsidRPr="00BE58E8">
        <w:rPr>
          <w:kern w:val="0"/>
          <w:sz w:val="28"/>
          <w:szCs w:val="28"/>
        </w:rPr>
        <w:t>   D./</w:t>
      </w:r>
      <w:proofErr w:type="spellStart"/>
      <w:r w:rsidRPr="00BE58E8">
        <w:rPr>
          <w:kern w:val="0"/>
          <w:sz w:val="28"/>
          <w:szCs w:val="28"/>
        </w:rPr>
        <w:t>etc</w:t>
      </w:r>
      <w:proofErr w:type="spellEnd"/>
      <w:r w:rsidRPr="00BE58E8">
        <w:rPr>
          <w:kern w:val="0"/>
          <w:sz w:val="28"/>
          <w:szCs w:val="28"/>
        </w:rPr>
        <w:t>/</w:t>
      </w:r>
      <w:proofErr w:type="spellStart"/>
      <w:r w:rsidRPr="00BE58E8">
        <w:rPr>
          <w:kern w:val="0"/>
          <w:sz w:val="28"/>
          <w:szCs w:val="28"/>
        </w:rPr>
        <w:t>rc.d</w:t>
      </w:r>
      <w:proofErr w:type="spellEnd"/>
    </w:p>
    <w:p w14:paraId="1EB21CF1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lastRenderedPageBreak/>
        <w:t>11.</w:t>
      </w:r>
      <w:r w:rsidRPr="00BE58E8">
        <w:rPr>
          <w:rFonts w:hAnsi="宋体" w:hint="eastAsia"/>
          <w:kern w:val="0"/>
          <w:sz w:val="28"/>
          <w:szCs w:val="28"/>
        </w:rPr>
        <w:t>若要使用进程名来结束进程，应使用（</w:t>
      </w:r>
      <w:r w:rsidRPr="00BE58E8">
        <w:rPr>
          <w:kern w:val="0"/>
          <w:sz w:val="28"/>
          <w:szCs w:val="28"/>
        </w:rPr>
        <w:t xml:space="preserve">    </w:t>
      </w:r>
      <w:r w:rsidRPr="00BE58E8">
        <w:rPr>
          <w:rFonts w:hAnsi="宋体" w:hint="eastAsia"/>
          <w:kern w:val="0"/>
          <w:sz w:val="28"/>
          <w:szCs w:val="28"/>
        </w:rPr>
        <w:t>）命令。</w:t>
      </w:r>
    </w:p>
    <w:p w14:paraId="320D0A24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</w:rPr>
      </w:pPr>
      <w:proofErr w:type="spellStart"/>
      <w:r w:rsidRPr="00BE58E8">
        <w:rPr>
          <w:color w:val="0000FF"/>
          <w:kern w:val="0"/>
          <w:sz w:val="28"/>
          <w:szCs w:val="28"/>
        </w:rPr>
        <w:t>A.kill</w:t>
      </w:r>
      <w:proofErr w:type="spellEnd"/>
      <w:r w:rsidRPr="00BE58E8">
        <w:rPr>
          <w:color w:val="0000FF"/>
          <w:kern w:val="0"/>
          <w:sz w:val="28"/>
          <w:szCs w:val="28"/>
        </w:rPr>
        <w:t xml:space="preserve">     </w:t>
      </w:r>
      <w:r w:rsidRPr="00BE58E8">
        <w:rPr>
          <w:kern w:val="0"/>
          <w:sz w:val="28"/>
          <w:szCs w:val="28"/>
        </w:rPr>
        <w:t xml:space="preserve">         B.ps           </w:t>
      </w:r>
      <w:proofErr w:type="spellStart"/>
      <w:r w:rsidRPr="00BE58E8">
        <w:rPr>
          <w:kern w:val="0"/>
          <w:sz w:val="28"/>
          <w:szCs w:val="28"/>
        </w:rPr>
        <w:t>C.pss</w:t>
      </w:r>
      <w:proofErr w:type="spellEnd"/>
      <w:r w:rsidRPr="00BE58E8">
        <w:rPr>
          <w:kern w:val="0"/>
          <w:sz w:val="28"/>
          <w:szCs w:val="28"/>
        </w:rPr>
        <w:t xml:space="preserve">             </w:t>
      </w:r>
      <w:proofErr w:type="spellStart"/>
      <w:r w:rsidRPr="00BE58E8">
        <w:rPr>
          <w:kern w:val="0"/>
          <w:sz w:val="28"/>
          <w:szCs w:val="28"/>
        </w:rPr>
        <w:t>D.pstree</w:t>
      </w:r>
      <w:proofErr w:type="spellEnd"/>
    </w:p>
    <w:p w14:paraId="394AD095" w14:textId="77777777" w:rsidR="00EE111A" w:rsidRPr="00BE58E8" w:rsidRDefault="00EE111A" w:rsidP="008536C8">
      <w:pPr>
        <w:widowControl/>
        <w:spacing w:line="360" w:lineRule="auto"/>
        <w:ind w:leftChars="5500" w:left="11550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14.LINUX</w:t>
      </w:r>
      <w:r w:rsidRPr="00BE58E8">
        <w:rPr>
          <w:rFonts w:hAnsi="宋体" w:hint="eastAsia"/>
          <w:kern w:val="0"/>
          <w:sz w:val="28"/>
          <w:szCs w:val="28"/>
        </w:rPr>
        <w:t>交换分区的格式为（</w:t>
      </w:r>
      <w:r w:rsidRPr="00BE58E8">
        <w:rPr>
          <w:kern w:val="0"/>
          <w:sz w:val="28"/>
          <w:szCs w:val="28"/>
        </w:rPr>
        <w:t xml:space="preserve">    </w:t>
      </w:r>
      <w:r w:rsidRPr="00BE58E8">
        <w:rPr>
          <w:rFonts w:hAnsi="宋体" w:hint="eastAsia"/>
          <w:kern w:val="0"/>
          <w:sz w:val="28"/>
          <w:szCs w:val="28"/>
        </w:rPr>
        <w:lastRenderedPageBreak/>
        <w:t>）。</w:t>
      </w:r>
    </w:p>
    <w:p w14:paraId="0630C53D" w14:textId="77777777" w:rsidR="00EE111A" w:rsidRPr="00BE58E8" w:rsidRDefault="00EE111A" w:rsidP="008536C8">
      <w:pPr>
        <w:widowControl/>
        <w:spacing w:line="360" w:lineRule="auto"/>
        <w:ind w:leftChars="5500" w:left="11550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A.ext2         B.ext3        C</w:t>
      </w:r>
      <w:r w:rsidRPr="00BE58E8">
        <w:rPr>
          <w:kern w:val="0"/>
          <w:sz w:val="28"/>
          <w:szCs w:val="28"/>
        </w:rPr>
        <w:lastRenderedPageBreak/>
        <w:t xml:space="preserve">.FAT       </w:t>
      </w:r>
      <w:proofErr w:type="spellStart"/>
      <w:r w:rsidRPr="00BE58E8">
        <w:rPr>
          <w:color w:val="0000FF"/>
          <w:kern w:val="0"/>
          <w:sz w:val="28"/>
          <w:szCs w:val="28"/>
        </w:rPr>
        <w:t>D.swap</w:t>
      </w:r>
      <w:proofErr w:type="spellEnd"/>
    </w:p>
    <w:p w14:paraId="180B7839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17.LINUX</w:t>
      </w:r>
      <w:r w:rsidRPr="00BE58E8">
        <w:rPr>
          <w:rFonts w:hAnsi="宋体" w:hint="eastAsia"/>
          <w:kern w:val="0"/>
          <w:sz w:val="28"/>
          <w:szCs w:val="28"/>
        </w:rPr>
        <w:t>用于启动系统所需加载的内核程序位于（</w:t>
      </w:r>
      <w:r w:rsidRPr="00BE58E8">
        <w:rPr>
          <w:kern w:val="0"/>
          <w:sz w:val="28"/>
          <w:szCs w:val="28"/>
        </w:rPr>
        <w:t xml:space="preserve">    </w:t>
      </w:r>
      <w:r w:rsidRPr="00BE58E8">
        <w:rPr>
          <w:rFonts w:hAnsi="宋体" w:hint="eastAsia"/>
          <w:kern w:val="0"/>
          <w:sz w:val="28"/>
          <w:szCs w:val="28"/>
        </w:rPr>
        <w:t>）</w:t>
      </w:r>
    </w:p>
    <w:p w14:paraId="0B0FEBFE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 xml:space="preserve">A./        B./lib/modules/2.4.20_8/kernel        </w:t>
      </w:r>
      <w:r w:rsidRPr="00BE58E8">
        <w:rPr>
          <w:color w:val="0000FF"/>
          <w:kern w:val="0"/>
          <w:sz w:val="28"/>
          <w:szCs w:val="28"/>
        </w:rPr>
        <w:t>  C./boot    </w:t>
      </w:r>
      <w:r w:rsidRPr="00BE58E8">
        <w:rPr>
          <w:kern w:val="0"/>
          <w:sz w:val="28"/>
          <w:szCs w:val="28"/>
        </w:rPr>
        <w:t xml:space="preserve">      D./proc</w:t>
      </w:r>
    </w:p>
    <w:p w14:paraId="7CDD151C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18.init</w:t>
      </w:r>
      <w:r w:rsidRPr="00BE58E8">
        <w:rPr>
          <w:rFonts w:hAnsi="宋体" w:hint="eastAsia"/>
          <w:kern w:val="0"/>
          <w:sz w:val="28"/>
          <w:szCs w:val="28"/>
        </w:rPr>
        <w:t>进程对应的配置文件名为（</w:t>
      </w:r>
      <w:r w:rsidRPr="00BE58E8">
        <w:rPr>
          <w:kern w:val="0"/>
          <w:sz w:val="28"/>
          <w:szCs w:val="28"/>
        </w:rPr>
        <w:t xml:space="preserve">    </w:t>
      </w:r>
      <w:r w:rsidRPr="00BE58E8">
        <w:rPr>
          <w:rFonts w:hAnsi="宋体" w:hint="eastAsia"/>
          <w:kern w:val="0"/>
          <w:sz w:val="28"/>
          <w:szCs w:val="28"/>
        </w:rPr>
        <w:t>），该进程是</w:t>
      </w:r>
      <w:r w:rsidRPr="00BE58E8">
        <w:rPr>
          <w:kern w:val="0"/>
          <w:sz w:val="28"/>
          <w:szCs w:val="28"/>
        </w:rPr>
        <w:t>LINUX</w:t>
      </w:r>
      <w:r w:rsidRPr="00BE58E8">
        <w:rPr>
          <w:rFonts w:hAnsi="宋体" w:hint="eastAsia"/>
          <w:kern w:val="0"/>
          <w:sz w:val="28"/>
          <w:szCs w:val="28"/>
        </w:rPr>
        <w:t>系统的第一个进程，其进程号</w:t>
      </w:r>
      <w:r w:rsidRPr="00BE58E8">
        <w:rPr>
          <w:kern w:val="0"/>
          <w:sz w:val="28"/>
          <w:szCs w:val="28"/>
        </w:rPr>
        <w:t>PID</w:t>
      </w:r>
      <w:r w:rsidRPr="00BE58E8">
        <w:rPr>
          <w:rFonts w:hAnsi="宋体" w:hint="eastAsia"/>
          <w:kern w:val="0"/>
          <w:sz w:val="28"/>
          <w:szCs w:val="28"/>
        </w:rPr>
        <w:t>始终为</w:t>
      </w:r>
      <w:r w:rsidRPr="00BE58E8">
        <w:rPr>
          <w:kern w:val="0"/>
          <w:sz w:val="28"/>
          <w:szCs w:val="28"/>
        </w:rPr>
        <w:t>1</w:t>
      </w:r>
      <w:r w:rsidRPr="00BE58E8">
        <w:rPr>
          <w:rFonts w:hAnsi="宋体" w:hint="eastAsia"/>
          <w:kern w:val="0"/>
          <w:sz w:val="28"/>
          <w:szCs w:val="28"/>
        </w:rPr>
        <w:t>。</w:t>
      </w:r>
    </w:p>
    <w:p w14:paraId="487FC8F5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A./</w:t>
      </w:r>
      <w:proofErr w:type="spellStart"/>
      <w:r w:rsidRPr="00BE58E8">
        <w:rPr>
          <w:kern w:val="0"/>
          <w:sz w:val="28"/>
          <w:szCs w:val="28"/>
        </w:rPr>
        <w:t>etc</w:t>
      </w:r>
      <w:proofErr w:type="spellEnd"/>
      <w:r w:rsidRPr="00BE58E8">
        <w:rPr>
          <w:kern w:val="0"/>
          <w:sz w:val="28"/>
          <w:szCs w:val="28"/>
        </w:rPr>
        <w:t>/</w:t>
      </w:r>
      <w:proofErr w:type="spellStart"/>
      <w:r w:rsidRPr="00BE58E8">
        <w:rPr>
          <w:kern w:val="0"/>
          <w:sz w:val="28"/>
          <w:szCs w:val="28"/>
        </w:rPr>
        <w:t>fstab</w:t>
      </w:r>
      <w:proofErr w:type="spellEnd"/>
      <w:r w:rsidRPr="00BE58E8">
        <w:rPr>
          <w:kern w:val="0"/>
          <w:sz w:val="28"/>
          <w:szCs w:val="28"/>
        </w:rPr>
        <w:t>      B./</w:t>
      </w:r>
      <w:proofErr w:type="spellStart"/>
      <w:r w:rsidRPr="00BE58E8">
        <w:rPr>
          <w:kern w:val="0"/>
          <w:sz w:val="28"/>
          <w:szCs w:val="28"/>
        </w:rPr>
        <w:t>etc</w:t>
      </w:r>
      <w:proofErr w:type="spellEnd"/>
      <w:r w:rsidRPr="00BE58E8">
        <w:rPr>
          <w:kern w:val="0"/>
          <w:sz w:val="28"/>
          <w:szCs w:val="28"/>
        </w:rPr>
        <w:t>/</w:t>
      </w:r>
      <w:proofErr w:type="spellStart"/>
      <w:r w:rsidRPr="00BE58E8">
        <w:rPr>
          <w:kern w:val="0"/>
          <w:sz w:val="28"/>
          <w:szCs w:val="28"/>
        </w:rPr>
        <w:t>init.conf</w:t>
      </w:r>
      <w:proofErr w:type="spellEnd"/>
      <w:r w:rsidRPr="00BE58E8">
        <w:rPr>
          <w:kern w:val="0"/>
          <w:sz w:val="28"/>
          <w:szCs w:val="28"/>
        </w:rPr>
        <w:t>      C./</w:t>
      </w:r>
      <w:proofErr w:type="spellStart"/>
      <w:r w:rsidRPr="00BE58E8">
        <w:rPr>
          <w:kern w:val="0"/>
          <w:sz w:val="28"/>
          <w:szCs w:val="28"/>
        </w:rPr>
        <w:t>etc</w:t>
      </w:r>
      <w:proofErr w:type="spellEnd"/>
      <w:r w:rsidRPr="00BE58E8">
        <w:rPr>
          <w:kern w:val="0"/>
          <w:sz w:val="28"/>
          <w:szCs w:val="28"/>
        </w:rPr>
        <w:t>/</w:t>
      </w:r>
      <w:proofErr w:type="spellStart"/>
      <w:r w:rsidRPr="00BE58E8">
        <w:rPr>
          <w:kern w:val="0"/>
          <w:sz w:val="28"/>
          <w:szCs w:val="28"/>
        </w:rPr>
        <w:t>inittab.conf</w:t>
      </w:r>
      <w:proofErr w:type="spellEnd"/>
      <w:r w:rsidRPr="00BE58E8">
        <w:rPr>
          <w:kern w:val="0"/>
          <w:sz w:val="28"/>
          <w:szCs w:val="28"/>
        </w:rPr>
        <w:t xml:space="preserve">     </w:t>
      </w:r>
      <w:r w:rsidRPr="00BE58E8">
        <w:rPr>
          <w:color w:val="0000FF"/>
          <w:kern w:val="0"/>
          <w:sz w:val="28"/>
          <w:szCs w:val="28"/>
        </w:rPr>
        <w:t xml:space="preserve"> D./</w:t>
      </w:r>
      <w:proofErr w:type="spellStart"/>
      <w:r w:rsidRPr="00BE58E8">
        <w:rPr>
          <w:color w:val="0000FF"/>
          <w:kern w:val="0"/>
          <w:sz w:val="28"/>
          <w:szCs w:val="28"/>
        </w:rPr>
        <w:t>etc</w:t>
      </w:r>
      <w:proofErr w:type="spellEnd"/>
      <w:r w:rsidRPr="00BE58E8">
        <w:rPr>
          <w:color w:val="0000FF"/>
          <w:kern w:val="0"/>
          <w:sz w:val="28"/>
          <w:szCs w:val="28"/>
        </w:rPr>
        <w:t>/</w:t>
      </w:r>
      <w:proofErr w:type="spellStart"/>
      <w:r w:rsidRPr="00BE58E8">
        <w:rPr>
          <w:color w:val="0000FF"/>
          <w:kern w:val="0"/>
          <w:sz w:val="28"/>
          <w:szCs w:val="28"/>
        </w:rPr>
        <w:t>inittab</w:t>
      </w:r>
      <w:proofErr w:type="spellEnd"/>
    </w:p>
    <w:p w14:paraId="694D4D85" w14:textId="77777777" w:rsidR="00EE111A" w:rsidRPr="00BE58E8" w:rsidRDefault="00EE111A" w:rsidP="00EE111A">
      <w:pPr>
        <w:spacing w:line="360" w:lineRule="auto"/>
        <w:rPr>
          <w:sz w:val="28"/>
          <w:szCs w:val="28"/>
        </w:rPr>
      </w:pPr>
      <w:r w:rsidRPr="00BE58E8">
        <w:rPr>
          <w:rFonts w:hAnsi="宋体" w:hint="eastAsia"/>
          <w:sz w:val="28"/>
          <w:szCs w:val="28"/>
        </w:rPr>
        <w:t>二、</w:t>
      </w:r>
      <w:r w:rsidRPr="00BE58E8">
        <w:rPr>
          <w:sz w:val="28"/>
          <w:szCs w:val="28"/>
        </w:rPr>
        <w:t xml:space="preserve"> </w:t>
      </w:r>
      <w:r w:rsidRPr="00BE58E8">
        <w:rPr>
          <w:rFonts w:hAnsi="宋体" w:hint="eastAsia"/>
          <w:sz w:val="28"/>
          <w:szCs w:val="28"/>
        </w:rPr>
        <w:t>填空题（每空</w:t>
      </w:r>
      <w:r w:rsidRPr="00BE58E8">
        <w:rPr>
          <w:sz w:val="28"/>
          <w:szCs w:val="28"/>
        </w:rPr>
        <w:t>2</w:t>
      </w:r>
      <w:r w:rsidRPr="00BE58E8">
        <w:rPr>
          <w:rFonts w:hAnsi="宋体" w:hint="eastAsia"/>
          <w:sz w:val="28"/>
          <w:szCs w:val="28"/>
        </w:rPr>
        <w:t>分，共</w:t>
      </w:r>
      <w:r w:rsidRPr="00BE58E8">
        <w:rPr>
          <w:sz w:val="28"/>
          <w:szCs w:val="28"/>
        </w:rPr>
        <w:t>20</w:t>
      </w:r>
      <w:r w:rsidRPr="00BE58E8">
        <w:rPr>
          <w:rFonts w:hAnsi="宋体" w:hint="eastAsia"/>
          <w:sz w:val="28"/>
          <w:szCs w:val="28"/>
        </w:rPr>
        <w:t>分）</w:t>
      </w:r>
    </w:p>
    <w:p w14:paraId="55A3E472" w14:textId="77777777" w:rsidR="00EE111A" w:rsidRPr="00BE58E8" w:rsidRDefault="00EE111A" w:rsidP="00EE111A">
      <w:pPr>
        <w:spacing w:line="360" w:lineRule="auto"/>
        <w:rPr>
          <w:color w:val="000000"/>
          <w:sz w:val="28"/>
          <w:szCs w:val="28"/>
        </w:rPr>
      </w:pPr>
      <w:r w:rsidRPr="00BE58E8">
        <w:rPr>
          <w:color w:val="000000"/>
          <w:sz w:val="28"/>
          <w:szCs w:val="28"/>
        </w:rPr>
        <w:t>1</w:t>
      </w:r>
      <w:r w:rsidRPr="00BE58E8">
        <w:rPr>
          <w:kern w:val="0"/>
          <w:sz w:val="28"/>
          <w:szCs w:val="28"/>
        </w:rPr>
        <w:t>.</w:t>
      </w:r>
      <w:r w:rsidRPr="00BE58E8">
        <w:rPr>
          <w:rFonts w:hAnsi="宋体" w:hint="eastAsia"/>
          <w:color w:val="000000"/>
          <w:sz w:val="28"/>
          <w:szCs w:val="28"/>
        </w:rPr>
        <w:t>在</w:t>
      </w:r>
      <w:r w:rsidRPr="00BE58E8">
        <w:rPr>
          <w:color w:val="000000"/>
          <w:sz w:val="28"/>
          <w:szCs w:val="28"/>
        </w:rPr>
        <w:t>Linux</w:t>
      </w:r>
      <w:r w:rsidRPr="00BE58E8">
        <w:rPr>
          <w:rFonts w:hAnsi="宋体" w:hint="eastAsia"/>
          <w:color w:val="000000"/>
          <w:sz w:val="28"/>
          <w:szCs w:val="28"/>
        </w:rPr>
        <w:t>系统中，以</w:t>
      </w:r>
      <w:r w:rsidRPr="00BE58E8">
        <w:rPr>
          <w:rFonts w:hAnsi="宋体" w:hint="eastAsia"/>
          <w:kern w:val="0"/>
          <w:sz w:val="28"/>
          <w:szCs w:val="28"/>
        </w:rPr>
        <w:t>（</w:t>
      </w:r>
      <w:r w:rsidRPr="00BE58E8">
        <w:rPr>
          <w:kern w:val="0"/>
          <w:sz w:val="28"/>
          <w:szCs w:val="28"/>
        </w:rPr>
        <w:t> </w:t>
      </w:r>
      <w:r w:rsidRPr="00BE58E8">
        <w:rPr>
          <w:rFonts w:hint="eastAsia"/>
          <w:kern w:val="0"/>
          <w:sz w:val="28"/>
          <w:szCs w:val="28"/>
        </w:rPr>
        <w:t>文件</w:t>
      </w:r>
      <w:r w:rsidRPr="00BE58E8">
        <w:rPr>
          <w:kern w:val="0"/>
          <w:sz w:val="28"/>
          <w:szCs w:val="28"/>
        </w:rPr>
        <w:t xml:space="preserve">   </w:t>
      </w:r>
      <w:r w:rsidRPr="00BE58E8">
        <w:rPr>
          <w:rFonts w:hAnsi="宋体" w:hint="eastAsia"/>
          <w:kern w:val="0"/>
          <w:sz w:val="28"/>
          <w:szCs w:val="28"/>
        </w:rPr>
        <w:t>）</w:t>
      </w:r>
      <w:r w:rsidRPr="00BE58E8">
        <w:rPr>
          <w:rFonts w:hAnsi="宋体" w:hint="eastAsia"/>
          <w:color w:val="000000"/>
          <w:sz w:val="28"/>
          <w:szCs w:val="28"/>
        </w:rPr>
        <w:t>方式访问设备</w:t>
      </w:r>
      <w:r w:rsidRPr="00BE58E8">
        <w:rPr>
          <w:color w:val="000000"/>
          <w:sz w:val="28"/>
          <w:szCs w:val="28"/>
        </w:rPr>
        <w:t xml:space="preserve"> </w:t>
      </w:r>
      <w:r w:rsidRPr="00BE58E8">
        <w:rPr>
          <w:rFonts w:hAnsi="宋体" w:hint="eastAsia"/>
          <w:color w:val="000000"/>
          <w:sz w:val="28"/>
          <w:szCs w:val="28"/>
        </w:rPr>
        <w:t>。</w:t>
      </w:r>
    </w:p>
    <w:p w14:paraId="0B7FD04B" w14:textId="77777777" w:rsidR="00EE111A" w:rsidRPr="00BE58E8" w:rsidRDefault="00EE111A" w:rsidP="00EE111A">
      <w:pPr>
        <w:spacing w:line="360" w:lineRule="auto"/>
        <w:rPr>
          <w:sz w:val="28"/>
          <w:szCs w:val="28"/>
        </w:rPr>
      </w:pPr>
      <w:r w:rsidRPr="00BE58E8">
        <w:rPr>
          <w:kern w:val="0"/>
          <w:sz w:val="28"/>
          <w:szCs w:val="28"/>
        </w:rPr>
        <w:lastRenderedPageBreak/>
        <w:t>2.</w:t>
      </w:r>
      <w:r w:rsidRPr="00BE58E8">
        <w:rPr>
          <w:color w:val="000000"/>
          <w:sz w:val="28"/>
          <w:szCs w:val="28"/>
        </w:rPr>
        <w:t xml:space="preserve"> Linux</w:t>
      </w:r>
      <w:r w:rsidRPr="00BE58E8">
        <w:rPr>
          <w:rFonts w:hAnsi="宋体" w:hint="eastAsia"/>
          <w:color w:val="000000"/>
          <w:sz w:val="28"/>
          <w:szCs w:val="28"/>
        </w:rPr>
        <w:t>内核引导时，从文件</w:t>
      </w:r>
      <w:r w:rsidRPr="00BE58E8">
        <w:rPr>
          <w:rFonts w:hAnsi="宋体" w:hint="eastAsia"/>
          <w:kern w:val="0"/>
          <w:sz w:val="28"/>
          <w:szCs w:val="28"/>
        </w:rPr>
        <w:t>（</w:t>
      </w:r>
      <w:r w:rsidRPr="00BE58E8">
        <w:rPr>
          <w:rFonts w:hAnsi="宋体"/>
          <w:kern w:val="0"/>
          <w:sz w:val="28"/>
          <w:szCs w:val="28"/>
        </w:rPr>
        <w:t>/</w:t>
      </w:r>
      <w:proofErr w:type="spellStart"/>
      <w:r w:rsidRPr="00BE58E8">
        <w:rPr>
          <w:rFonts w:hAnsi="宋体"/>
          <w:kern w:val="0"/>
          <w:sz w:val="28"/>
          <w:szCs w:val="28"/>
        </w:rPr>
        <w:t>etc</w:t>
      </w:r>
      <w:proofErr w:type="spellEnd"/>
      <w:r w:rsidRPr="00BE58E8">
        <w:rPr>
          <w:rFonts w:hAnsi="宋体"/>
          <w:kern w:val="0"/>
          <w:sz w:val="28"/>
          <w:szCs w:val="28"/>
        </w:rPr>
        <w:t>/</w:t>
      </w:r>
      <w:proofErr w:type="spellStart"/>
      <w:r w:rsidRPr="00BE58E8">
        <w:rPr>
          <w:rFonts w:hAnsi="宋体"/>
          <w:kern w:val="0"/>
          <w:sz w:val="28"/>
          <w:szCs w:val="28"/>
        </w:rPr>
        <w:t>fstab</w:t>
      </w:r>
      <w:proofErr w:type="spellEnd"/>
      <w:r w:rsidRPr="00BE58E8">
        <w:rPr>
          <w:kern w:val="0"/>
          <w:sz w:val="28"/>
          <w:szCs w:val="28"/>
        </w:rPr>
        <w:t xml:space="preserve">    </w:t>
      </w:r>
      <w:r w:rsidRPr="00BE58E8">
        <w:rPr>
          <w:rFonts w:hAnsi="宋体" w:hint="eastAsia"/>
          <w:kern w:val="0"/>
          <w:sz w:val="28"/>
          <w:szCs w:val="28"/>
        </w:rPr>
        <w:t>）</w:t>
      </w:r>
      <w:r w:rsidRPr="00BE58E8">
        <w:rPr>
          <w:rFonts w:hAnsi="宋体" w:hint="eastAsia"/>
          <w:color w:val="000000"/>
          <w:sz w:val="28"/>
          <w:szCs w:val="28"/>
        </w:rPr>
        <w:t>中读取要加载的文件系统。</w:t>
      </w:r>
    </w:p>
    <w:p w14:paraId="41668FC8" w14:textId="77777777" w:rsidR="00EE111A" w:rsidRPr="00BE58E8" w:rsidRDefault="00EE111A" w:rsidP="00EE111A">
      <w:pPr>
        <w:spacing w:line="360" w:lineRule="auto"/>
        <w:rPr>
          <w:color w:val="000000"/>
          <w:sz w:val="28"/>
          <w:szCs w:val="28"/>
        </w:rPr>
      </w:pPr>
      <w:r w:rsidRPr="00BE58E8">
        <w:rPr>
          <w:color w:val="000000"/>
          <w:sz w:val="28"/>
          <w:szCs w:val="28"/>
        </w:rPr>
        <w:t>3.</w:t>
      </w:r>
      <w:r w:rsidRPr="00BE58E8">
        <w:rPr>
          <w:rFonts w:hAnsi="宋体" w:hint="eastAsia"/>
          <w:color w:val="000000"/>
          <w:sz w:val="28"/>
          <w:szCs w:val="28"/>
        </w:rPr>
        <w:t>链接分为：</w:t>
      </w:r>
      <w:r w:rsidRPr="00BE58E8">
        <w:rPr>
          <w:color w:val="000000"/>
          <w:sz w:val="28"/>
          <w:szCs w:val="28"/>
        </w:rPr>
        <w:t xml:space="preserve"> </w:t>
      </w:r>
      <w:r w:rsidRPr="00BE58E8">
        <w:rPr>
          <w:rStyle w:val="aa"/>
          <w:rFonts w:hAnsi="宋体" w:hint="eastAsia"/>
          <w:b w:val="0"/>
          <w:color w:val="000000"/>
          <w:sz w:val="28"/>
          <w:szCs w:val="28"/>
        </w:rPr>
        <w:t>硬链接和</w:t>
      </w:r>
      <w:r w:rsidRPr="00BE58E8">
        <w:rPr>
          <w:rFonts w:hAnsi="宋体" w:hint="eastAsia"/>
          <w:kern w:val="0"/>
          <w:sz w:val="28"/>
          <w:szCs w:val="28"/>
        </w:rPr>
        <w:t>（</w:t>
      </w:r>
      <w:r w:rsidRPr="00BE58E8">
        <w:rPr>
          <w:kern w:val="0"/>
          <w:sz w:val="28"/>
          <w:szCs w:val="28"/>
        </w:rPr>
        <w:t>  </w:t>
      </w:r>
      <w:r w:rsidRPr="00BE58E8">
        <w:rPr>
          <w:rFonts w:hint="eastAsia"/>
          <w:kern w:val="0"/>
          <w:sz w:val="28"/>
          <w:szCs w:val="28"/>
        </w:rPr>
        <w:t>软链接</w:t>
      </w:r>
      <w:r w:rsidRPr="00BE58E8">
        <w:rPr>
          <w:kern w:val="0"/>
          <w:sz w:val="28"/>
          <w:szCs w:val="28"/>
        </w:rPr>
        <w:t xml:space="preserve">  </w:t>
      </w:r>
      <w:r w:rsidRPr="00BE58E8">
        <w:rPr>
          <w:rFonts w:hAnsi="宋体" w:hint="eastAsia"/>
          <w:kern w:val="0"/>
          <w:sz w:val="28"/>
          <w:szCs w:val="28"/>
        </w:rPr>
        <w:t>）</w:t>
      </w:r>
      <w:r w:rsidRPr="00BE58E8">
        <w:rPr>
          <w:rFonts w:hAnsi="宋体" w:hint="eastAsia"/>
          <w:color w:val="000000"/>
          <w:sz w:val="28"/>
          <w:szCs w:val="28"/>
        </w:rPr>
        <w:t>。</w:t>
      </w:r>
    </w:p>
    <w:p w14:paraId="16A6D0E3" w14:textId="77777777" w:rsidR="00EE111A" w:rsidRPr="00BE58E8" w:rsidRDefault="00EE111A" w:rsidP="00EE111A">
      <w:pPr>
        <w:widowControl/>
        <w:spacing w:line="360" w:lineRule="auto"/>
        <w:jc w:val="left"/>
        <w:rPr>
          <w:kern w:val="0"/>
          <w:sz w:val="28"/>
          <w:szCs w:val="28"/>
        </w:rPr>
      </w:pPr>
      <w:r w:rsidRPr="00BE58E8">
        <w:rPr>
          <w:color w:val="000000"/>
          <w:kern w:val="0"/>
          <w:sz w:val="28"/>
          <w:szCs w:val="28"/>
        </w:rPr>
        <w:t>4.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某文件的权限为：</w:t>
      </w:r>
      <w:proofErr w:type="spellStart"/>
      <w:r w:rsidRPr="00BE58E8">
        <w:rPr>
          <w:color w:val="000000"/>
          <w:kern w:val="0"/>
          <w:sz w:val="28"/>
          <w:szCs w:val="28"/>
        </w:rPr>
        <w:t>drw</w:t>
      </w:r>
      <w:proofErr w:type="spellEnd"/>
      <w:r w:rsidRPr="00BE58E8">
        <w:rPr>
          <w:color w:val="000000"/>
          <w:kern w:val="0"/>
          <w:sz w:val="28"/>
          <w:szCs w:val="28"/>
        </w:rPr>
        <w:t>-r--r--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，用数值形式表示该权限，该文件属性是</w:t>
      </w:r>
      <w:r w:rsidRPr="00BE58E8">
        <w:rPr>
          <w:rFonts w:hAnsi="宋体" w:hint="eastAsia"/>
          <w:kern w:val="0"/>
          <w:sz w:val="28"/>
          <w:szCs w:val="28"/>
        </w:rPr>
        <w:t>（</w:t>
      </w:r>
      <w:r w:rsidRPr="00BE58E8">
        <w:rPr>
          <w:kern w:val="0"/>
          <w:sz w:val="28"/>
          <w:szCs w:val="28"/>
        </w:rPr>
        <w:t>  </w:t>
      </w:r>
      <w:r w:rsidRPr="00BE58E8">
        <w:rPr>
          <w:rFonts w:hint="eastAsia"/>
          <w:kern w:val="0"/>
          <w:sz w:val="28"/>
          <w:szCs w:val="28"/>
        </w:rPr>
        <w:t>目录</w:t>
      </w:r>
      <w:r w:rsidRPr="00BE58E8">
        <w:rPr>
          <w:kern w:val="0"/>
          <w:sz w:val="28"/>
          <w:szCs w:val="28"/>
        </w:rPr>
        <w:t xml:space="preserve">  </w:t>
      </w:r>
      <w:r w:rsidRPr="00BE58E8">
        <w:rPr>
          <w:rFonts w:hAnsi="宋体" w:hint="eastAsia"/>
          <w:kern w:val="0"/>
          <w:sz w:val="28"/>
          <w:szCs w:val="28"/>
        </w:rPr>
        <w:t>）</w:t>
      </w:r>
      <w:r w:rsidRPr="00BE58E8">
        <w:rPr>
          <w:color w:val="000000"/>
          <w:kern w:val="0"/>
          <w:sz w:val="28"/>
          <w:szCs w:val="28"/>
        </w:rPr>
        <w:t xml:space="preserve"> 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。</w:t>
      </w:r>
    </w:p>
    <w:p w14:paraId="18A85727" w14:textId="77777777" w:rsidR="00EE111A" w:rsidRPr="00BE58E8" w:rsidRDefault="00EE111A" w:rsidP="00EE111A">
      <w:pPr>
        <w:widowControl/>
        <w:spacing w:line="360" w:lineRule="auto"/>
        <w:jc w:val="left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5.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前台起动的进程使用</w:t>
      </w:r>
      <w:r w:rsidRPr="00BE58E8">
        <w:rPr>
          <w:color w:val="000000"/>
          <w:kern w:val="0"/>
          <w:sz w:val="28"/>
          <w:szCs w:val="28"/>
        </w:rPr>
        <w:t xml:space="preserve"> </w:t>
      </w:r>
      <w:r w:rsidRPr="00BE58E8">
        <w:rPr>
          <w:rFonts w:hAnsi="宋体" w:hint="eastAsia"/>
          <w:kern w:val="0"/>
          <w:sz w:val="28"/>
          <w:szCs w:val="28"/>
        </w:rPr>
        <w:t>（</w:t>
      </w:r>
      <w:r w:rsidRPr="00BE58E8">
        <w:rPr>
          <w:kern w:val="0"/>
          <w:sz w:val="28"/>
          <w:szCs w:val="28"/>
        </w:rPr>
        <w:t> </w:t>
      </w:r>
      <w:proofErr w:type="spellStart"/>
      <w:r w:rsidRPr="00BE58E8">
        <w:rPr>
          <w:kern w:val="0"/>
          <w:sz w:val="28"/>
          <w:szCs w:val="28"/>
        </w:rPr>
        <w:t>ctrl+c</w:t>
      </w:r>
      <w:proofErr w:type="spellEnd"/>
      <w:r w:rsidRPr="00BE58E8">
        <w:rPr>
          <w:kern w:val="0"/>
          <w:sz w:val="28"/>
          <w:szCs w:val="28"/>
        </w:rPr>
        <w:t xml:space="preserve">   </w:t>
      </w:r>
      <w:r w:rsidRPr="00BE58E8">
        <w:rPr>
          <w:rFonts w:hAnsi="宋体" w:hint="eastAsia"/>
          <w:kern w:val="0"/>
          <w:sz w:val="28"/>
          <w:szCs w:val="28"/>
        </w:rPr>
        <w:t>）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终止。</w:t>
      </w:r>
      <w:r w:rsidRPr="00BE58E8">
        <w:rPr>
          <w:rFonts w:hAnsi="宋体" w:hint="eastAsia"/>
          <w:kern w:val="0"/>
          <w:sz w:val="28"/>
          <w:szCs w:val="28"/>
        </w:rPr>
        <w:t>）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。</w:t>
      </w:r>
    </w:p>
    <w:p w14:paraId="0D243FF9" w14:textId="77777777" w:rsidR="00EE111A" w:rsidRPr="00BE58E8" w:rsidRDefault="00EE111A" w:rsidP="00EE111A">
      <w:pPr>
        <w:widowControl/>
        <w:spacing w:line="360" w:lineRule="auto"/>
        <w:jc w:val="left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7.</w:t>
      </w:r>
      <w:r w:rsidRPr="00BE58E8">
        <w:rPr>
          <w:color w:val="000000"/>
          <w:kern w:val="0"/>
          <w:sz w:val="28"/>
          <w:szCs w:val="28"/>
        </w:rPr>
        <w:t xml:space="preserve"> 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在</w:t>
      </w:r>
      <w:r w:rsidRPr="00BE58E8">
        <w:rPr>
          <w:color w:val="000000"/>
          <w:kern w:val="0"/>
          <w:sz w:val="28"/>
          <w:szCs w:val="28"/>
        </w:rPr>
        <w:t>Linux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系统中，用来存放系统所需要的配置文件和子目录的目录是</w:t>
      </w:r>
      <w:r w:rsidRPr="00BE58E8">
        <w:rPr>
          <w:rFonts w:hAnsi="宋体" w:hint="eastAsia"/>
          <w:kern w:val="0"/>
          <w:sz w:val="28"/>
          <w:szCs w:val="28"/>
        </w:rPr>
        <w:t>（</w:t>
      </w:r>
      <w:r w:rsidRPr="00BE58E8">
        <w:rPr>
          <w:kern w:val="0"/>
          <w:sz w:val="28"/>
          <w:szCs w:val="28"/>
        </w:rPr>
        <w:t>/</w:t>
      </w:r>
      <w:proofErr w:type="spellStart"/>
      <w:r w:rsidRPr="00BE58E8">
        <w:rPr>
          <w:kern w:val="0"/>
          <w:sz w:val="28"/>
          <w:szCs w:val="28"/>
        </w:rPr>
        <w:t>etc</w:t>
      </w:r>
      <w:proofErr w:type="spellEnd"/>
      <w:r w:rsidRPr="00BE58E8">
        <w:rPr>
          <w:kern w:val="0"/>
          <w:sz w:val="28"/>
          <w:szCs w:val="28"/>
        </w:rPr>
        <w:t xml:space="preserve">   </w:t>
      </w:r>
      <w:r w:rsidRPr="00BE58E8">
        <w:rPr>
          <w:rFonts w:hAnsi="宋体" w:hint="eastAsia"/>
          <w:kern w:val="0"/>
          <w:sz w:val="28"/>
          <w:szCs w:val="28"/>
        </w:rPr>
        <w:t>）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。</w:t>
      </w:r>
    </w:p>
    <w:p w14:paraId="42B6EDE7" w14:textId="77777777" w:rsidR="00EE111A" w:rsidRPr="00BE58E8" w:rsidRDefault="00EE111A" w:rsidP="00EE111A">
      <w:pPr>
        <w:widowControl/>
        <w:spacing w:line="360" w:lineRule="auto"/>
        <w:jc w:val="left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8.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将前一个命令的标准输出作为后一个命令的标准输入，称之为</w:t>
      </w:r>
      <w:r w:rsidRPr="00BE58E8">
        <w:rPr>
          <w:rFonts w:hAnsi="宋体" w:hint="eastAsia"/>
          <w:kern w:val="0"/>
          <w:sz w:val="28"/>
          <w:szCs w:val="28"/>
        </w:rPr>
        <w:t>（</w:t>
      </w:r>
      <w:r w:rsidRPr="00BE58E8">
        <w:rPr>
          <w:kern w:val="0"/>
          <w:sz w:val="28"/>
          <w:szCs w:val="28"/>
        </w:rPr>
        <w:t>  </w:t>
      </w:r>
      <w:r w:rsidRPr="00BE58E8">
        <w:rPr>
          <w:rFonts w:hint="eastAsia"/>
          <w:kern w:val="0"/>
          <w:sz w:val="28"/>
          <w:szCs w:val="28"/>
        </w:rPr>
        <w:t>管道</w:t>
      </w:r>
      <w:r w:rsidRPr="00BE58E8">
        <w:rPr>
          <w:kern w:val="0"/>
          <w:sz w:val="28"/>
          <w:szCs w:val="28"/>
        </w:rPr>
        <w:t xml:space="preserve">  </w:t>
      </w:r>
      <w:r w:rsidRPr="00BE58E8">
        <w:rPr>
          <w:rFonts w:hAnsi="宋体" w:hint="eastAsia"/>
          <w:kern w:val="0"/>
          <w:sz w:val="28"/>
          <w:szCs w:val="28"/>
        </w:rPr>
        <w:t>）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。</w:t>
      </w:r>
    </w:p>
    <w:p w14:paraId="7ED18477" w14:textId="77777777" w:rsidR="00EE111A" w:rsidRPr="00BE58E8" w:rsidRDefault="00EE111A" w:rsidP="00EE111A">
      <w:pPr>
        <w:widowControl/>
        <w:spacing w:line="360" w:lineRule="auto"/>
        <w:jc w:val="left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9.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为脚本程序指定执行权的命令及参数是</w:t>
      </w:r>
      <w:r w:rsidRPr="00BE58E8">
        <w:rPr>
          <w:rFonts w:hAnsi="宋体" w:hint="eastAsia"/>
          <w:kern w:val="0"/>
          <w:sz w:val="28"/>
          <w:szCs w:val="28"/>
        </w:rPr>
        <w:t>（</w:t>
      </w:r>
      <w:r w:rsidRPr="00BE58E8">
        <w:rPr>
          <w:kern w:val="0"/>
          <w:sz w:val="28"/>
          <w:szCs w:val="28"/>
        </w:rPr>
        <w:t>  </w:t>
      </w:r>
      <w:proofErr w:type="spellStart"/>
      <w:r w:rsidRPr="00BE58E8">
        <w:rPr>
          <w:bCs/>
          <w:color w:val="000000"/>
          <w:kern w:val="0"/>
          <w:sz w:val="28"/>
          <w:szCs w:val="28"/>
        </w:rPr>
        <w:t>chmod</w:t>
      </w:r>
      <w:proofErr w:type="spellEnd"/>
      <w:r w:rsidRPr="00BE58E8">
        <w:rPr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BE58E8">
        <w:rPr>
          <w:bCs/>
          <w:color w:val="000000"/>
          <w:kern w:val="0"/>
          <w:sz w:val="28"/>
          <w:szCs w:val="28"/>
        </w:rPr>
        <w:t>a+x</w:t>
      </w:r>
      <w:proofErr w:type="spellEnd"/>
      <w:r w:rsidRPr="00BE58E8">
        <w:rPr>
          <w:bCs/>
          <w:color w:val="000000"/>
          <w:kern w:val="0"/>
          <w:sz w:val="28"/>
          <w:szCs w:val="28"/>
        </w:rPr>
        <w:t xml:space="preserve"> filename</w:t>
      </w:r>
      <w:r w:rsidRPr="00BE58E8">
        <w:rPr>
          <w:kern w:val="0"/>
          <w:sz w:val="28"/>
          <w:szCs w:val="28"/>
        </w:rPr>
        <w:t xml:space="preserve">  </w:t>
      </w:r>
      <w:r w:rsidRPr="00BE58E8">
        <w:rPr>
          <w:rFonts w:hAnsi="宋体" w:hint="eastAsia"/>
          <w:kern w:val="0"/>
          <w:sz w:val="28"/>
          <w:szCs w:val="28"/>
        </w:rPr>
        <w:t>）。</w:t>
      </w:r>
    </w:p>
    <w:p w14:paraId="46D3C95C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10.</w:t>
      </w:r>
      <w:r w:rsidRPr="00BE58E8">
        <w:rPr>
          <w:rFonts w:hAnsi="宋体" w:hint="eastAsia"/>
          <w:color w:val="000000"/>
          <w:sz w:val="28"/>
          <w:szCs w:val="28"/>
        </w:rPr>
        <w:t>进行字符串查找，使用</w:t>
      </w:r>
      <w:r w:rsidRPr="00BE58E8">
        <w:rPr>
          <w:rFonts w:hAnsi="宋体" w:hint="eastAsia"/>
          <w:kern w:val="0"/>
          <w:sz w:val="28"/>
          <w:szCs w:val="28"/>
        </w:rPr>
        <w:t>（</w:t>
      </w:r>
      <w:r w:rsidRPr="00BE58E8">
        <w:rPr>
          <w:kern w:val="0"/>
          <w:sz w:val="28"/>
          <w:szCs w:val="28"/>
        </w:rPr>
        <w:t xml:space="preserve"> grep   </w:t>
      </w:r>
      <w:r w:rsidRPr="00BE58E8">
        <w:rPr>
          <w:rFonts w:hAnsi="宋体" w:hint="eastAsia"/>
          <w:kern w:val="0"/>
          <w:sz w:val="28"/>
          <w:szCs w:val="28"/>
        </w:rPr>
        <w:t>）</w:t>
      </w:r>
      <w:r w:rsidRPr="00BE58E8">
        <w:rPr>
          <w:rFonts w:hAnsi="宋体" w:hint="eastAsia"/>
          <w:color w:val="000000"/>
          <w:sz w:val="28"/>
          <w:szCs w:val="28"/>
        </w:rPr>
        <w:t>命令。</w:t>
      </w:r>
    </w:p>
    <w:p w14:paraId="45E09946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</w:rPr>
      </w:pPr>
      <w:r w:rsidRPr="00BE58E8">
        <w:rPr>
          <w:rFonts w:hAnsi="宋体" w:hint="eastAsia"/>
          <w:sz w:val="28"/>
          <w:szCs w:val="28"/>
        </w:rPr>
        <w:t>三、写出完成以下功能的命令（每题</w:t>
      </w:r>
      <w:r w:rsidRPr="00BE58E8">
        <w:rPr>
          <w:sz w:val="28"/>
          <w:szCs w:val="28"/>
        </w:rPr>
        <w:t>2</w:t>
      </w:r>
      <w:r w:rsidRPr="00BE58E8">
        <w:rPr>
          <w:rFonts w:hAnsi="宋体" w:hint="eastAsia"/>
          <w:sz w:val="28"/>
          <w:szCs w:val="28"/>
        </w:rPr>
        <w:t>分，共</w:t>
      </w:r>
      <w:r w:rsidRPr="00BE58E8">
        <w:rPr>
          <w:sz w:val="28"/>
          <w:szCs w:val="28"/>
        </w:rPr>
        <w:t>10</w:t>
      </w:r>
      <w:r w:rsidRPr="00BE58E8">
        <w:rPr>
          <w:rFonts w:hAnsi="宋体" w:hint="eastAsia"/>
          <w:sz w:val="28"/>
          <w:szCs w:val="28"/>
        </w:rPr>
        <w:t>分）</w:t>
      </w:r>
    </w:p>
    <w:p w14:paraId="5464FDE0" w14:textId="77777777" w:rsidR="00EE111A" w:rsidRPr="00BE58E8" w:rsidRDefault="00EE111A" w:rsidP="00EE111A">
      <w:pPr>
        <w:spacing w:line="360" w:lineRule="auto"/>
        <w:rPr>
          <w:color w:val="FF0000"/>
          <w:kern w:val="0"/>
          <w:sz w:val="28"/>
          <w:szCs w:val="28"/>
        </w:rPr>
      </w:pPr>
      <w:r w:rsidRPr="00BE58E8">
        <w:rPr>
          <w:sz w:val="28"/>
          <w:szCs w:val="28"/>
        </w:rPr>
        <w:t>1</w:t>
      </w:r>
      <w:r w:rsidRPr="00BE58E8">
        <w:rPr>
          <w:kern w:val="0"/>
          <w:sz w:val="28"/>
          <w:szCs w:val="28"/>
        </w:rPr>
        <w:t>.</w:t>
      </w:r>
      <w:r w:rsidRPr="00BE58E8">
        <w:rPr>
          <w:rFonts w:hAnsi="宋体" w:hint="eastAsia"/>
          <w:kern w:val="0"/>
          <w:sz w:val="28"/>
          <w:szCs w:val="28"/>
        </w:rPr>
        <w:t>在其父目录不存在时先创建父目录的命令。</w:t>
      </w:r>
      <w:r w:rsidRPr="00BE58E8">
        <w:rPr>
          <w:rFonts w:hAnsi="宋体"/>
          <w:kern w:val="0"/>
          <w:sz w:val="28"/>
          <w:szCs w:val="28"/>
        </w:rPr>
        <w:t xml:space="preserve">  </w:t>
      </w:r>
      <w:r w:rsidRPr="00BE58E8">
        <w:rPr>
          <w:rFonts w:hAnsi="宋体"/>
          <w:color w:val="FF0000"/>
          <w:kern w:val="0"/>
          <w:sz w:val="28"/>
          <w:szCs w:val="28"/>
        </w:rPr>
        <w:t xml:space="preserve"> </w:t>
      </w:r>
      <w:proofErr w:type="spellStart"/>
      <w:r w:rsidRPr="00BE58E8">
        <w:rPr>
          <w:color w:val="FF0000"/>
          <w:kern w:val="0"/>
          <w:sz w:val="28"/>
          <w:szCs w:val="28"/>
        </w:rPr>
        <w:t>mkdir</w:t>
      </w:r>
      <w:proofErr w:type="spellEnd"/>
      <w:r w:rsidRPr="00BE58E8">
        <w:rPr>
          <w:color w:val="FF0000"/>
          <w:kern w:val="0"/>
          <w:sz w:val="28"/>
          <w:szCs w:val="28"/>
        </w:rPr>
        <w:t xml:space="preserve">   –p</w:t>
      </w:r>
    </w:p>
    <w:p w14:paraId="416C6659" w14:textId="77777777" w:rsidR="00EE111A" w:rsidRPr="00BE58E8" w:rsidRDefault="00EE111A" w:rsidP="00EE111A">
      <w:pPr>
        <w:spacing w:line="360" w:lineRule="auto"/>
        <w:rPr>
          <w:sz w:val="28"/>
          <w:szCs w:val="28"/>
        </w:rPr>
      </w:pPr>
      <w:r w:rsidRPr="00BE58E8">
        <w:rPr>
          <w:sz w:val="28"/>
          <w:szCs w:val="28"/>
        </w:rPr>
        <w:t>2</w:t>
      </w:r>
      <w:r w:rsidRPr="00BE58E8">
        <w:rPr>
          <w:kern w:val="0"/>
          <w:sz w:val="28"/>
          <w:szCs w:val="28"/>
        </w:rPr>
        <w:t>.</w:t>
      </w:r>
      <w:r w:rsidRPr="00BE58E8">
        <w:rPr>
          <w:rFonts w:hAnsi="宋体" w:hint="eastAsia"/>
          <w:kern w:val="0"/>
          <w:sz w:val="28"/>
          <w:szCs w:val="28"/>
        </w:rPr>
        <w:t>要使得名为</w:t>
      </w:r>
      <w:r w:rsidRPr="00BE58E8">
        <w:rPr>
          <w:kern w:val="0"/>
          <w:sz w:val="28"/>
          <w:szCs w:val="28"/>
        </w:rPr>
        <w:t>fido</w:t>
      </w:r>
      <w:r w:rsidRPr="00BE58E8">
        <w:rPr>
          <w:rFonts w:hAnsi="宋体" w:hint="eastAsia"/>
          <w:kern w:val="0"/>
          <w:sz w:val="28"/>
          <w:szCs w:val="28"/>
        </w:rPr>
        <w:t>的文件具有如下权限</w:t>
      </w:r>
      <w:r w:rsidRPr="00BE58E8">
        <w:rPr>
          <w:kern w:val="0"/>
          <w:sz w:val="28"/>
          <w:szCs w:val="28"/>
        </w:rPr>
        <w:t>-r-</w:t>
      </w:r>
      <w:proofErr w:type="spellStart"/>
      <w:r w:rsidRPr="00BE58E8">
        <w:rPr>
          <w:kern w:val="0"/>
          <w:sz w:val="28"/>
          <w:szCs w:val="28"/>
        </w:rPr>
        <w:t>xr</w:t>
      </w:r>
      <w:proofErr w:type="spellEnd"/>
      <w:r w:rsidRPr="00BE58E8">
        <w:rPr>
          <w:kern w:val="0"/>
          <w:sz w:val="28"/>
          <w:szCs w:val="28"/>
        </w:rPr>
        <w:t>-x—x</w:t>
      </w:r>
      <w:r w:rsidRPr="00BE58E8">
        <w:rPr>
          <w:rFonts w:hAnsi="宋体" w:hint="eastAsia"/>
          <w:kern w:val="0"/>
          <w:sz w:val="28"/>
          <w:szCs w:val="28"/>
        </w:rPr>
        <w:t>的命令。</w:t>
      </w:r>
      <w:proofErr w:type="spellStart"/>
      <w:r w:rsidRPr="00BE58E8">
        <w:rPr>
          <w:color w:val="FF0000"/>
          <w:kern w:val="0"/>
          <w:sz w:val="28"/>
          <w:szCs w:val="28"/>
        </w:rPr>
        <w:t>chmod</w:t>
      </w:r>
      <w:proofErr w:type="spellEnd"/>
      <w:r w:rsidRPr="00BE58E8">
        <w:rPr>
          <w:color w:val="FF0000"/>
          <w:kern w:val="0"/>
          <w:sz w:val="28"/>
          <w:szCs w:val="28"/>
        </w:rPr>
        <w:t xml:space="preserve">   551   fido</w:t>
      </w:r>
      <w:r w:rsidRPr="00BE58E8">
        <w:rPr>
          <w:kern w:val="0"/>
          <w:sz w:val="28"/>
          <w:szCs w:val="28"/>
        </w:rPr>
        <w:br/>
      </w:r>
      <w:r w:rsidRPr="00BE58E8">
        <w:rPr>
          <w:sz w:val="28"/>
          <w:szCs w:val="28"/>
        </w:rPr>
        <w:t>3</w:t>
      </w:r>
      <w:r w:rsidRPr="00BE58E8">
        <w:rPr>
          <w:kern w:val="0"/>
          <w:sz w:val="28"/>
          <w:szCs w:val="28"/>
        </w:rPr>
        <w:t>.</w:t>
      </w:r>
      <w:r w:rsidRPr="00BE58E8">
        <w:rPr>
          <w:rFonts w:hAnsi="宋体" w:hint="eastAsia"/>
          <w:sz w:val="28"/>
          <w:szCs w:val="28"/>
        </w:rPr>
        <w:t>在</w:t>
      </w:r>
      <w:r w:rsidRPr="00BE58E8">
        <w:rPr>
          <w:sz w:val="28"/>
          <w:szCs w:val="28"/>
        </w:rPr>
        <w:t>/root</w:t>
      </w:r>
      <w:r w:rsidRPr="00BE58E8">
        <w:rPr>
          <w:rFonts w:hAnsi="宋体" w:hint="eastAsia"/>
          <w:sz w:val="28"/>
          <w:szCs w:val="28"/>
        </w:rPr>
        <w:t>文件夹下查找后缀为</w:t>
      </w:r>
      <w:r w:rsidRPr="00BE58E8">
        <w:rPr>
          <w:sz w:val="28"/>
          <w:szCs w:val="28"/>
        </w:rPr>
        <w:t>.</w:t>
      </w:r>
      <w:proofErr w:type="spellStart"/>
      <w:r w:rsidRPr="00BE58E8">
        <w:rPr>
          <w:sz w:val="28"/>
          <w:szCs w:val="28"/>
        </w:rPr>
        <w:t>cpp</w:t>
      </w:r>
      <w:proofErr w:type="spellEnd"/>
      <w:r w:rsidRPr="00BE58E8">
        <w:rPr>
          <w:rFonts w:hAnsi="宋体" w:hint="eastAsia"/>
          <w:sz w:val="28"/>
          <w:szCs w:val="28"/>
        </w:rPr>
        <w:t>的文件。</w:t>
      </w:r>
      <w:r w:rsidRPr="00BE58E8">
        <w:rPr>
          <w:color w:val="FF0000"/>
          <w:kern w:val="0"/>
          <w:sz w:val="28"/>
          <w:szCs w:val="28"/>
        </w:rPr>
        <w:t>find   /root   –name   *.</w:t>
      </w:r>
      <w:proofErr w:type="spellStart"/>
      <w:r w:rsidRPr="00BE58E8">
        <w:rPr>
          <w:color w:val="FF0000"/>
          <w:kern w:val="0"/>
          <w:sz w:val="28"/>
          <w:szCs w:val="28"/>
        </w:rPr>
        <w:t>cpp</w:t>
      </w:r>
      <w:proofErr w:type="spellEnd"/>
    </w:p>
    <w:p w14:paraId="769F345A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</w:rPr>
      </w:pPr>
      <w:r w:rsidRPr="00BE58E8">
        <w:rPr>
          <w:rFonts w:hAnsi="宋体" w:hint="eastAsia"/>
          <w:sz w:val="28"/>
          <w:szCs w:val="28"/>
        </w:rPr>
        <w:t>四、简答和</w:t>
      </w:r>
      <w:r w:rsidRPr="00BE58E8">
        <w:rPr>
          <w:sz w:val="28"/>
          <w:szCs w:val="28"/>
        </w:rPr>
        <w:t>shell</w:t>
      </w:r>
      <w:r w:rsidRPr="00BE58E8">
        <w:rPr>
          <w:rFonts w:hAnsi="宋体" w:hint="eastAsia"/>
          <w:sz w:val="28"/>
          <w:szCs w:val="28"/>
        </w:rPr>
        <w:t>编程题（每题</w:t>
      </w:r>
      <w:r w:rsidRPr="00BE58E8">
        <w:rPr>
          <w:sz w:val="28"/>
          <w:szCs w:val="28"/>
        </w:rPr>
        <w:t>10</w:t>
      </w:r>
      <w:r w:rsidRPr="00BE58E8">
        <w:rPr>
          <w:rFonts w:hAnsi="宋体" w:hint="eastAsia"/>
          <w:sz w:val="28"/>
          <w:szCs w:val="28"/>
        </w:rPr>
        <w:t>分，共</w:t>
      </w:r>
      <w:r w:rsidRPr="00BE58E8">
        <w:rPr>
          <w:sz w:val="28"/>
          <w:szCs w:val="28"/>
        </w:rPr>
        <w:t>30</w:t>
      </w:r>
      <w:r w:rsidRPr="00BE58E8">
        <w:rPr>
          <w:rFonts w:hAnsi="宋体" w:hint="eastAsia"/>
          <w:sz w:val="28"/>
          <w:szCs w:val="28"/>
        </w:rPr>
        <w:t>分）</w:t>
      </w:r>
    </w:p>
    <w:p w14:paraId="54A86099" w14:textId="77777777" w:rsidR="00EE111A" w:rsidRPr="00BE58E8" w:rsidRDefault="00EE111A" w:rsidP="00EE111A">
      <w:pPr>
        <w:widowControl/>
        <w:spacing w:line="360" w:lineRule="auto"/>
        <w:rPr>
          <w:rFonts w:hAnsi="宋体"/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1. </w:t>
      </w:r>
      <w:r w:rsidRPr="00BE58E8">
        <w:rPr>
          <w:rFonts w:hAnsi="宋体" w:hint="eastAsia"/>
          <w:kern w:val="0"/>
          <w:sz w:val="28"/>
          <w:szCs w:val="28"/>
        </w:rPr>
        <w:t>若下达</w:t>
      </w:r>
      <w:proofErr w:type="spellStart"/>
      <w:r w:rsidRPr="00BE58E8">
        <w:rPr>
          <w:kern w:val="0"/>
          <w:sz w:val="28"/>
          <w:szCs w:val="28"/>
        </w:rPr>
        <w:t>rmdir</w:t>
      </w:r>
      <w:proofErr w:type="spellEnd"/>
      <w:r w:rsidRPr="00BE58E8">
        <w:rPr>
          <w:rFonts w:hAnsi="宋体" w:hint="eastAsia"/>
          <w:kern w:val="0"/>
          <w:sz w:val="28"/>
          <w:szCs w:val="28"/>
        </w:rPr>
        <w:t>命令来删除某个已存在的目录，但无法成功，请说明可能的原因。</w:t>
      </w:r>
    </w:p>
    <w:p w14:paraId="5A8EA9D1" w14:textId="77777777" w:rsidR="00EE111A" w:rsidRPr="00BE58E8" w:rsidRDefault="00EE111A" w:rsidP="00EE111A">
      <w:pPr>
        <w:adjustRightInd w:val="0"/>
        <w:spacing w:line="360" w:lineRule="auto"/>
        <w:rPr>
          <w:rFonts w:ascii="宋体" w:hAnsi="宋体" w:cs="宋体"/>
          <w:color w:val="FF0000"/>
          <w:kern w:val="0"/>
          <w:sz w:val="28"/>
          <w:szCs w:val="28"/>
        </w:rPr>
      </w:pPr>
      <w:r w:rsidRPr="00BE58E8">
        <w:rPr>
          <w:rFonts w:ascii="宋体" w:hAnsi="宋体" w:cs="宋体" w:hint="eastAsia"/>
          <w:color w:val="FF0000"/>
          <w:kern w:val="0"/>
          <w:sz w:val="28"/>
          <w:szCs w:val="28"/>
        </w:rPr>
        <w:lastRenderedPageBreak/>
        <w:t>参考答案：</w:t>
      </w:r>
    </w:p>
    <w:p w14:paraId="2E15A7C5" w14:textId="77777777" w:rsidR="00EE111A" w:rsidRPr="00BE58E8" w:rsidRDefault="00EE111A" w:rsidP="00EE111A">
      <w:pPr>
        <w:widowControl/>
        <w:spacing w:line="360" w:lineRule="auto"/>
        <w:rPr>
          <w:rFonts w:ascii="宋体" w:hAnsi="宋体"/>
          <w:color w:val="FF0000"/>
          <w:kern w:val="0"/>
          <w:sz w:val="28"/>
          <w:szCs w:val="28"/>
        </w:rPr>
      </w:pPr>
      <w:r w:rsidRPr="00BE58E8">
        <w:rPr>
          <w:rFonts w:ascii="宋体" w:hAnsi="宋体" w:hint="eastAsia"/>
          <w:color w:val="FF0000"/>
          <w:kern w:val="0"/>
          <w:sz w:val="28"/>
          <w:szCs w:val="28"/>
        </w:rPr>
        <w:t>此目录可能不存在，</w:t>
      </w:r>
    </w:p>
    <w:p w14:paraId="0FD1F92D" w14:textId="77777777" w:rsidR="00EE111A" w:rsidRPr="00BE58E8" w:rsidRDefault="00EE111A" w:rsidP="00EE111A">
      <w:pPr>
        <w:widowControl/>
        <w:spacing w:line="360" w:lineRule="auto"/>
        <w:rPr>
          <w:rFonts w:ascii="宋体" w:hAnsi="宋体"/>
          <w:color w:val="FF0000"/>
          <w:kern w:val="0"/>
          <w:sz w:val="28"/>
          <w:szCs w:val="28"/>
        </w:rPr>
      </w:pPr>
      <w:r w:rsidRPr="00BE58E8">
        <w:rPr>
          <w:rFonts w:ascii="宋体" w:hAnsi="宋体" w:hint="eastAsia"/>
          <w:color w:val="FF0000"/>
          <w:kern w:val="0"/>
          <w:sz w:val="28"/>
          <w:szCs w:val="28"/>
        </w:rPr>
        <w:t xml:space="preserve">或者目录不为空，或者目录中有隐含文件存在， </w:t>
      </w:r>
    </w:p>
    <w:p w14:paraId="0550E734" w14:textId="77777777" w:rsidR="00EE111A" w:rsidRPr="00BE58E8" w:rsidRDefault="00EE111A" w:rsidP="00EE111A">
      <w:pPr>
        <w:widowControl/>
        <w:spacing w:line="360" w:lineRule="auto"/>
        <w:rPr>
          <w:rFonts w:ascii="宋体" w:hAnsi="宋体"/>
          <w:color w:val="FF0000"/>
          <w:kern w:val="0"/>
          <w:sz w:val="28"/>
          <w:szCs w:val="28"/>
        </w:rPr>
      </w:pPr>
      <w:r w:rsidRPr="00BE58E8">
        <w:rPr>
          <w:rFonts w:ascii="宋体" w:hAnsi="宋体" w:hint="eastAsia"/>
          <w:color w:val="FF0000"/>
          <w:kern w:val="0"/>
          <w:sz w:val="28"/>
          <w:szCs w:val="28"/>
        </w:rPr>
        <w:t>或者目录被设置了权限，        </w:t>
      </w:r>
    </w:p>
    <w:p w14:paraId="0BC25DAE" w14:textId="77777777" w:rsidR="00EE111A" w:rsidRPr="00BE58E8" w:rsidRDefault="00EE111A" w:rsidP="00EE111A">
      <w:pPr>
        <w:widowControl/>
        <w:spacing w:line="360" w:lineRule="auto"/>
        <w:rPr>
          <w:rFonts w:ascii="宋体" w:hAnsi="宋体"/>
          <w:kern w:val="0"/>
          <w:sz w:val="28"/>
          <w:szCs w:val="28"/>
        </w:rPr>
      </w:pPr>
      <w:r w:rsidRPr="00BE58E8">
        <w:rPr>
          <w:rFonts w:ascii="宋体" w:hAnsi="宋体" w:hint="eastAsia"/>
          <w:kern w:val="0"/>
          <w:sz w:val="28"/>
          <w:szCs w:val="28"/>
        </w:rPr>
        <w:t>解决方法就是先修改权限，在使用rm –r   命令删除。</w:t>
      </w:r>
    </w:p>
    <w:p w14:paraId="3A90A0FF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</w:rPr>
      </w:pPr>
    </w:p>
    <w:p w14:paraId="597D26BC" w14:textId="77777777" w:rsidR="00EE111A" w:rsidRPr="00BE58E8" w:rsidRDefault="00EE111A" w:rsidP="00EE111A">
      <w:pPr>
        <w:widowControl/>
        <w:spacing w:line="360" w:lineRule="auto"/>
        <w:ind w:right="28"/>
        <w:jc w:val="left"/>
        <w:rPr>
          <w:kern w:val="0"/>
          <w:sz w:val="28"/>
          <w:szCs w:val="28"/>
        </w:rPr>
      </w:pPr>
    </w:p>
    <w:p w14:paraId="3143DACE" w14:textId="77777777" w:rsidR="00EE111A" w:rsidRPr="00BE58E8" w:rsidRDefault="00EE111A" w:rsidP="00EE111A">
      <w:pPr>
        <w:autoSpaceDE w:val="0"/>
        <w:autoSpaceDN w:val="0"/>
        <w:adjustRightInd w:val="0"/>
        <w:spacing w:line="360" w:lineRule="auto"/>
        <w:jc w:val="left"/>
        <w:rPr>
          <w:rFonts w:hAnsi="宋体"/>
          <w:kern w:val="0"/>
          <w:sz w:val="28"/>
          <w:szCs w:val="28"/>
        </w:rPr>
      </w:pPr>
      <w:r w:rsidRPr="00BE58E8">
        <w:rPr>
          <w:color w:val="000000"/>
          <w:sz w:val="28"/>
          <w:szCs w:val="28"/>
        </w:rPr>
        <w:t>3.</w:t>
      </w:r>
      <w:r w:rsidRPr="00BE58E8">
        <w:rPr>
          <w:rFonts w:hAnsi="宋体" w:hint="eastAsia"/>
          <w:kern w:val="0"/>
          <w:sz w:val="28"/>
          <w:szCs w:val="28"/>
        </w:rPr>
        <w:t>创建一个</w:t>
      </w:r>
      <w:r w:rsidRPr="00BE58E8">
        <w:rPr>
          <w:kern w:val="0"/>
          <w:sz w:val="28"/>
          <w:szCs w:val="28"/>
        </w:rPr>
        <w:t xml:space="preserve">shell </w:t>
      </w:r>
      <w:r w:rsidRPr="00BE58E8">
        <w:rPr>
          <w:rFonts w:hAnsi="宋体" w:hint="eastAsia"/>
          <w:kern w:val="0"/>
          <w:sz w:val="28"/>
          <w:szCs w:val="28"/>
        </w:rPr>
        <w:t>脚本，它从用户那里接收</w:t>
      </w:r>
      <w:r w:rsidRPr="00BE58E8">
        <w:rPr>
          <w:kern w:val="0"/>
          <w:sz w:val="28"/>
          <w:szCs w:val="28"/>
        </w:rPr>
        <w:t>10</w:t>
      </w:r>
      <w:r w:rsidRPr="00BE58E8">
        <w:rPr>
          <w:rFonts w:hAnsi="宋体" w:hint="eastAsia"/>
          <w:kern w:val="0"/>
          <w:sz w:val="28"/>
          <w:szCs w:val="28"/>
        </w:rPr>
        <w:t>个数，并显示已输入的最大的数。</w:t>
      </w:r>
    </w:p>
    <w:p w14:paraId="132DE8E1" w14:textId="77777777" w:rsidR="00EE111A" w:rsidRPr="00BE58E8" w:rsidRDefault="00EE111A" w:rsidP="00EE111A">
      <w:pPr>
        <w:spacing w:line="360" w:lineRule="auto"/>
        <w:rPr>
          <w:rFonts w:ascii="宋体" w:hAnsi="宋体" w:cs="宋体"/>
          <w:bCs/>
          <w:color w:val="FF0000"/>
          <w:kern w:val="0"/>
          <w:sz w:val="28"/>
          <w:szCs w:val="28"/>
        </w:rPr>
      </w:pPr>
      <w:r w:rsidRPr="00BE58E8">
        <w:rPr>
          <w:rFonts w:ascii="宋体" w:hAnsi="宋体" w:cs="宋体" w:hint="eastAsia"/>
          <w:bCs/>
          <w:color w:val="FF0000"/>
          <w:kern w:val="0"/>
          <w:sz w:val="28"/>
          <w:szCs w:val="28"/>
        </w:rPr>
        <w:t>参考程序：</w:t>
      </w:r>
    </w:p>
    <w:p w14:paraId="634BC39F" w14:textId="77777777" w:rsidR="00EE111A" w:rsidRPr="00BE58E8" w:rsidRDefault="00EE111A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t>#! /bin/bash</w:t>
      </w:r>
      <w:r w:rsidRPr="00BE58E8">
        <w:rPr>
          <w:color w:val="FF0000"/>
          <w:kern w:val="0"/>
          <w:sz w:val="28"/>
          <w:szCs w:val="28"/>
        </w:rPr>
        <w:br/>
      </w:r>
      <w:r w:rsidRPr="00BE58E8">
        <w:rPr>
          <w:rFonts w:eastAsia="FZSSK--GBK1-0"/>
          <w:color w:val="FF0000"/>
          <w:kern w:val="0"/>
          <w:sz w:val="28"/>
          <w:szCs w:val="28"/>
        </w:rPr>
        <w:t>max=0</w:t>
      </w:r>
    </w:p>
    <w:p w14:paraId="6C9C9A54" w14:textId="77777777" w:rsidR="00EE111A" w:rsidRPr="00BE58E8" w:rsidRDefault="00EE111A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  <w:r w:rsidRPr="00BE58E8">
        <w:rPr>
          <w:rFonts w:eastAsia="FZSSK--GBK1-0"/>
          <w:color w:val="FF0000"/>
          <w:kern w:val="0"/>
          <w:sz w:val="28"/>
          <w:szCs w:val="28"/>
        </w:rPr>
        <w:t>for((count=1 ; count &lt;= 10 ; count = count+1))</w:t>
      </w:r>
    </w:p>
    <w:p w14:paraId="4ED9741D" w14:textId="77777777" w:rsidR="00EE111A" w:rsidRPr="00BE58E8" w:rsidRDefault="00EE111A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  <w:r w:rsidRPr="00BE58E8">
        <w:rPr>
          <w:rFonts w:eastAsia="FZSSK--GBK1-0"/>
          <w:color w:val="FF0000"/>
          <w:kern w:val="0"/>
          <w:sz w:val="28"/>
          <w:szCs w:val="28"/>
        </w:rPr>
        <w:t>do</w:t>
      </w:r>
    </w:p>
    <w:p w14:paraId="07485016" w14:textId="77777777" w:rsidR="00EE111A" w:rsidRPr="00BE58E8" w:rsidRDefault="00EE111A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  <w:r w:rsidRPr="00BE58E8">
        <w:rPr>
          <w:rFonts w:eastAsia="FZSSK--GBK1-0"/>
          <w:color w:val="FF0000"/>
          <w:kern w:val="0"/>
          <w:sz w:val="28"/>
          <w:szCs w:val="28"/>
        </w:rPr>
        <w:t>echo -n "Enter number $count : "</w:t>
      </w:r>
    </w:p>
    <w:p w14:paraId="7C34FD68" w14:textId="77777777" w:rsidR="00EE111A" w:rsidRPr="00BE58E8" w:rsidRDefault="00EE111A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  <w:r w:rsidRPr="00BE58E8">
        <w:rPr>
          <w:rFonts w:eastAsia="FZSSK--GBK1-0"/>
          <w:color w:val="FF0000"/>
          <w:kern w:val="0"/>
          <w:sz w:val="28"/>
          <w:szCs w:val="28"/>
        </w:rPr>
        <w:t>read value</w:t>
      </w:r>
    </w:p>
    <w:p w14:paraId="17EA7F70" w14:textId="77777777" w:rsidR="00EE111A" w:rsidRPr="00BE58E8" w:rsidRDefault="00EE111A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  <w:r w:rsidRPr="00BE58E8">
        <w:rPr>
          <w:rFonts w:eastAsia="FZSSK--GBK1-0"/>
          <w:color w:val="FF0000"/>
          <w:kern w:val="0"/>
          <w:sz w:val="28"/>
          <w:szCs w:val="28"/>
        </w:rPr>
        <w:t>if [ $max -</w:t>
      </w:r>
      <w:proofErr w:type="spellStart"/>
      <w:r w:rsidRPr="00BE58E8">
        <w:rPr>
          <w:rFonts w:eastAsia="FZSSK--GBK1-0"/>
          <w:color w:val="FF0000"/>
          <w:kern w:val="0"/>
          <w:sz w:val="28"/>
          <w:szCs w:val="28"/>
        </w:rPr>
        <w:t>lt</w:t>
      </w:r>
      <w:proofErr w:type="spellEnd"/>
      <w:r w:rsidRPr="00BE58E8">
        <w:rPr>
          <w:rFonts w:eastAsia="FZSSK--GBK1-0"/>
          <w:color w:val="FF0000"/>
          <w:kern w:val="0"/>
          <w:sz w:val="28"/>
          <w:szCs w:val="28"/>
        </w:rPr>
        <w:t xml:space="preserve"> $value ]</w:t>
      </w:r>
    </w:p>
    <w:p w14:paraId="1A279A85" w14:textId="77777777" w:rsidR="00EE111A" w:rsidRPr="00BE58E8" w:rsidRDefault="00EE111A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  <w:r w:rsidRPr="00BE58E8">
        <w:rPr>
          <w:rFonts w:eastAsia="FZSSK--GBK1-0"/>
          <w:color w:val="FF0000"/>
          <w:kern w:val="0"/>
          <w:sz w:val="28"/>
          <w:szCs w:val="28"/>
        </w:rPr>
        <w:t>then</w:t>
      </w:r>
    </w:p>
    <w:p w14:paraId="7C5FA7F2" w14:textId="77777777" w:rsidR="00EE111A" w:rsidRPr="00BE58E8" w:rsidRDefault="00EE111A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  <w:r w:rsidRPr="00BE58E8">
        <w:rPr>
          <w:rFonts w:eastAsia="FZSSK--GBK1-0"/>
          <w:color w:val="FF0000"/>
          <w:kern w:val="0"/>
          <w:sz w:val="28"/>
          <w:szCs w:val="28"/>
        </w:rPr>
        <w:t>max=$value</w:t>
      </w:r>
    </w:p>
    <w:p w14:paraId="7CBAE1A0" w14:textId="77777777" w:rsidR="00EE111A" w:rsidRPr="00BE58E8" w:rsidRDefault="00EE111A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  <w:r w:rsidRPr="00BE58E8">
        <w:rPr>
          <w:rFonts w:eastAsia="FZSSK--GBK1-0"/>
          <w:color w:val="FF0000"/>
          <w:kern w:val="0"/>
          <w:sz w:val="28"/>
          <w:szCs w:val="28"/>
        </w:rPr>
        <w:t>fi</w:t>
      </w:r>
    </w:p>
    <w:p w14:paraId="286EBAED" w14:textId="77777777" w:rsidR="00EE111A" w:rsidRPr="00BE58E8" w:rsidRDefault="00EE111A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  <w:r w:rsidRPr="00BE58E8">
        <w:rPr>
          <w:rFonts w:eastAsia="FZSSK--GBK1-0"/>
          <w:color w:val="FF0000"/>
          <w:kern w:val="0"/>
          <w:sz w:val="28"/>
          <w:szCs w:val="28"/>
        </w:rPr>
        <w:t>done</w:t>
      </w:r>
    </w:p>
    <w:p w14:paraId="3B05DD0E" w14:textId="77777777" w:rsidR="00EE6A0D" w:rsidRPr="00BE58E8" w:rsidRDefault="00EE6A0D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</w:p>
    <w:p w14:paraId="6AFE3C72" w14:textId="77777777" w:rsidR="00EE6A0D" w:rsidRPr="00BE58E8" w:rsidRDefault="00EE6A0D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  <w:r w:rsidRPr="00BE58E8">
        <w:rPr>
          <w:rFonts w:eastAsia="FZSSK--GBK1-0" w:hint="eastAsia"/>
          <w:color w:val="FF0000"/>
          <w:kern w:val="0"/>
          <w:sz w:val="28"/>
          <w:szCs w:val="28"/>
        </w:rPr>
        <w:lastRenderedPageBreak/>
        <w:t>这个答案好像缺一个</w:t>
      </w:r>
      <w:r w:rsidRPr="00BE58E8">
        <w:rPr>
          <w:rFonts w:eastAsia="FZSSK--GBK1-0" w:hint="eastAsia"/>
          <w:color w:val="FF0000"/>
          <w:kern w:val="0"/>
          <w:sz w:val="28"/>
          <w:szCs w:val="28"/>
        </w:rPr>
        <w:t>echo</w:t>
      </w:r>
      <w:r w:rsidRPr="00BE58E8">
        <w:rPr>
          <w:rFonts w:eastAsia="FZSSK--GBK1-0" w:hint="eastAsia"/>
          <w:color w:val="FF0000"/>
          <w:kern w:val="0"/>
          <w:sz w:val="28"/>
          <w:szCs w:val="28"/>
        </w:rPr>
        <w:t>命令，不然如何输出</w:t>
      </w:r>
    </w:p>
    <w:p w14:paraId="3661E3DD" w14:textId="77777777" w:rsidR="00EE6A0D" w:rsidRPr="00BE58E8" w:rsidRDefault="00EE6A0D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</w:p>
    <w:p w14:paraId="646F7843" w14:textId="77777777" w:rsidR="00EE6A0D" w:rsidRPr="00BE58E8" w:rsidRDefault="00EE6A0D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</w:p>
    <w:p w14:paraId="2365A085" w14:textId="77777777" w:rsidR="00EE6A0D" w:rsidRPr="00BE58E8" w:rsidRDefault="00EE6A0D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</w:p>
    <w:p w14:paraId="0CCBE3AA" w14:textId="77777777" w:rsidR="00EE6A0D" w:rsidRPr="00BE58E8" w:rsidRDefault="00EE6A0D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</w:p>
    <w:p w14:paraId="04E99FF7" w14:textId="77777777" w:rsidR="00EE6A0D" w:rsidRPr="00BE58E8" w:rsidRDefault="00EE6A0D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</w:p>
    <w:p w14:paraId="11AA8AD8" w14:textId="77777777" w:rsidR="00EE6A0D" w:rsidRPr="00BE58E8" w:rsidRDefault="00EE6A0D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</w:p>
    <w:p w14:paraId="569D3837" w14:textId="77777777" w:rsidR="00EE6A0D" w:rsidRPr="00BE58E8" w:rsidRDefault="00EE6A0D" w:rsidP="00EE111A">
      <w:pPr>
        <w:autoSpaceDE w:val="0"/>
        <w:autoSpaceDN w:val="0"/>
        <w:adjustRightInd w:val="0"/>
        <w:spacing w:line="360" w:lineRule="auto"/>
        <w:jc w:val="left"/>
        <w:rPr>
          <w:rFonts w:eastAsia="FZSSK--GBK1-0"/>
          <w:color w:val="FF0000"/>
          <w:kern w:val="0"/>
          <w:sz w:val="28"/>
          <w:szCs w:val="28"/>
        </w:rPr>
      </w:pPr>
    </w:p>
    <w:p w14:paraId="68827536" w14:textId="77777777" w:rsidR="00EE111A" w:rsidRPr="00BE58E8" w:rsidRDefault="00EE111A" w:rsidP="008536C8">
      <w:pPr>
        <w:jc w:val="center"/>
        <w:rPr>
          <w:b/>
          <w:bCs/>
          <w:sz w:val="28"/>
          <w:szCs w:val="28"/>
        </w:rPr>
      </w:pPr>
      <w:r w:rsidRPr="00BE58E8">
        <w:rPr>
          <w:rFonts w:hint="eastAsia"/>
          <w:b/>
          <w:bCs/>
          <w:sz w:val="28"/>
          <w:szCs w:val="28"/>
        </w:rPr>
        <w:t>沙理工大学考试试卷</w:t>
      </w:r>
    </w:p>
    <w:p w14:paraId="6FD793A6" w14:textId="77777777" w:rsidR="00EE111A" w:rsidRPr="00BE58E8" w:rsidRDefault="00EE111A" w:rsidP="00EE111A">
      <w:pPr>
        <w:widowControl/>
        <w:snapToGrid w:val="0"/>
        <w:spacing w:line="360" w:lineRule="auto"/>
        <w:rPr>
          <w:kern w:val="0"/>
          <w:sz w:val="28"/>
          <w:szCs w:val="28"/>
        </w:rPr>
      </w:pPr>
      <w:r w:rsidRPr="00BE58E8">
        <w:rPr>
          <w:rFonts w:hAnsi="宋体" w:hint="eastAsia"/>
          <w:sz w:val="28"/>
          <w:szCs w:val="28"/>
        </w:rPr>
        <w:t>一、单项选择题（每题</w:t>
      </w:r>
      <w:r w:rsidRPr="00BE58E8">
        <w:rPr>
          <w:sz w:val="28"/>
          <w:szCs w:val="28"/>
        </w:rPr>
        <w:t>2</w:t>
      </w:r>
      <w:r w:rsidRPr="00BE58E8">
        <w:rPr>
          <w:rFonts w:hAnsi="宋体" w:hint="eastAsia"/>
          <w:sz w:val="28"/>
          <w:szCs w:val="28"/>
        </w:rPr>
        <w:t>分，共</w:t>
      </w:r>
      <w:r w:rsidRPr="00BE58E8">
        <w:rPr>
          <w:sz w:val="28"/>
          <w:szCs w:val="28"/>
        </w:rPr>
        <w:t>40</w:t>
      </w:r>
      <w:r w:rsidRPr="00BE58E8">
        <w:rPr>
          <w:rFonts w:hAnsi="宋体" w:hint="eastAsia"/>
          <w:sz w:val="28"/>
          <w:szCs w:val="28"/>
        </w:rPr>
        <w:t>分）</w:t>
      </w:r>
    </w:p>
    <w:p w14:paraId="3C482AE3" w14:textId="77777777" w:rsidR="00EE111A" w:rsidRPr="00BE58E8" w:rsidRDefault="00EE111A" w:rsidP="008536C8">
      <w:pPr>
        <w:widowControl/>
        <w:spacing w:line="360" w:lineRule="auto"/>
        <w:rPr>
          <w:kern w:val="0"/>
          <w:sz w:val="28"/>
          <w:szCs w:val="28"/>
          <w:lang w:eastAsia="zh-Hans"/>
        </w:rPr>
      </w:pPr>
      <w:r w:rsidRPr="00BE58E8">
        <w:rPr>
          <w:kern w:val="0"/>
          <w:sz w:val="28"/>
          <w:szCs w:val="28"/>
        </w:rPr>
        <w:t>5.</w:t>
      </w:r>
      <w:r w:rsidRPr="00BE58E8">
        <w:rPr>
          <w:rFonts w:hAnsi="宋体" w:hint="eastAsia"/>
          <w:kern w:val="0"/>
          <w:sz w:val="28"/>
          <w:szCs w:val="28"/>
        </w:rPr>
        <w:t>在</w:t>
      </w:r>
      <w:r w:rsidRPr="00BE58E8">
        <w:rPr>
          <w:kern w:val="0"/>
          <w:sz w:val="28"/>
          <w:szCs w:val="28"/>
        </w:rPr>
        <w:t>vi</w:t>
      </w:r>
      <w:r w:rsidRPr="00BE58E8">
        <w:rPr>
          <w:rFonts w:hAnsi="宋体" w:hint="eastAsia"/>
          <w:kern w:val="0"/>
          <w:sz w:val="28"/>
          <w:szCs w:val="28"/>
        </w:rPr>
        <w:t>编辑器中的命令模式下，键入（</w:t>
      </w:r>
      <w:r w:rsidRPr="00BE58E8">
        <w:rPr>
          <w:kern w:val="0"/>
          <w:sz w:val="28"/>
          <w:szCs w:val="28"/>
        </w:rPr>
        <w:t xml:space="preserve">   </w:t>
      </w:r>
      <w:r w:rsidRPr="00BE58E8">
        <w:rPr>
          <w:rFonts w:hAnsi="宋体" w:hint="eastAsia"/>
          <w:kern w:val="0"/>
          <w:sz w:val="28"/>
          <w:szCs w:val="28"/>
        </w:rPr>
        <w:t>）可在光标当前所在行下添加一新行。</w:t>
      </w:r>
      <w:r w:rsidRPr="00BE58E8">
        <w:rPr>
          <w:kern w:val="0"/>
          <w:sz w:val="28"/>
          <w:szCs w:val="28"/>
        </w:rPr>
        <w:br/>
        <w:t xml:space="preserve">A.&lt;O&gt;                  </w:t>
      </w:r>
      <w:r w:rsidRPr="00BE58E8">
        <w:rPr>
          <w:color w:val="0000FF"/>
          <w:kern w:val="0"/>
          <w:sz w:val="28"/>
          <w:szCs w:val="28"/>
        </w:rPr>
        <w:t>B.&lt;o&gt;    </w:t>
      </w:r>
      <w:r w:rsidRPr="00BE58E8">
        <w:rPr>
          <w:kern w:val="0"/>
          <w:sz w:val="28"/>
          <w:szCs w:val="28"/>
        </w:rPr>
        <w:t xml:space="preserve">       C.&lt;</w:t>
      </w:r>
      <w:proofErr w:type="spellStart"/>
      <w:r w:rsidRPr="00BE58E8">
        <w:rPr>
          <w:kern w:val="0"/>
          <w:sz w:val="28"/>
          <w:szCs w:val="28"/>
        </w:rPr>
        <w:t>i</w:t>
      </w:r>
      <w:proofErr w:type="spellEnd"/>
      <w:r w:rsidRPr="00BE58E8">
        <w:rPr>
          <w:kern w:val="0"/>
          <w:sz w:val="28"/>
          <w:szCs w:val="28"/>
        </w:rPr>
        <w:t xml:space="preserve">&gt;                 </w:t>
      </w:r>
      <w:proofErr w:type="spellStart"/>
      <w:r w:rsidRPr="00BE58E8">
        <w:rPr>
          <w:kern w:val="0"/>
          <w:sz w:val="28"/>
          <w:szCs w:val="28"/>
        </w:rPr>
        <w:t>D.a</w:t>
      </w:r>
      <w:proofErr w:type="spellEnd"/>
      <w:r w:rsidRPr="00BE58E8">
        <w:rPr>
          <w:kern w:val="0"/>
          <w:sz w:val="28"/>
          <w:szCs w:val="28"/>
        </w:rPr>
        <w:br/>
      </w:r>
      <w:r w:rsidR="008536C8" w:rsidRPr="00BE58E8">
        <w:rPr>
          <w:kern w:val="0"/>
          <w:sz w:val="28"/>
          <w:szCs w:val="28"/>
        </w:rPr>
        <w:t xml:space="preserve">                        </w:t>
      </w:r>
      <w:r w:rsidRPr="00BE58E8">
        <w:rPr>
          <w:kern w:val="0"/>
          <w:sz w:val="28"/>
          <w:szCs w:val="28"/>
        </w:rPr>
        <w:t xml:space="preserve">6. </w:t>
      </w:r>
      <w:r w:rsidRPr="00BE58E8">
        <w:rPr>
          <w:rFonts w:hAnsi="宋体" w:hint="eastAsia"/>
          <w:bCs/>
          <w:kern w:val="0"/>
          <w:sz w:val="28"/>
          <w:szCs w:val="28"/>
          <w:lang w:eastAsia="zh-Hans"/>
        </w:rPr>
        <w:t>以下选项中，哪个命令可以关机</w:t>
      </w:r>
      <w:r w:rsidRPr="00BE58E8">
        <w:rPr>
          <w:bCs/>
          <w:kern w:val="0"/>
          <w:sz w:val="28"/>
          <w:szCs w:val="28"/>
          <w:lang w:eastAsia="zh-Hans"/>
        </w:rPr>
        <w:t>? (</w:t>
      </w:r>
      <w:r w:rsidRPr="00BE58E8">
        <w:rPr>
          <w:bCs/>
          <w:kern w:val="0"/>
          <w:sz w:val="28"/>
          <w:szCs w:val="28"/>
        </w:rPr>
        <w:t xml:space="preserve">    </w:t>
      </w:r>
      <w:r w:rsidRPr="00BE58E8">
        <w:rPr>
          <w:bCs/>
          <w:kern w:val="0"/>
          <w:sz w:val="28"/>
          <w:szCs w:val="28"/>
          <w:lang w:eastAsia="zh-Hans"/>
        </w:rPr>
        <w:t>)</w:t>
      </w:r>
    </w:p>
    <w:p w14:paraId="37A20960" w14:textId="77777777" w:rsidR="00EE111A" w:rsidRPr="00BE58E8" w:rsidRDefault="00EE111A" w:rsidP="008536C8">
      <w:pPr>
        <w:widowControl/>
        <w:tabs>
          <w:tab w:val="center" w:pos="15095"/>
        </w:tabs>
        <w:spacing w:line="360" w:lineRule="auto"/>
        <w:ind w:leftChars="2400" w:left="5040"/>
        <w:rPr>
          <w:kern w:val="0"/>
          <w:sz w:val="28"/>
          <w:szCs w:val="28"/>
          <w:lang w:eastAsia="zh-Hans"/>
        </w:rPr>
      </w:pPr>
      <w:r w:rsidRPr="00BE58E8">
        <w:rPr>
          <w:bCs/>
          <w:color w:val="0000FF"/>
          <w:kern w:val="0"/>
          <w:sz w:val="28"/>
          <w:szCs w:val="28"/>
          <w:lang w:eastAsia="zh-Hans"/>
        </w:rPr>
        <w:t xml:space="preserve">A. </w:t>
      </w:r>
      <w:proofErr w:type="spellStart"/>
      <w:r w:rsidRPr="00BE58E8">
        <w:rPr>
          <w:bCs/>
          <w:color w:val="0000FF"/>
          <w:kern w:val="0"/>
          <w:sz w:val="28"/>
          <w:szCs w:val="28"/>
          <w:lang w:eastAsia="zh-Hans"/>
        </w:rPr>
        <w:t>init</w:t>
      </w:r>
      <w:proofErr w:type="spellEnd"/>
      <w:r w:rsidRPr="00BE58E8">
        <w:rPr>
          <w:bCs/>
          <w:color w:val="0000FF"/>
          <w:kern w:val="0"/>
          <w:sz w:val="28"/>
          <w:szCs w:val="28"/>
          <w:lang w:eastAsia="zh-Hans"/>
        </w:rPr>
        <w:t xml:space="preserve"> 0</w:t>
      </w:r>
      <w:r w:rsidRPr="00BE58E8">
        <w:rPr>
          <w:bCs/>
          <w:color w:val="0000FF"/>
          <w:kern w:val="0"/>
          <w:sz w:val="28"/>
          <w:szCs w:val="28"/>
        </w:rPr>
        <w:t xml:space="preserve">    </w:t>
      </w:r>
      <w:r w:rsidRPr="00BE58E8">
        <w:rPr>
          <w:bCs/>
          <w:kern w:val="0"/>
          <w:sz w:val="28"/>
          <w:szCs w:val="28"/>
        </w:rPr>
        <w:t xml:space="preserve">      </w:t>
      </w:r>
      <w:r w:rsidRPr="00BE58E8">
        <w:rPr>
          <w:bCs/>
          <w:kern w:val="0"/>
          <w:sz w:val="28"/>
          <w:szCs w:val="28"/>
          <w:lang w:eastAsia="zh-Hans"/>
        </w:rPr>
        <w:t xml:space="preserve">B. </w:t>
      </w:r>
      <w:proofErr w:type="spellStart"/>
      <w:r w:rsidRPr="00BE58E8">
        <w:rPr>
          <w:bCs/>
          <w:kern w:val="0"/>
          <w:sz w:val="28"/>
          <w:szCs w:val="28"/>
          <w:lang w:eastAsia="zh-Hans"/>
        </w:rPr>
        <w:t>init</w:t>
      </w:r>
      <w:proofErr w:type="spellEnd"/>
      <w:r w:rsidRPr="00BE58E8">
        <w:rPr>
          <w:bCs/>
          <w:kern w:val="0"/>
          <w:sz w:val="28"/>
          <w:szCs w:val="28"/>
          <w:lang w:eastAsia="zh-Hans"/>
        </w:rPr>
        <w:t xml:space="preserve"> 1</w:t>
      </w:r>
      <w:r w:rsidRPr="00BE58E8">
        <w:rPr>
          <w:bCs/>
          <w:kern w:val="0"/>
          <w:sz w:val="28"/>
          <w:szCs w:val="28"/>
        </w:rPr>
        <w:t xml:space="preserve">           </w:t>
      </w:r>
      <w:r w:rsidRPr="00BE58E8">
        <w:rPr>
          <w:bCs/>
          <w:kern w:val="0"/>
          <w:sz w:val="28"/>
          <w:szCs w:val="28"/>
          <w:lang w:eastAsia="zh-Hans"/>
        </w:rPr>
        <w:t xml:space="preserve">C. </w:t>
      </w:r>
      <w:proofErr w:type="spellStart"/>
      <w:r w:rsidRPr="00BE58E8">
        <w:rPr>
          <w:bCs/>
          <w:kern w:val="0"/>
          <w:sz w:val="28"/>
          <w:szCs w:val="28"/>
          <w:lang w:eastAsia="zh-Hans"/>
        </w:rPr>
        <w:t>init</w:t>
      </w:r>
      <w:proofErr w:type="spellEnd"/>
      <w:r w:rsidRPr="00BE58E8">
        <w:rPr>
          <w:bCs/>
          <w:kern w:val="0"/>
          <w:sz w:val="28"/>
          <w:szCs w:val="28"/>
          <w:lang w:eastAsia="zh-Hans"/>
        </w:rPr>
        <w:t xml:space="preserve"> 5</w:t>
      </w:r>
      <w:r w:rsidRPr="00BE58E8">
        <w:rPr>
          <w:bCs/>
          <w:kern w:val="0"/>
          <w:sz w:val="28"/>
          <w:szCs w:val="28"/>
        </w:rPr>
        <w:t xml:space="preserve">         </w:t>
      </w:r>
      <w:r w:rsidRPr="00BE58E8">
        <w:rPr>
          <w:bCs/>
          <w:kern w:val="0"/>
          <w:sz w:val="28"/>
          <w:szCs w:val="28"/>
          <w:lang w:eastAsia="zh-Hans"/>
        </w:rPr>
        <w:t xml:space="preserve">D. </w:t>
      </w:r>
      <w:proofErr w:type="spellStart"/>
      <w:r w:rsidRPr="00BE58E8">
        <w:rPr>
          <w:bCs/>
          <w:kern w:val="0"/>
          <w:sz w:val="28"/>
          <w:szCs w:val="28"/>
          <w:lang w:eastAsia="zh-Hans"/>
        </w:rPr>
        <w:t>init</w:t>
      </w:r>
      <w:proofErr w:type="spellEnd"/>
      <w:r w:rsidRPr="00BE58E8">
        <w:rPr>
          <w:bCs/>
          <w:kern w:val="0"/>
          <w:sz w:val="28"/>
          <w:szCs w:val="28"/>
          <w:lang w:eastAsia="zh-Hans"/>
        </w:rPr>
        <w:t xml:space="preserve"> 6</w:t>
      </w:r>
      <w:r w:rsidR="008536C8" w:rsidRPr="00BE58E8">
        <w:rPr>
          <w:bCs/>
          <w:kern w:val="0"/>
          <w:sz w:val="28"/>
          <w:szCs w:val="28"/>
          <w:lang w:eastAsia="zh-Hans"/>
        </w:rPr>
        <w:tab/>
      </w:r>
    </w:p>
    <w:p w14:paraId="5E4E8994" w14:textId="77777777" w:rsidR="00EE111A" w:rsidRPr="00BE58E8" w:rsidRDefault="00EE111A" w:rsidP="008536C8">
      <w:pPr>
        <w:widowControl/>
        <w:spacing w:line="360" w:lineRule="auto"/>
        <w:jc w:val="left"/>
        <w:rPr>
          <w:color w:val="2A2A2A"/>
          <w:kern w:val="0"/>
          <w:sz w:val="28"/>
          <w:szCs w:val="28"/>
        </w:rPr>
      </w:pPr>
      <w:r w:rsidRPr="00BE58E8">
        <w:rPr>
          <w:color w:val="2A2A2A"/>
          <w:kern w:val="0"/>
          <w:sz w:val="28"/>
          <w:szCs w:val="28"/>
        </w:rPr>
        <w:t>8.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你使用命令</w:t>
      </w:r>
      <w:r w:rsidRPr="00BE58E8">
        <w:rPr>
          <w:color w:val="2A2A2A"/>
          <w:kern w:val="0"/>
          <w:sz w:val="28"/>
          <w:szCs w:val="28"/>
        </w:rPr>
        <w:t>“vi /</w:t>
      </w:r>
      <w:proofErr w:type="spellStart"/>
      <w:r w:rsidRPr="00BE58E8">
        <w:rPr>
          <w:color w:val="2A2A2A"/>
          <w:kern w:val="0"/>
          <w:sz w:val="28"/>
          <w:szCs w:val="28"/>
        </w:rPr>
        <w:t>etc</w:t>
      </w:r>
      <w:proofErr w:type="spellEnd"/>
      <w:r w:rsidRPr="00BE58E8">
        <w:rPr>
          <w:color w:val="2A2A2A"/>
          <w:kern w:val="0"/>
          <w:sz w:val="28"/>
          <w:szCs w:val="28"/>
        </w:rPr>
        <w:t>/</w:t>
      </w:r>
      <w:proofErr w:type="spellStart"/>
      <w:r w:rsidRPr="00BE58E8">
        <w:rPr>
          <w:color w:val="2A2A2A"/>
          <w:kern w:val="0"/>
          <w:sz w:val="28"/>
          <w:szCs w:val="28"/>
        </w:rPr>
        <w:t>inittab</w:t>
      </w:r>
      <w:proofErr w:type="spellEnd"/>
      <w:r w:rsidRPr="00BE58E8">
        <w:rPr>
          <w:color w:val="2A2A2A"/>
          <w:kern w:val="0"/>
          <w:sz w:val="28"/>
          <w:szCs w:val="28"/>
        </w:rPr>
        <w:t>”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查看该文件的内容，你不小心改动了一些内容，为了防止系统出问题，你不想保存所修改内容，你应该如何操作</w:t>
      </w:r>
      <w:r w:rsidRPr="00BE58E8">
        <w:rPr>
          <w:bCs/>
          <w:kern w:val="0"/>
          <w:sz w:val="28"/>
          <w:szCs w:val="28"/>
          <w:lang w:eastAsia="zh-Hans"/>
        </w:rPr>
        <w:t>(</w:t>
      </w:r>
      <w:r w:rsidRPr="00BE58E8">
        <w:rPr>
          <w:bCs/>
          <w:kern w:val="0"/>
          <w:sz w:val="28"/>
          <w:szCs w:val="28"/>
        </w:rPr>
        <w:t xml:space="preserve">     </w:t>
      </w:r>
      <w:r w:rsidRPr="00BE58E8">
        <w:rPr>
          <w:bCs/>
          <w:kern w:val="0"/>
          <w:sz w:val="28"/>
          <w:szCs w:val="28"/>
          <w:lang w:eastAsia="zh-Hans"/>
        </w:rPr>
        <w:t>)</w:t>
      </w:r>
      <w:r w:rsidRPr="00BE58E8">
        <w:rPr>
          <w:color w:val="2A2A2A"/>
          <w:kern w:val="0"/>
          <w:sz w:val="28"/>
          <w:szCs w:val="28"/>
        </w:rPr>
        <w:t> </w:t>
      </w:r>
      <w:r w:rsidRPr="00BE58E8">
        <w:rPr>
          <w:color w:val="2A2A2A"/>
          <w:kern w:val="0"/>
          <w:sz w:val="28"/>
          <w:szCs w:val="28"/>
        </w:rPr>
        <w:br/>
        <w:t>A.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在末行模式下，键入</w:t>
      </w:r>
      <w:r w:rsidRPr="00BE58E8">
        <w:rPr>
          <w:color w:val="2A2A2A"/>
          <w:kern w:val="0"/>
          <w:sz w:val="28"/>
          <w:szCs w:val="28"/>
        </w:rPr>
        <w:t>:</w:t>
      </w:r>
      <w:proofErr w:type="spellStart"/>
      <w:r w:rsidRPr="00BE58E8">
        <w:rPr>
          <w:color w:val="2A2A2A"/>
          <w:kern w:val="0"/>
          <w:sz w:val="28"/>
          <w:szCs w:val="28"/>
        </w:rPr>
        <w:t>wq</w:t>
      </w:r>
      <w:proofErr w:type="spellEnd"/>
      <w:r w:rsidRPr="00BE58E8">
        <w:rPr>
          <w:color w:val="2A2A2A"/>
          <w:kern w:val="0"/>
          <w:sz w:val="28"/>
          <w:szCs w:val="28"/>
        </w:rPr>
        <w:t xml:space="preserve">        </w:t>
      </w:r>
      <w:r w:rsidRPr="00BE58E8">
        <w:rPr>
          <w:color w:val="0000FF"/>
          <w:kern w:val="0"/>
          <w:sz w:val="28"/>
          <w:szCs w:val="28"/>
        </w:rPr>
        <w:t xml:space="preserve"> B.</w:t>
      </w:r>
      <w:r w:rsidRPr="00BE58E8">
        <w:rPr>
          <w:rFonts w:hAnsi="宋体" w:hint="eastAsia"/>
          <w:color w:val="0000FF"/>
          <w:kern w:val="0"/>
          <w:sz w:val="28"/>
          <w:szCs w:val="28"/>
        </w:rPr>
        <w:t>在末行模式下，键入</w:t>
      </w:r>
      <w:r w:rsidRPr="00BE58E8">
        <w:rPr>
          <w:color w:val="0000FF"/>
          <w:kern w:val="0"/>
          <w:sz w:val="28"/>
          <w:szCs w:val="28"/>
        </w:rPr>
        <w:t>:q!</w:t>
      </w:r>
      <w:r w:rsidRPr="00BE58E8">
        <w:rPr>
          <w:color w:val="2A2A2A"/>
          <w:kern w:val="0"/>
          <w:sz w:val="28"/>
          <w:szCs w:val="28"/>
        </w:rPr>
        <w:br/>
        <w:t>C.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在末行模式下，键入</w:t>
      </w:r>
      <w:r w:rsidRPr="00BE58E8">
        <w:rPr>
          <w:color w:val="2A2A2A"/>
          <w:kern w:val="0"/>
          <w:sz w:val="28"/>
          <w:szCs w:val="28"/>
        </w:rPr>
        <w:t>:x!          D.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在编辑模式下，键入</w:t>
      </w:r>
      <w:r w:rsidRPr="00BE58E8">
        <w:rPr>
          <w:color w:val="2A2A2A"/>
          <w:kern w:val="0"/>
          <w:sz w:val="28"/>
          <w:szCs w:val="28"/>
        </w:rPr>
        <w:t>“ESC”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lastRenderedPageBreak/>
        <w:t>键直接退出</w:t>
      </w:r>
      <w:r w:rsidRPr="00BE58E8">
        <w:rPr>
          <w:color w:val="2A2A2A"/>
          <w:kern w:val="0"/>
          <w:sz w:val="28"/>
          <w:szCs w:val="28"/>
        </w:rPr>
        <w:t>vi</w:t>
      </w:r>
      <w:r w:rsidRPr="00BE58E8">
        <w:rPr>
          <w:color w:val="2A2A2A"/>
          <w:kern w:val="0"/>
          <w:sz w:val="28"/>
          <w:szCs w:val="28"/>
        </w:rPr>
        <w:br/>
        <w:t>9.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删除文件命令为</w:t>
      </w:r>
      <w:r w:rsidRPr="00BE58E8">
        <w:rPr>
          <w:bCs/>
          <w:kern w:val="0"/>
          <w:sz w:val="28"/>
          <w:szCs w:val="28"/>
          <w:lang w:eastAsia="zh-Hans"/>
        </w:rPr>
        <w:t>(</w:t>
      </w:r>
      <w:r w:rsidRPr="00BE58E8">
        <w:rPr>
          <w:bCs/>
          <w:kern w:val="0"/>
          <w:sz w:val="28"/>
          <w:szCs w:val="28"/>
        </w:rPr>
        <w:t xml:space="preserve">     </w:t>
      </w:r>
      <w:r w:rsidRPr="00BE58E8">
        <w:rPr>
          <w:bCs/>
          <w:kern w:val="0"/>
          <w:sz w:val="28"/>
          <w:szCs w:val="28"/>
          <w:lang w:eastAsia="zh-Hans"/>
        </w:rPr>
        <w:t>)</w:t>
      </w:r>
      <w:r w:rsidRPr="00BE58E8">
        <w:rPr>
          <w:b/>
          <w:color w:val="2A2A2A"/>
          <w:kern w:val="0"/>
          <w:sz w:val="28"/>
          <w:szCs w:val="28"/>
        </w:rPr>
        <w:br/>
      </w:r>
      <w:proofErr w:type="spellStart"/>
      <w:r w:rsidRPr="00BE58E8">
        <w:rPr>
          <w:color w:val="2A2A2A"/>
          <w:kern w:val="0"/>
          <w:sz w:val="28"/>
          <w:szCs w:val="28"/>
        </w:rPr>
        <w:t>A.mkdir</w:t>
      </w:r>
      <w:proofErr w:type="spellEnd"/>
      <w:r w:rsidRPr="00BE58E8">
        <w:rPr>
          <w:color w:val="2A2A2A"/>
          <w:kern w:val="0"/>
          <w:sz w:val="28"/>
          <w:szCs w:val="28"/>
        </w:rPr>
        <w:t xml:space="preserve">               </w:t>
      </w:r>
      <w:proofErr w:type="spellStart"/>
      <w:r w:rsidRPr="00BE58E8">
        <w:rPr>
          <w:color w:val="2A2A2A"/>
          <w:kern w:val="0"/>
          <w:sz w:val="28"/>
          <w:szCs w:val="28"/>
        </w:rPr>
        <w:t>B.move</w:t>
      </w:r>
      <w:proofErr w:type="spellEnd"/>
      <w:r w:rsidRPr="00BE58E8">
        <w:rPr>
          <w:color w:val="2A2A2A"/>
          <w:kern w:val="0"/>
          <w:sz w:val="28"/>
          <w:szCs w:val="28"/>
        </w:rPr>
        <w:t>              C.mv                </w:t>
      </w:r>
      <w:r w:rsidRPr="00BE58E8">
        <w:rPr>
          <w:color w:val="0000FF"/>
          <w:kern w:val="0"/>
          <w:sz w:val="28"/>
          <w:szCs w:val="28"/>
        </w:rPr>
        <w:t>  D.rm</w:t>
      </w:r>
      <w:r w:rsidRPr="00BE58E8">
        <w:rPr>
          <w:color w:val="2A2A2A"/>
          <w:kern w:val="0"/>
          <w:sz w:val="28"/>
          <w:szCs w:val="28"/>
        </w:rPr>
        <w:br/>
      </w:r>
    </w:p>
    <w:p w14:paraId="0600ED94" w14:textId="77777777" w:rsidR="00EE111A" w:rsidRPr="00BE58E8" w:rsidRDefault="00EE111A" w:rsidP="00EE111A">
      <w:pPr>
        <w:widowControl/>
        <w:spacing w:line="360" w:lineRule="auto"/>
        <w:jc w:val="left"/>
        <w:rPr>
          <w:color w:val="2A2A2A"/>
          <w:kern w:val="0"/>
          <w:sz w:val="28"/>
          <w:szCs w:val="28"/>
        </w:rPr>
      </w:pPr>
      <w:r w:rsidRPr="00BE58E8">
        <w:rPr>
          <w:color w:val="2A2A2A"/>
          <w:kern w:val="0"/>
          <w:sz w:val="28"/>
          <w:szCs w:val="28"/>
        </w:rPr>
        <w:t>15.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假设文件</w:t>
      </w:r>
      <w:proofErr w:type="spellStart"/>
      <w:r w:rsidRPr="00BE58E8">
        <w:rPr>
          <w:color w:val="2A2A2A"/>
          <w:kern w:val="0"/>
          <w:sz w:val="28"/>
          <w:szCs w:val="28"/>
        </w:rPr>
        <w:t>fileA</w:t>
      </w:r>
      <w:proofErr w:type="spellEnd"/>
      <w:r w:rsidRPr="00BE58E8">
        <w:rPr>
          <w:rFonts w:hAnsi="宋体" w:hint="eastAsia"/>
          <w:color w:val="2A2A2A"/>
          <w:kern w:val="0"/>
          <w:sz w:val="28"/>
          <w:szCs w:val="28"/>
        </w:rPr>
        <w:t>的符号链接为</w:t>
      </w:r>
      <w:proofErr w:type="spellStart"/>
      <w:r w:rsidRPr="00BE58E8">
        <w:rPr>
          <w:color w:val="2A2A2A"/>
          <w:kern w:val="0"/>
          <w:sz w:val="28"/>
          <w:szCs w:val="28"/>
        </w:rPr>
        <w:t>fileB</w:t>
      </w:r>
      <w:proofErr w:type="spellEnd"/>
      <w:r w:rsidRPr="00BE58E8">
        <w:rPr>
          <w:rFonts w:hAnsi="宋体" w:hint="eastAsia"/>
          <w:color w:val="2A2A2A"/>
          <w:kern w:val="0"/>
          <w:sz w:val="28"/>
          <w:szCs w:val="28"/>
        </w:rPr>
        <w:t>，那么删除</w:t>
      </w:r>
      <w:proofErr w:type="spellStart"/>
      <w:r w:rsidRPr="00BE58E8">
        <w:rPr>
          <w:color w:val="2A2A2A"/>
          <w:kern w:val="0"/>
          <w:sz w:val="28"/>
          <w:szCs w:val="28"/>
        </w:rPr>
        <w:t>fileA</w:t>
      </w:r>
      <w:proofErr w:type="spellEnd"/>
      <w:r w:rsidRPr="00BE58E8">
        <w:rPr>
          <w:rFonts w:hAnsi="宋体" w:hint="eastAsia"/>
          <w:color w:val="2A2A2A"/>
          <w:kern w:val="0"/>
          <w:sz w:val="28"/>
          <w:szCs w:val="28"/>
        </w:rPr>
        <w:t>后，下面的描述正确的是（</w:t>
      </w:r>
      <w:r w:rsidRPr="00BE58E8">
        <w:rPr>
          <w:color w:val="2A2A2A"/>
          <w:kern w:val="0"/>
          <w:sz w:val="28"/>
          <w:szCs w:val="28"/>
        </w:rPr>
        <w:t xml:space="preserve">   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）</w:t>
      </w:r>
      <w:r w:rsidRPr="00BE58E8">
        <w:rPr>
          <w:color w:val="2A2A2A"/>
          <w:kern w:val="0"/>
          <w:sz w:val="28"/>
          <w:szCs w:val="28"/>
        </w:rPr>
        <w:t> 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。</w:t>
      </w:r>
      <w:r w:rsidRPr="00BE58E8">
        <w:rPr>
          <w:color w:val="2A2A2A"/>
          <w:kern w:val="0"/>
          <w:sz w:val="28"/>
          <w:szCs w:val="28"/>
        </w:rPr>
        <w:br/>
      </w:r>
      <w:proofErr w:type="spellStart"/>
      <w:r w:rsidRPr="00BE58E8">
        <w:rPr>
          <w:color w:val="2A2A2A"/>
          <w:kern w:val="0"/>
          <w:sz w:val="28"/>
          <w:szCs w:val="28"/>
        </w:rPr>
        <w:t>A.fileB</w:t>
      </w:r>
      <w:proofErr w:type="spellEnd"/>
      <w:r w:rsidRPr="00BE58E8">
        <w:rPr>
          <w:rFonts w:hAnsi="宋体" w:hint="eastAsia"/>
          <w:color w:val="2A2A2A"/>
          <w:kern w:val="0"/>
          <w:sz w:val="28"/>
          <w:szCs w:val="28"/>
        </w:rPr>
        <w:t>也随之被删除</w:t>
      </w:r>
      <w:r w:rsidRPr="00BE58E8">
        <w:rPr>
          <w:color w:val="2A2A2A"/>
          <w:kern w:val="0"/>
          <w:sz w:val="28"/>
          <w:szCs w:val="28"/>
        </w:rPr>
        <w:br/>
      </w:r>
      <w:proofErr w:type="spellStart"/>
      <w:r w:rsidRPr="00BE58E8">
        <w:rPr>
          <w:color w:val="0000FF"/>
          <w:kern w:val="0"/>
          <w:sz w:val="28"/>
          <w:szCs w:val="28"/>
        </w:rPr>
        <w:t>B.fileB</w:t>
      </w:r>
      <w:proofErr w:type="spellEnd"/>
      <w:r w:rsidRPr="00BE58E8">
        <w:rPr>
          <w:rFonts w:hAnsi="宋体" w:hint="eastAsia"/>
          <w:color w:val="0000FF"/>
          <w:kern w:val="0"/>
          <w:sz w:val="28"/>
          <w:szCs w:val="28"/>
        </w:rPr>
        <w:t>仍存在，但是属于无效文件</w:t>
      </w:r>
      <w:r w:rsidRPr="00BE58E8">
        <w:rPr>
          <w:color w:val="2A2A2A"/>
          <w:kern w:val="0"/>
          <w:sz w:val="28"/>
          <w:szCs w:val="28"/>
        </w:rPr>
        <w:br/>
        <w:t>C.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因为</w:t>
      </w:r>
      <w:proofErr w:type="spellStart"/>
      <w:r w:rsidRPr="00BE58E8">
        <w:rPr>
          <w:color w:val="2A2A2A"/>
          <w:kern w:val="0"/>
          <w:sz w:val="28"/>
          <w:szCs w:val="28"/>
        </w:rPr>
        <w:t>fileB</w:t>
      </w:r>
      <w:proofErr w:type="spellEnd"/>
      <w:r w:rsidRPr="00BE58E8">
        <w:rPr>
          <w:rFonts w:hAnsi="宋体" w:hint="eastAsia"/>
          <w:color w:val="2A2A2A"/>
          <w:kern w:val="0"/>
          <w:sz w:val="28"/>
          <w:szCs w:val="28"/>
        </w:rPr>
        <w:t>未被删除，所以</w:t>
      </w:r>
      <w:proofErr w:type="spellStart"/>
      <w:r w:rsidRPr="00BE58E8">
        <w:rPr>
          <w:color w:val="2A2A2A"/>
          <w:kern w:val="0"/>
          <w:sz w:val="28"/>
          <w:szCs w:val="28"/>
        </w:rPr>
        <w:t>fileA</w:t>
      </w:r>
      <w:proofErr w:type="spellEnd"/>
      <w:r w:rsidRPr="00BE58E8">
        <w:rPr>
          <w:rFonts w:hAnsi="宋体" w:hint="eastAsia"/>
          <w:color w:val="2A2A2A"/>
          <w:kern w:val="0"/>
          <w:sz w:val="28"/>
          <w:szCs w:val="28"/>
        </w:rPr>
        <w:t>会被系统自动重新建立</w:t>
      </w:r>
      <w:r w:rsidRPr="00BE58E8">
        <w:rPr>
          <w:color w:val="2A2A2A"/>
          <w:kern w:val="0"/>
          <w:sz w:val="28"/>
          <w:szCs w:val="28"/>
        </w:rPr>
        <w:br/>
      </w:r>
      <w:proofErr w:type="spellStart"/>
      <w:r w:rsidRPr="00BE58E8">
        <w:rPr>
          <w:color w:val="2A2A2A"/>
          <w:kern w:val="0"/>
          <w:sz w:val="28"/>
          <w:szCs w:val="28"/>
        </w:rPr>
        <w:t>D.fileB</w:t>
      </w:r>
      <w:proofErr w:type="spellEnd"/>
      <w:r w:rsidRPr="00BE58E8">
        <w:rPr>
          <w:rFonts w:hAnsi="宋体" w:hint="eastAsia"/>
          <w:color w:val="2A2A2A"/>
          <w:kern w:val="0"/>
          <w:sz w:val="28"/>
          <w:szCs w:val="28"/>
        </w:rPr>
        <w:t>会随</w:t>
      </w:r>
      <w:proofErr w:type="spellStart"/>
      <w:r w:rsidRPr="00BE58E8">
        <w:rPr>
          <w:color w:val="2A2A2A"/>
          <w:kern w:val="0"/>
          <w:sz w:val="28"/>
          <w:szCs w:val="28"/>
        </w:rPr>
        <w:t>fileA</w:t>
      </w:r>
      <w:proofErr w:type="spellEnd"/>
      <w:r w:rsidRPr="00BE58E8">
        <w:rPr>
          <w:rFonts w:hAnsi="宋体" w:hint="eastAsia"/>
          <w:color w:val="2A2A2A"/>
          <w:kern w:val="0"/>
          <w:sz w:val="28"/>
          <w:szCs w:val="28"/>
        </w:rPr>
        <w:t>的删除而被系统自动删除</w:t>
      </w:r>
    </w:p>
    <w:p w14:paraId="6CA6EF13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  <w:lang w:eastAsia="zh-Hans"/>
        </w:rPr>
      </w:pPr>
      <w:r w:rsidRPr="00BE58E8">
        <w:rPr>
          <w:kern w:val="0"/>
          <w:sz w:val="28"/>
          <w:szCs w:val="28"/>
        </w:rPr>
        <w:t>16.</w:t>
      </w:r>
      <w:r w:rsidRPr="00BE58E8">
        <w:rPr>
          <w:rFonts w:hAnsi="宋体" w:hint="eastAsia"/>
          <w:bCs/>
          <w:kern w:val="0"/>
          <w:sz w:val="28"/>
          <w:szCs w:val="28"/>
          <w:lang w:eastAsia="zh-Hans"/>
        </w:rPr>
        <w:t>一个</w:t>
      </w:r>
      <w:r w:rsidRPr="00BE58E8">
        <w:rPr>
          <w:bCs/>
          <w:kern w:val="0"/>
          <w:sz w:val="28"/>
          <w:szCs w:val="28"/>
          <w:lang w:eastAsia="zh-Hans"/>
        </w:rPr>
        <w:t>bash shell</w:t>
      </w:r>
      <w:r w:rsidRPr="00BE58E8">
        <w:rPr>
          <w:rFonts w:hAnsi="宋体" w:hint="eastAsia"/>
          <w:bCs/>
          <w:kern w:val="0"/>
          <w:sz w:val="28"/>
          <w:szCs w:val="28"/>
          <w:lang w:eastAsia="zh-Hans"/>
        </w:rPr>
        <w:t>脚本的第一行是（</w:t>
      </w:r>
      <w:r w:rsidRPr="00BE58E8">
        <w:rPr>
          <w:bCs/>
          <w:kern w:val="0"/>
          <w:sz w:val="28"/>
          <w:szCs w:val="28"/>
        </w:rPr>
        <w:t xml:space="preserve">   </w:t>
      </w:r>
      <w:r w:rsidRPr="00BE58E8">
        <w:rPr>
          <w:rFonts w:hAnsi="宋体" w:hint="eastAsia"/>
          <w:bCs/>
          <w:kern w:val="0"/>
          <w:sz w:val="28"/>
          <w:szCs w:val="28"/>
          <w:lang w:eastAsia="zh-Hans"/>
        </w:rPr>
        <w:t>）？</w:t>
      </w:r>
    </w:p>
    <w:p w14:paraId="5B2EA177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  <w:lang w:val="de-DE" w:eastAsia="zh-Hans"/>
        </w:rPr>
      </w:pPr>
      <w:r w:rsidRPr="00BE58E8">
        <w:rPr>
          <w:bCs/>
          <w:kern w:val="0"/>
          <w:sz w:val="28"/>
          <w:szCs w:val="28"/>
          <w:lang w:val="de-DE"/>
        </w:rPr>
        <w:t>A</w:t>
      </w:r>
      <w:r w:rsidRPr="00BE58E8">
        <w:rPr>
          <w:bCs/>
          <w:kern w:val="0"/>
          <w:sz w:val="28"/>
          <w:szCs w:val="28"/>
          <w:lang w:val="de-DE" w:eastAsia="zh-Hans"/>
        </w:rPr>
        <w:t>.#/bin/csh</w:t>
      </w:r>
      <w:r w:rsidRPr="00BE58E8">
        <w:rPr>
          <w:bCs/>
          <w:kern w:val="0"/>
          <w:sz w:val="28"/>
          <w:szCs w:val="28"/>
          <w:lang w:val="de-DE"/>
        </w:rPr>
        <w:t xml:space="preserve">               B</w:t>
      </w:r>
      <w:r w:rsidRPr="00BE58E8">
        <w:rPr>
          <w:bCs/>
          <w:kern w:val="0"/>
          <w:sz w:val="28"/>
          <w:szCs w:val="28"/>
          <w:lang w:val="de-DE" w:eastAsia="zh-Hans"/>
        </w:rPr>
        <w:t>.#/bin/bash</w:t>
      </w:r>
    </w:p>
    <w:p w14:paraId="26F52BEC" w14:textId="77777777" w:rsidR="00EE111A" w:rsidRPr="00BE58E8" w:rsidRDefault="00EE111A" w:rsidP="00EE111A">
      <w:pPr>
        <w:widowControl/>
        <w:spacing w:line="360" w:lineRule="auto"/>
        <w:rPr>
          <w:color w:val="0000FF"/>
          <w:kern w:val="0"/>
          <w:sz w:val="28"/>
          <w:szCs w:val="28"/>
          <w:lang w:val="de-DE" w:eastAsia="zh-Hans"/>
        </w:rPr>
      </w:pPr>
      <w:r w:rsidRPr="00BE58E8">
        <w:rPr>
          <w:bCs/>
          <w:kern w:val="0"/>
          <w:sz w:val="28"/>
          <w:szCs w:val="28"/>
          <w:lang w:val="de-DE"/>
        </w:rPr>
        <w:t>C</w:t>
      </w:r>
      <w:r w:rsidRPr="00BE58E8">
        <w:rPr>
          <w:bCs/>
          <w:kern w:val="0"/>
          <w:sz w:val="28"/>
          <w:szCs w:val="28"/>
          <w:lang w:val="de-DE" w:eastAsia="zh-Hans"/>
        </w:rPr>
        <w:t>./bin/bash</w:t>
      </w:r>
      <w:r w:rsidRPr="00BE58E8">
        <w:rPr>
          <w:bCs/>
          <w:kern w:val="0"/>
          <w:sz w:val="28"/>
          <w:szCs w:val="28"/>
          <w:lang w:val="de-DE"/>
        </w:rPr>
        <w:t xml:space="preserve">                </w:t>
      </w:r>
      <w:r w:rsidRPr="00BE58E8">
        <w:rPr>
          <w:bCs/>
          <w:color w:val="0000FF"/>
          <w:kern w:val="0"/>
          <w:sz w:val="28"/>
          <w:szCs w:val="28"/>
          <w:lang w:val="de-DE"/>
        </w:rPr>
        <w:t>D</w:t>
      </w:r>
      <w:r w:rsidRPr="00BE58E8">
        <w:rPr>
          <w:bCs/>
          <w:color w:val="0000FF"/>
          <w:kern w:val="0"/>
          <w:sz w:val="28"/>
          <w:szCs w:val="28"/>
          <w:lang w:val="de-DE" w:eastAsia="zh-Hans"/>
        </w:rPr>
        <w:t>.#!/bin/bash</w:t>
      </w:r>
    </w:p>
    <w:p w14:paraId="26A2C079" w14:textId="77777777" w:rsidR="00EE111A" w:rsidRPr="00BE58E8" w:rsidRDefault="00EE111A" w:rsidP="00EE111A">
      <w:pPr>
        <w:widowControl/>
        <w:spacing w:line="360" w:lineRule="auto"/>
        <w:jc w:val="left"/>
        <w:rPr>
          <w:color w:val="0000FF"/>
          <w:kern w:val="0"/>
          <w:sz w:val="28"/>
          <w:szCs w:val="28"/>
          <w:lang w:val="de-DE"/>
        </w:rPr>
      </w:pPr>
      <w:r w:rsidRPr="00BE58E8">
        <w:rPr>
          <w:color w:val="2A2A2A"/>
          <w:kern w:val="0"/>
          <w:sz w:val="28"/>
          <w:szCs w:val="28"/>
          <w:lang w:val="de-DE"/>
        </w:rPr>
        <w:t>17.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改变文件所有者的命令为</w:t>
      </w:r>
      <w:r w:rsidRPr="00BE58E8">
        <w:rPr>
          <w:rFonts w:hAnsi="宋体" w:hint="eastAsia"/>
          <w:color w:val="2A2A2A"/>
          <w:kern w:val="0"/>
          <w:sz w:val="28"/>
          <w:szCs w:val="28"/>
          <w:lang w:val="de-DE"/>
        </w:rPr>
        <w:t>（</w:t>
      </w:r>
      <w:r w:rsidRPr="00BE58E8">
        <w:rPr>
          <w:color w:val="2A2A2A"/>
          <w:kern w:val="0"/>
          <w:sz w:val="28"/>
          <w:szCs w:val="28"/>
          <w:lang w:val="de-DE"/>
        </w:rPr>
        <w:t xml:space="preserve">   </w:t>
      </w:r>
      <w:r w:rsidRPr="00BE58E8">
        <w:rPr>
          <w:rFonts w:hAnsi="宋体" w:hint="eastAsia"/>
          <w:color w:val="2A2A2A"/>
          <w:kern w:val="0"/>
          <w:sz w:val="28"/>
          <w:szCs w:val="28"/>
          <w:lang w:val="de-DE"/>
        </w:rPr>
        <w:t>）</w:t>
      </w:r>
      <w:r w:rsidRPr="00BE58E8">
        <w:rPr>
          <w:rFonts w:hAnsi="宋体" w:hint="eastAsia"/>
          <w:bCs/>
          <w:kern w:val="0"/>
          <w:sz w:val="28"/>
          <w:szCs w:val="28"/>
          <w:lang w:val="de-DE" w:eastAsia="zh-Hans"/>
        </w:rPr>
        <w:t>？</w:t>
      </w:r>
      <w:r w:rsidRPr="00BE58E8">
        <w:rPr>
          <w:color w:val="2A2A2A"/>
          <w:kern w:val="0"/>
          <w:sz w:val="28"/>
          <w:szCs w:val="28"/>
          <w:lang w:val="de-DE"/>
        </w:rPr>
        <w:t xml:space="preserve">A.chmod              B.touch              </w:t>
      </w:r>
      <w:r w:rsidRPr="00BE58E8">
        <w:rPr>
          <w:color w:val="0000FF"/>
          <w:kern w:val="0"/>
          <w:sz w:val="28"/>
          <w:szCs w:val="28"/>
          <w:lang w:val="de-DE"/>
        </w:rPr>
        <w:t>C.chown  </w:t>
      </w:r>
      <w:r w:rsidRPr="00BE58E8">
        <w:rPr>
          <w:color w:val="2A2A2A"/>
          <w:kern w:val="0"/>
          <w:sz w:val="28"/>
          <w:szCs w:val="28"/>
          <w:lang w:val="de-DE"/>
        </w:rPr>
        <w:t>           D.cat</w:t>
      </w:r>
      <w:r w:rsidRPr="00BE58E8">
        <w:rPr>
          <w:color w:val="2A2A2A"/>
          <w:kern w:val="0"/>
          <w:sz w:val="28"/>
          <w:szCs w:val="28"/>
          <w:lang w:val="de-DE"/>
        </w:rPr>
        <w:br/>
        <w:t>18.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在给定文件中查找与设定条件相符字符串的命令为</w:t>
      </w:r>
      <w:r w:rsidRPr="00BE58E8">
        <w:rPr>
          <w:rFonts w:hAnsi="宋体" w:hint="eastAsia"/>
          <w:color w:val="2A2A2A"/>
          <w:kern w:val="0"/>
          <w:sz w:val="28"/>
          <w:szCs w:val="28"/>
          <w:lang w:val="de-DE"/>
        </w:rPr>
        <w:t>（</w:t>
      </w:r>
      <w:r w:rsidRPr="00BE58E8">
        <w:rPr>
          <w:color w:val="2A2A2A"/>
          <w:kern w:val="0"/>
          <w:sz w:val="28"/>
          <w:szCs w:val="28"/>
          <w:lang w:val="de-DE"/>
        </w:rPr>
        <w:t xml:space="preserve">   </w:t>
      </w:r>
      <w:r w:rsidRPr="00BE58E8">
        <w:rPr>
          <w:rFonts w:hAnsi="宋体" w:hint="eastAsia"/>
          <w:color w:val="2A2A2A"/>
          <w:kern w:val="0"/>
          <w:sz w:val="28"/>
          <w:szCs w:val="28"/>
          <w:lang w:val="de-DE"/>
        </w:rPr>
        <w:t>）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。</w:t>
      </w:r>
      <w:r w:rsidRPr="00BE58E8">
        <w:rPr>
          <w:color w:val="2A2A2A"/>
          <w:kern w:val="0"/>
          <w:sz w:val="28"/>
          <w:szCs w:val="28"/>
          <w:lang w:val="de-DE"/>
        </w:rPr>
        <w:br/>
      </w:r>
      <w:r w:rsidRPr="00BE58E8">
        <w:rPr>
          <w:color w:val="0000FF"/>
          <w:kern w:val="0"/>
          <w:sz w:val="28"/>
          <w:szCs w:val="28"/>
          <w:lang w:val="de-DE"/>
        </w:rPr>
        <w:t>A.grep     </w:t>
      </w:r>
      <w:r w:rsidRPr="00BE58E8">
        <w:rPr>
          <w:color w:val="2A2A2A"/>
          <w:kern w:val="0"/>
          <w:sz w:val="28"/>
          <w:szCs w:val="28"/>
          <w:lang w:val="de-DE"/>
        </w:rPr>
        <w:t xml:space="preserve">       B.gzip           C.find            D.sort</w:t>
      </w:r>
      <w:r w:rsidRPr="00BE58E8">
        <w:rPr>
          <w:color w:val="2A2A2A"/>
          <w:kern w:val="0"/>
          <w:sz w:val="28"/>
          <w:szCs w:val="28"/>
          <w:lang w:val="de-DE"/>
        </w:rPr>
        <w:br/>
        <w:t>19.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建立一个新文件可以使用的命令为</w:t>
      </w:r>
      <w:r w:rsidRPr="00BE58E8">
        <w:rPr>
          <w:rFonts w:hAnsi="宋体" w:hint="eastAsia"/>
          <w:color w:val="2A2A2A"/>
          <w:kern w:val="0"/>
          <w:sz w:val="28"/>
          <w:szCs w:val="28"/>
          <w:lang w:val="de-DE"/>
        </w:rPr>
        <w:t>（</w:t>
      </w:r>
      <w:r w:rsidRPr="00BE58E8">
        <w:rPr>
          <w:color w:val="2A2A2A"/>
          <w:kern w:val="0"/>
          <w:sz w:val="28"/>
          <w:szCs w:val="28"/>
          <w:lang w:val="de-DE"/>
        </w:rPr>
        <w:t xml:space="preserve">   </w:t>
      </w:r>
      <w:r w:rsidRPr="00BE58E8">
        <w:rPr>
          <w:rFonts w:hAnsi="宋体" w:hint="eastAsia"/>
          <w:color w:val="2A2A2A"/>
          <w:kern w:val="0"/>
          <w:sz w:val="28"/>
          <w:szCs w:val="28"/>
          <w:lang w:val="de-DE"/>
        </w:rPr>
        <w:t>）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。</w:t>
      </w:r>
      <w:r w:rsidRPr="00BE58E8">
        <w:rPr>
          <w:color w:val="2A2A2A"/>
          <w:kern w:val="0"/>
          <w:sz w:val="28"/>
          <w:szCs w:val="28"/>
          <w:lang w:val="de-DE"/>
        </w:rPr>
        <w:br/>
        <w:t>A.chmod              B.more               C.cp          </w:t>
      </w:r>
      <w:r w:rsidRPr="00BE58E8">
        <w:rPr>
          <w:color w:val="0000FF"/>
          <w:kern w:val="0"/>
          <w:sz w:val="28"/>
          <w:szCs w:val="28"/>
          <w:lang w:val="de-DE"/>
        </w:rPr>
        <w:t>  D.touch</w:t>
      </w:r>
    </w:p>
    <w:p w14:paraId="4CBE9D3A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  <w:lang w:val="de-DE"/>
        </w:rPr>
      </w:pPr>
      <w:r w:rsidRPr="00BE58E8">
        <w:rPr>
          <w:kern w:val="0"/>
          <w:sz w:val="28"/>
          <w:szCs w:val="28"/>
          <w:lang w:val="de-DE"/>
        </w:rPr>
        <w:t>20.</w:t>
      </w:r>
      <w:r w:rsidRPr="00BE58E8">
        <w:rPr>
          <w:bCs/>
          <w:kern w:val="0"/>
          <w:sz w:val="28"/>
          <w:szCs w:val="28"/>
          <w:lang w:val="de-DE" w:eastAsia="zh-Hans"/>
        </w:rPr>
        <w:t xml:space="preserve"> </w:t>
      </w:r>
      <w:r w:rsidRPr="00BE58E8">
        <w:rPr>
          <w:rFonts w:hAnsi="宋体" w:hint="eastAsia"/>
          <w:bCs/>
          <w:kern w:val="0"/>
          <w:sz w:val="28"/>
          <w:szCs w:val="28"/>
          <w:lang w:eastAsia="zh-Hans"/>
        </w:rPr>
        <w:t>存放</w:t>
      </w:r>
      <w:r w:rsidRPr="00BE58E8">
        <w:rPr>
          <w:bCs/>
          <w:kern w:val="0"/>
          <w:sz w:val="28"/>
          <w:szCs w:val="28"/>
          <w:lang w:val="de-DE" w:eastAsia="zh-Hans"/>
        </w:rPr>
        <w:t>Linux</w:t>
      </w:r>
      <w:r w:rsidRPr="00BE58E8">
        <w:rPr>
          <w:rFonts w:hAnsi="宋体" w:hint="eastAsia"/>
          <w:bCs/>
          <w:kern w:val="0"/>
          <w:sz w:val="28"/>
          <w:szCs w:val="28"/>
          <w:lang w:eastAsia="zh-Hans"/>
        </w:rPr>
        <w:t>基本命令的目录是什么</w:t>
      </w:r>
      <w:r w:rsidRPr="00BE58E8">
        <w:rPr>
          <w:rFonts w:hAnsi="宋体" w:hint="eastAsia"/>
          <w:bCs/>
          <w:kern w:val="0"/>
          <w:sz w:val="28"/>
          <w:szCs w:val="28"/>
          <w:lang w:val="de-DE" w:eastAsia="zh-Hans"/>
        </w:rPr>
        <w:t>（</w:t>
      </w:r>
      <w:r w:rsidRPr="00BE58E8">
        <w:rPr>
          <w:bCs/>
          <w:kern w:val="0"/>
          <w:sz w:val="28"/>
          <w:szCs w:val="28"/>
          <w:lang w:val="de-DE"/>
        </w:rPr>
        <w:t xml:space="preserve">   </w:t>
      </w:r>
      <w:r w:rsidRPr="00BE58E8">
        <w:rPr>
          <w:rFonts w:hAnsi="宋体" w:hint="eastAsia"/>
          <w:bCs/>
          <w:kern w:val="0"/>
          <w:sz w:val="28"/>
          <w:szCs w:val="28"/>
          <w:lang w:val="de-DE" w:eastAsia="zh-Hans"/>
        </w:rPr>
        <w:t>）</w:t>
      </w:r>
      <w:r w:rsidRPr="00BE58E8">
        <w:rPr>
          <w:bCs/>
          <w:kern w:val="0"/>
          <w:sz w:val="28"/>
          <w:szCs w:val="28"/>
          <w:lang w:val="de-DE"/>
        </w:rPr>
        <w:t>?</w:t>
      </w:r>
    </w:p>
    <w:p w14:paraId="47A2878C" w14:textId="77777777" w:rsidR="00EE111A" w:rsidRPr="00BE58E8" w:rsidRDefault="00EE111A" w:rsidP="00EE111A">
      <w:pPr>
        <w:widowControl/>
        <w:spacing w:line="360" w:lineRule="auto"/>
        <w:rPr>
          <w:kern w:val="0"/>
          <w:sz w:val="28"/>
          <w:szCs w:val="28"/>
          <w:lang w:val="de-DE" w:eastAsia="zh-Hans"/>
        </w:rPr>
      </w:pPr>
      <w:r w:rsidRPr="00BE58E8">
        <w:rPr>
          <w:bCs/>
          <w:color w:val="0000FF"/>
          <w:kern w:val="0"/>
          <w:sz w:val="28"/>
          <w:szCs w:val="28"/>
          <w:lang w:val="de-DE"/>
        </w:rPr>
        <w:t>A</w:t>
      </w:r>
      <w:r w:rsidRPr="00BE58E8">
        <w:rPr>
          <w:bCs/>
          <w:color w:val="0000FF"/>
          <w:kern w:val="0"/>
          <w:sz w:val="28"/>
          <w:szCs w:val="28"/>
          <w:lang w:val="de-DE" w:eastAsia="zh-Hans"/>
        </w:rPr>
        <w:t>. /bin</w:t>
      </w:r>
      <w:r w:rsidRPr="00BE58E8">
        <w:rPr>
          <w:bCs/>
          <w:color w:val="0000FF"/>
          <w:kern w:val="0"/>
          <w:sz w:val="28"/>
          <w:szCs w:val="28"/>
          <w:lang w:val="de-DE"/>
        </w:rPr>
        <w:t xml:space="preserve">    </w:t>
      </w:r>
      <w:r w:rsidRPr="00BE58E8">
        <w:rPr>
          <w:bCs/>
          <w:kern w:val="0"/>
          <w:sz w:val="28"/>
          <w:szCs w:val="28"/>
          <w:lang w:val="de-DE"/>
        </w:rPr>
        <w:t xml:space="preserve">          B</w:t>
      </w:r>
      <w:r w:rsidRPr="00BE58E8">
        <w:rPr>
          <w:bCs/>
          <w:kern w:val="0"/>
          <w:sz w:val="28"/>
          <w:szCs w:val="28"/>
          <w:lang w:val="de-DE" w:eastAsia="zh-Hans"/>
        </w:rPr>
        <w:t>. /tmp</w:t>
      </w:r>
      <w:r w:rsidRPr="00BE58E8">
        <w:rPr>
          <w:bCs/>
          <w:kern w:val="0"/>
          <w:sz w:val="28"/>
          <w:szCs w:val="28"/>
          <w:lang w:val="de-DE"/>
        </w:rPr>
        <w:t xml:space="preserve">          C</w:t>
      </w:r>
      <w:r w:rsidRPr="00BE58E8">
        <w:rPr>
          <w:bCs/>
          <w:kern w:val="0"/>
          <w:sz w:val="28"/>
          <w:szCs w:val="28"/>
          <w:lang w:val="de-DE" w:eastAsia="zh-Hans"/>
        </w:rPr>
        <w:t>. /lib</w:t>
      </w:r>
      <w:r w:rsidRPr="00BE58E8">
        <w:rPr>
          <w:bCs/>
          <w:kern w:val="0"/>
          <w:sz w:val="28"/>
          <w:szCs w:val="28"/>
          <w:lang w:val="de-DE"/>
        </w:rPr>
        <w:t xml:space="preserve">           D</w:t>
      </w:r>
      <w:r w:rsidRPr="00BE58E8">
        <w:rPr>
          <w:bCs/>
          <w:kern w:val="0"/>
          <w:sz w:val="28"/>
          <w:szCs w:val="28"/>
          <w:lang w:val="de-DE" w:eastAsia="zh-Hans"/>
        </w:rPr>
        <w:t>. /root</w:t>
      </w:r>
    </w:p>
    <w:p w14:paraId="4136D8A8" w14:textId="77777777" w:rsidR="00EE111A" w:rsidRPr="00BE58E8" w:rsidRDefault="00EE111A" w:rsidP="00EE111A">
      <w:pPr>
        <w:spacing w:line="360" w:lineRule="auto"/>
        <w:rPr>
          <w:sz w:val="28"/>
          <w:szCs w:val="28"/>
        </w:rPr>
      </w:pPr>
      <w:r w:rsidRPr="00BE58E8">
        <w:rPr>
          <w:rFonts w:hAnsi="宋体" w:hint="eastAsia"/>
          <w:sz w:val="28"/>
          <w:szCs w:val="28"/>
        </w:rPr>
        <w:t>二、</w:t>
      </w:r>
      <w:r w:rsidRPr="00BE58E8">
        <w:rPr>
          <w:sz w:val="28"/>
          <w:szCs w:val="28"/>
        </w:rPr>
        <w:t xml:space="preserve"> </w:t>
      </w:r>
      <w:r w:rsidRPr="00BE58E8">
        <w:rPr>
          <w:rFonts w:hAnsi="宋体" w:hint="eastAsia"/>
          <w:sz w:val="28"/>
          <w:szCs w:val="28"/>
        </w:rPr>
        <w:t>填空题（每</w:t>
      </w:r>
      <w:r w:rsidRPr="00BE58E8">
        <w:rPr>
          <w:rFonts w:hAnsi="宋体" w:hint="eastAsia"/>
          <w:color w:val="000000"/>
          <w:sz w:val="28"/>
          <w:szCs w:val="28"/>
        </w:rPr>
        <w:t>空</w:t>
      </w:r>
      <w:r w:rsidRPr="00BE58E8">
        <w:rPr>
          <w:sz w:val="28"/>
          <w:szCs w:val="28"/>
        </w:rPr>
        <w:t>2</w:t>
      </w:r>
      <w:r w:rsidRPr="00BE58E8">
        <w:rPr>
          <w:rFonts w:hAnsi="宋体" w:hint="eastAsia"/>
          <w:sz w:val="28"/>
          <w:szCs w:val="28"/>
        </w:rPr>
        <w:t>分，共</w:t>
      </w:r>
      <w:r w:rsidRPr="00BE58E8">
        <w:rPr>
          <w:sz w:val="28"/>
          <w:szCs w:val="28"/>
        </w:rPr>
        <w:t>20</w:t>
      </w:r>
      <w:r w:rsidRPr="00BE58E8">
        <w:rPr>
          <w:rFonts w:hAnsi="宋体" w:hint="eastAsia"/>
          <w:sz w:val="28"/>
          <w:szCs w:val="28"/>
        </w:rPr>
        <w:t>分）</w:t>
      </w:r>
    </w:p>
    <w:p w14:paraId="702273DA" w14:textId="77777777" w:rsidR="00EE111A" w:rsidRPr="00BE58E8" w:rsidRDefault="00EE111A" w:rsidP="00EE111A">
      <w:pPr>
        <w:spacing w:line="360" w:lineRule="auto"/>
        <w:rPr>
          <w:rStyle w:val="aa"/>
          <w:color w:val="000000"/>
          <w:sz w:val="28"/>
          <w:szCs w:val="28"/>
        </w:rPr>
      </w:pPr>
      <w:r w:rsidRPr="00BE58E8">
        <w:rPr>
          <w:color w:val="000000"/>
          <w:sz w:val="28"/>
          <w:szCs w:val="28"/>
        </w:rPr>
        <w:lastRenderedPageBreak/>
        <w:t>1.</w:t>
      </w:r>
      <w:r w:rsidRPr="00BE58E8">
        <w:rPr>
          <w:rFonts w:hAnsi="宋体" w:hint="eastAsia"/>
          <w:color w:val="000000"/>
          <w:sz w:val="28"/>
          <w:szCs w:val="28"/>
        </w:rPr>
        <w:t>将前一个命令的标准输出作为后一个命令的标准输入，称之为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（</w:t>
      </w:r>
      <w:r w:rsidRPr="00BE58E8">
        <w:rPr>
          <w:color w:val="2A2A2A"/>
          <w:kern w:val="0"/>
          <w:sz w:val="28"/>
          <w:szCs w:val="28"/>
        </w:rPr>
        <w:t xml:space="preserve"> </w:t>
      </w:r>
      <w:r w:rsidRPr="00BE58E8">
        <w:rPr>
          <w:rFonts w:hint="eastAsia"/>
          <w:color w:val="2A2A2A"/>
          <w:kern w:val="0"/>
          <w:sz w:val="28"/>
          <w:szCs w:val="28"/>
        </w:rPr>
        <w:t>管道</w:t>
      </w:r>
      <w:r w:rsidRPr="00BE58E8">
        <w:rPr>
          <w:color w:val="2A2A2A"/>
          <w:kern w:val="0"/>
          <w:sz w:val="28"/>
          <w:szCs w:val="28"/>
        </w:rPr>
        <w:t xml:space="preserve">  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）。</w:t>
      </w:r>
      <w:r w:rsidRPr="00BE58E8">
        <w:rPr>
          <w:color w:val="000000"/>
          <w:sz w:val="28"/>
          <w:szCs w:val="28"/>
        </w:rPr>
        <w:t xml:space="preserve"> </w:t>
      </w:r>
    </w:p>
    <w:p w14:paraId="74C375B1" w14:textId="77777777" w:rsidR="00EE111A" w:rsidRPr="00BE58E8" w:rsidRDefault="00EE111A" w:rsidP="00EE111A">
      <w:pPr>
        <w:spacing w:line="360" w:lineRule="auto"/>
        <w:rPr>
          <w:rStyle w:val="aa"/>
          <w:color w:val="000000"/>
          <w:sz w:val="28"/>
          <w:szCs w:val="28"/>
        </w:rPr>
      </w:pPr>
      <w:r w:rsidRPr="00BE58E8">
        <w:rPr>
          <w:color w:val="000000"/>
          <w:sz w:val="28"/>
          <w:szCs w:val="28"/>
        </w:rPr>
        <w:t>2.</w:t>
      </w:r>
      <w:r w:rsidRPr="00BE58E8">
        <w:rPr>
          <w:rFonts w:hAnsi="宋体" w:hint="eastAsia"/>
          <w:color w:val="000000"/>
          <w:sz w:val="28"/>
          <w:szCs w:val="28"/>
        </w:rPr>
        <w:t>在</w:t>
      </w:r>
      <w:r w:rsidRPr="00BE58E8">
        <w:rPr>
          <w:color w:val="000000"/>
          <w:sz w:val="28"/>
          <w:szCs w:val="28"/>
        </w:rPr>
        <w:t>shell</w:t>
      </w:r>
      <w:r w:rsidRPr="00BE58E8">
        <w:rPr>
          <w:rFonts w:hAnsi="宋体" w:hint="eastAsia"/>
          <w:color w:val="000000"/>
          <w:sz w:val="28"/>
          <w:szCs w:val="28"/>
        </w:rPr>
        <w:t>编程时，使用方括号表示测试条件的规则是：方括号两边必有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（</w:t>
      </w:r>
      <w:r w:rsidRPr="00BE58E8">
        <w:rPr>
          <w:color w:val="2A2A2A"/>
          <w:kern w:val="0"/>
          <w:sz w:val="28"/>
          <w:szCs w:val="28"/>
        </w:rPr>
        <w:t xml:space="preserve"> </w:t>
      </w:r>
      <w:r w:rsidRPr="00BE58E8">
        <w:rPr>
          <w:rFonts w:hint="eastAsia"/>
          <w:color w:val="2A2A2A"/>
          <w:kern w:val="0"/>
          <w:sz w:val="28"/>
          <w:szCs w:val="28"/>
        </w:rPr>
        <w:t>空格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）。</w:t>
      </w:r>
      <w:r w:rsidRPr="00BE58E8">
        <w:rPr>
          <w:color w:val="000000"/>
          <w:sz w:val="28"/>
          <w:szCs w:val="28"/>
        </w:rPr>
        <w:t xml:space="preserve"> </w:t>
      </w:r>
    </w:p>
    <w:p w14:paraId="0986FF1D" w14:textId="77777777" w:rsidR="00EE111A" w:rsidRPr="00BE58E8" w:rsidRDefault="00EE111A" w:rsidP="00EE111A">
      <w:pPr>
        <w:widowControl/>
        <w:spacing w:line="360" w:lineRule="auto"/>
        <w:jc w:val="left"/>
        <w:rPr>
          <w:kern w:val="0"/>
          <w:sz w:val="28"/>
          <w:szCs w:val="28"/>
        </w:rPr>
      </w:pPr>
      <w:r w:rsidRPr="00BE58E8">
        <w:rPr>
          <w:color w:val="000000"/>
          <w:kern w:val="0"/>
          <w:sz w:val="28"/>
          <w:szCs w:val="28"/>
        </w:rPr>
        <w:t>7.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在</w:t>
      </w:r>
      <w:r w:rsidRPr="00BE58E8">
        <w:rPr>
          <w:color w:val="000000"/>
          <w:kern w:val="0"/>
          <w:sz w:val="28"/>
          <w:szCs w:val="28"/>
        </w:rPr>
        <w:t>Linux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操作系统中，设备都是通过特殊的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（文件</w:t>
      </w:r>
      <w:r w:rsidRPr="00BE58E8">
        <w:rPr>
          <w:color w:val="2A2A2A"/>
          <w:kern w:val="0"/>
          <w:sz w:val="28"/>
          <w:szCs w:val="28"/>
        </w:rPr>
        <w:t xml:space="preserve">   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）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来访问。</w:t>
      </w:r>
    </w:p>
    <w:p w14:paraId="1AF5C019" w14:textId="77777777" w:rsidR="00EE111A" w:rsidRPr="00BE58E8" w:rsidRDefault="00EE111A" w:rsidP="00EE111A">
      <w:pPr>
        <w:widowControl/>
        <w:spacing w:line="360" w:lineRule="auto"/>
        <w:jc w:val="left"/>
        <w:rPr>
          <w:color w:val="000000"/>
          <w:kern w:val="0"/>
          <w:sz w:val="28"/>
          <w:szCs w:val="28"/>
        </w:rPr>
      </w:pPr>
      <w:r w:rsidRPr="00BE58E8">
        <w:rPr>
          <w:color w:val="000000"/>
          <w:kern w:val="0"/>
          <w:sz w:val="28"/>
          <w:szCs w:val="28"/>
        </w:rPr>
        <w:t>8.shell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不仅是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（用户命令的解释权</w:t>
      </w:r>
      <w:r w:rsidRPr="00BE58E8">
        <w:rPr>
          <w:color w:val="2A2A2A"/>
          <w:kern w:val="0"/>
          <w:sz w:val="28"/>
          <w:szCs w:val="28"/>
        </w:rPr>
        <w:t xml:space="preserve">   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）</w:t>
      </w:r>
      <w:r w:rsidRPr="00BE58E8">
        <w:rPr>
          <w:rFonts w:hAnsi="宋体" w:hint="eastAsia"/>
          <w:color w:val="000000"/>
          <w:kern w:val="0"/>
          <w:sz w:val="28"/>
          <w:szCs w:val="28"/>
        </w:rPr>
        <w:t>，它同时也是一种功能强大的编程语言。</w:t>
      </w:r>
      <w:r w:rsidRPr="00BE58E8">
        <w:rPr>
          <w:color w:val="000000"/>
          <w:kern w:val="0"/>
          <w:sz w:val="28"/>
          <w:szCs w:val="28"/>
        </w:rPr>
        <w:t xml:space="preserve"> </w:t>
      </w:r>
    </w:p>
    <w:p w14:paraId="60D73A46" w14:textId="77777777" w:rsidR="00EE111A" w:rsidRPr="00BE58E8" w:rsidRDefault="00EE111A" w:rsidP="00EE111A">
      <w:pPr>
        <w:spacing w:line="360" w:lineRule="auto"/>
        <w:rPr>
          <w:rStyle w:val="aa"/>
          <w:sz w:val="28"/>
          <w:szCs w:val="28"/>
        </w:rPr>
      </w:pPr>
      <w:r w:rsidRPr="00BE58E8">
        <w:rPr>
          <w:color w:val="000000"/>
          <w:sz w:val="28"/>
          <w:szCs w:val="28"/>
        </w:rPr>
        <w:t>10.</w:t>
      </w:r>
      <w:r w:rsidRPr="00BE58E8">
        <w:rPr>
          <w:rFonts w:hAnsi="宋体" w:hint="eastAsia"/>
          <w:color w:val="000000"/>
          <w:sz w:val="28"/>
          <w:szCs w:val="28"/>
        </w:rPr>
        <w:t>结束后台进程的命令是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（</w:t>
      </w:r>
      <w:r w:rsidRPr="00BE58E8">
        <w:rPr>
          <w:rFonts w:hAnsi="宋体"/>
          <w:color w:val="2A2A2A"/>
          <w:kern w:val="0"/>
          <w:sz w:val="28"/>
          <w:szCs w:val="28"/>
        </w:rPr>
        <w:t>kill</w:t>
      </w:r>
      <w:r w:rsidRPr="00BE58E8">
        <w:rPr>
          <w:color w:val="2A2A2A"/>
          <w:kern w:val="0"/>
          <w:sz w:val="28"/>
          <w:szCs w:val="28"/>
        </w:rPr>
        <w:t xml:space="preserve">   </w:t>
      </w:r>
      <w:r w:rsidRPr="00BE58E8">
        <w:rPr>
          <w:rFonts w:hAnsi="宋体" w:hint="eastAsia"/>
          <w:color w:val="2A2A2A"/>
          <w:kern w:val="0"/>
          <w:sz w:val="28"/>
          <w:szCs w:val="28"/>
        </w:rPr>
        <w:t>）。</w:t>
      </w:r>
      <w:r w:rsidRPr="00BE58E8">
        <w:rPr>
          <w:color w:val="000000"/>
          <w:sz w:val="28"/>
          <w:szCs w:val="28"/>
        </w:rPr>
        <w:t xml:space="preserve"> </w:t>
      </w:r>
    </w:p>
    <w:p w14:paraId="3BE37C4D" w14:textId="77777777" w:rsidR="00EE111A" w:rsidRPr="00BE58E8" w:rsidRDefault="00EE111A" w:rsidP="00EE111A">
      <w:pPr>
        <w:widowControl/>
        <w:spacing w:line="360" w:lineRule="auto"/>
        <w:rPr>
          <w:sz w:val="28"/>
          <w:szCs w:val="28"/>
        </w:rPr>
      </w:pPr>
      <w:r w:rsidRPr="00BE58E8">
        <w:rPr>
          <w:rFonts w:hAnsi="宋体" w:hint="eastAsia"/>
          <w:sz w:val="28"/>
          <w:szCs w:val="28"/>
        </w:rPr>
        <w:t>三、写出完成以下功能的命令（每题</w:t>
      </w:r>
      <w:r w:rsidRPr="00BE58E8">
        <w:rPr>
          <w:sz w:val="28"/>
          <w:szCs w:val="28"/>
        </w:rPr>
        <w:t>2</w:t>
      </w:r>
      <w:r w:rsidRPr="00BE58E8">
        <w:rPr>
          <w:rFonts w:hAnsi="宋体" w:hint="eastAsia"/>
          <w:sz w:val="28"/>
          <w:szCs w:val="28"/>
        </w:rPr>
        <w:t>分，共</w:t>
      </w:r>
      <w:r w:rsidRPr="00BE58E8">
        <w:rPr>
          <w:sz w:val="28"/>
          <w:szCs w:val="28"/>
        </w:rPr>
        <w:t>10</w:t>
      </w:r>
      <w:r w:rsidRPr="00BE58E8">
        <w:rPr>
          <w:rFonts w:hAnsi="宋体" w:hint="eastAsia"/>
          <w:sz w:val="28"/>
          <w:szCs w:val="28"/>
        </w:rPr>
        <w:t>分）</w:t>
      </w:r>
    </w:p>
    <w:p w14:paraId="21246CE4" w14:textId="77777777" w:rsidR="00EE111A" w:rsidRPr="00BE58E8" w:rsidRDefault="00EE111A" w:rsidP="00EE111A">
      <w:pPr>
        <w:spacing w:line="360" w:lineRule="auto"/>
        <w:rPr>
          <w:sz w:val="28"/>
          <w:szCs w:val="28"/>
        </w:rPr>
      </w:pPr>
      <w:r w:rsidRPr="00BE58E8">
        <w:rPr>
          <w:color w:val="000000"/>
          <w:sz w:val="28"/>
          <w:szCs w:val="28"/>
        </w:rPr>
        <w:t>1.</w:t>
      </w:r>
      <w:r w:rsidRPr="00BE58E8">
        <w:rPr>
          <w:rFonts w:hAnsi="宋体" w:hint="eastAsia"/>
          <w:color w:val="000000"/>
          <w:sz w:val="28"/>
          <w:szCs w:val="28"/>
        </w:rPr>
        <w:t>在</w:t>
      </w:r>
      <w:r w:rsidRPr="00BE58E8">
        <w:rPr>
          <w:color w:val="000000"/>
          <w:sz w:val="28"/>
          <w:szCs w:val="28"/>
        </w:rPr>
        <w:t>/home</w:t>
      </w:r>
      <w:r w:rsidRPr="00BE58E8">
        <w:rPr>
          <w:rFonts w:hAnsi="宋体" w:hint="eastAsia"/>
          <w:color w:val="000000"/>
          <w:sz w:val="28"/>
          <w:szCs w:val="28"/>
        </w:rPr>
        <w:t>目录下查找文件名为。</w:t>
      </w:r>
      <w:r w:rsidRPr="00BE58E8">
        <w:rPr>
          <w:color w:val="000000"/>
          <w:sz w:val="28"/>
          <w:szCs w:val="28"/>
        </w:rPr>
        <w:t>Profile</w:t>
      </w:r>
      <w:r w:rsidRPr="00BE58E8">
        <w:rPr>
          <w:rFonts w:hAnsi="宋体" w:hint="eastAsia"/>
          <w:color w:val="000000"/>
          <w:sz w:val="28"/>
          <w:szCs w:val="28"/>
        </w:rPr>
        <w:t>的文件，找到后删除</w:t>
      </w:r>
    </w:p>
    <w:p w14:paraId="0D723548" w14:textId="77777777" w:rsidR="00EE111A" w:rsidRPr="00BE58E8" w:rsidRDefault="00EE111A" w:rsidP="00EE111A">
      <w:pPr>
        <w:spacing w:line="360" w:lineRule="auto"/>
        <w:ind w:leftChars="25" w:left="53"/>
        <w:jc w:val="left"/>
        <w:rPr>
          <w:sz w:val="28"/>
          <w:szCs w:val="28"/>
        </w:rPr>
      </w:pPr>
      <w:r w:rsidRPr="00BE58E8">
        <w:rPr>
          <w:color w:val="000000"/>
          <w:sz w:val="28"/>
          <w:szCs w:val="28"/>
        </w:rPr>
        <w:t>4.</w:t>
      </w:r>
      <w:r w:rsidRPr="00BE58E8">
        <w:rPr>
          <w:rFonts w:hAnsi="宋体" w:hint="eastAsia"/>
          <w:color w:val="000000"/>
          <w:sz w:val="28"/>
          <w:szCs w:val="28"/>
        </w:rPr>
        <w:t>创建一个用户，用户名为</w:t>
      </w:r>
      <w:r w:rsidRPr="00BE58E8">
        <w:rPr>
          <w:color w:val="000000"/>
          <w:sz w:val="28"/>
          <w:szCs w:val="28"/>
        </w:rPr>
        <w:t>user02</w:t>
      </w:r>
      <w:r w:rsidRPr="00BE58E8">
        <w:rPr>
          <w:rFonts w:hAnsi="宋体" w:hint="eastAsia"/>
          <w:color w:val="000000"/>
          <w:sz w:val="28"/>
          <w:szCs w:val="28"/>
        </w:rPr>
        <w:t>，所属私有组和标准组为</w:t>
      </w:r>
      <w:r w:rsidRPr="00BE58E8">
        <w:rPr>
          <w:color w:val="000000"/>
          <w:sz w:val="28"/>
          <w:szCs w:val="28"/>
        </w:rPr>
        <w:t>stuff</w:t>
      </w:r>
      <w:r w:rsidRPr="00BE58E8">
        <w:rPr>
          <w:rFonts w:hAnsi="宋体" w:hint="eastAsia"/>
          <w:color w:val="000000"/>
          <w:sz w:val="28"/>
          <w:szCs w:val="28"/>
        </w:rPr>
        <w:t>，用户家目录为</w:t>
      </w:r>
      <w:r w:rsidRPr="00BE58E8">
        <w:rPr>
          <w:color w:val="000000"/>
          <w:sz w:val="28"/>
          <w:szCs w:val="28"/>
        </w:rPr>
        <w:t>/home/user2</w:t>
      </w:r>
      <w:r w:rsidRPr="00BE58E8">
        <w:rPr>
          <w:rFonts w:hAnsi="宋体" w:hint="eastAsia"/>
          <w:color w:val="000000"/>
          <w:sz w:val="28"/>
          <w:szCs w:val="28"/>
        </w:rPr>
        <w:t>，用户登陆</w:t>
      </w:r>
      <w:r w:rsidRPr="00BE58E8">
        <w:rPr>
          <w:color w:val="000000"/>
          <w:sz w:val="28"/>
          <w:szCs w:val="28"/>
        </w:rPr>
        <w:t>shell</w:t>
      </w:r>
      <w:r w:rsidRPr="00BE58E8">
        <w:rPr>
          <w:rFonts w:hAnsi="宋体" w:hint="eastAsia"/>
          <w:color w:val="000000"/>
          <w:sz w:val="28"/>
          <w:szCs w:val="28"/>
        </w:rPr>
        <w:t>为</w:t>
      </w:r>
      <w:r w:rsidRPr="00BE58E8">
        <w:rPr>
          <w:color w:val="000000"/>
          <w:sz w:val="28"/>
          <w:szCs w:val="28"/>
        </w:rPr>
        <w:t>/bin/bash</w:t>
      </w:r>
      <w:r w:rsidRPr="00BE58E8">
        <w:rPr>
          <w:rFonts w:hAnsi="宋体" w:hint="eastAsia"/>
          <w:color w:val="000000"/>
          <w:sz w:val="28"/>
          <w:szCs w:val="28"/>
        </w:rPr>
        <w:t>。</w:t>
      </w:r>
    </w:p>
    <w:p w14:paraId="7172C573" w14:textId="77777777" w:rsidR="00EE111A" w:rsidRPr="00BE58E8" w:rsidRDefault="00EE111A" w:rsidP="00EE111A">
      <w:pPr>
        <w:spacing w:line="360" w:lineRule="auto"/>
        <w:jc w:val="left"/>
        <w:rPr>
          <w:rFonts w:hAnsi="宋体"/>
          <w:sz w:val="28"/>
          <w:szCs w:val="28"/>
        </w:rPr>
      </w:pPr>
      <w:r w:rsidRPr="00BE58E8">
        <w:rPr>
          <w:sz w:val="28"/>
          <w:szCs w:val="28"/>
        </w:rPr>
        <w:t>5.</w:t>
      </w:r>
      <w:r w:rsidRPr="00BE58E8">
        <w:rPr>
          <w:rFonts w:hAnsi="宋体" w:hint="eastAsia"/>
          <w:sz w:val="28"/>
          <w:szCs w:val="28"/>
        </w:rPr>
        <w:t>赋予所有用户读和写</w:t>
      </w:r>
      <w:r w:rsidRPr="00BE58E8">
        <w:rPr>
          <w:sz w:val="28"/>
          <w:szCs w:val="28"/>
        </w:rPr>
        <w:t>backup.tar.gz</w:t>
      </w:r>
      <w:r w:rsidRPr="00BE58E8">
        <w:rPr>
          <w:rFonts w:hAnsi="宋体" w:hint="eastAsia"/>
          <w:sz w:val="28"/>
          <w:szCs w:val="28"/>
        </w:rPr>
        <w:t>文件的权限：</w:t>
      </w:r>
    </w:p>
    <w:p w14:paraId="5B0DB2C1" w14:textId="77777777" w:rsidR="00EE111A" w:rsidRPr="00BE58E8" w:rsidRDefault="00EE111A" w:rsidP="00EE111A">
      <w:pPr>
        <w:spacing w:line="360" w:lineRule="auto"/>
        <w:rPr>
          <w:color w:val="FF0000"/>
          <w:sz w:val="28"/>
          <w:szCs w:val="28"/>
        </w:rPr>
      </w:pPr>
      <w:r w:rsidRPr="00BE58E8">
        <w:rPr>
          <w:rFonts w:hint="eastAsia"/>
          <w:color w:val="FF0000"/>
          <w:sz w:val="28"/>
          <w:szCs w:val="28"/>
        </w:rPr>
        <w:t>参考答案：</w:t>
      </w:r>
    </w:p>
    <w:p w14:paraId="378F7832" w14:textId="77777777" w:rsidR="00EE111A" w:rsidRPr="00BE58E8" w:rsidRDefault="00EE111A" w:rsidP="00EE111A">
      <w:pPr>
        <w:spacing w:line="360" w:lineRule="auto"/>
        <w:rPr>
          <w:color w:val="FF0000"/>
          <w:sz w:val="28"/>
          <w:szCs w:val="28"/>
        </w:rPr>
      </w:pPr>
      <w:r w:rsidRPr="00BE58E8">
        <w:rPr>
          <w:color w:val="FF0000"/>
          <w:sz w:val="28"/>
          <w:szCs w:val="28"/>
        </w:rPr>
        <w:t xml:space="preserve">1.find   /home    –name  </w:t>
      </w:r>
      <w:r w:rsidRPr="00BE58E8">
        <w:rPr>
          <w:bCs/>
          <w:color w:val="FF0000"/>
          <w:sz w:val="28"/>
          <w:szCs w:val="28"/>
        </w:rPr>
        <w:t>.</w:t>
      </w:r>
      <w:r w:rsidRPr="00BE58E8">
        <w:rPr>
          <w:color w:val="FF0000"/>
          <w:sz w:val="28"/>
          <w:szCs w:val="28"/>
        </w:rPr>
        <w:t xml:space="preserve">profile  </w:t>
      </w:r>
      <w:r w:rsidRPr="00BE58E8">
        <w:rPr>
          <w:rFonts w:hAnsi="宋体" w:hint="eastAsia"/>
          <w:color w:val="FF0000"/>
          <w:sz w:val="28"/>
          <w:szCs w:val="28"/>
        </w:rPr>
        <w:t>－</w:t>
      </w:r>
      <w:r w:rsidRPr="00BE58E8">
        <w:rPr>
          <w:color w:val="FF0000"/>
          <w:sz w:val="28"/>
          <w:szCs w:val="28"/>
        </w:rPr>
        <w:t>exec   rm{  } \;</w:t>
      </w:r>
    </w:p>
    <w:p w14:paraId="1602E717" w14:textId="77777777" w:rsidR="00EE111A" w:rsidRPr="00BE58E8" w:rsidRDefault="00EE111A" w:rsidP="00EE111A">
      <w:pPr>
        <w:spacing w:line="360" w:lineRule="auto"/>
        <w:jc w:val="left"/>
        <w:rPr>
          <w:color w:val="FF0000"/>
          <w:sz w:val="28"/>
          <w:szCs w:val="28"/>
        </w:rPr>
      </w:pPr>
      <w:r w:rsidRPr="00BE58E8">
        <w:rPr>
          <w:rFonts w:hAnsi="宋体"/>
          <w:color w:val="FF0000"/>
          <w:sz w:val="28"/>
          <w:szCs w:val="28"/>
        </w:rPr>
        <w:t>4.</w:t>
      </w:r>
      <w:r w:rsidRPr="00BE58E8">
        <w:rPr>
          <w:color w:val="FF0000"/>
          <w:sz w:val="28"/>
          <w:szCs w:val="28"/>
        </w:rPr>
        <w:t>useradd   –g  stuff  –G  stuff  -d /home/user2  -s  /bin/bash  user02</w:t>
      </w:r>
    </w:p>
    <w:p w14:paraId="0868176E" w14:textId="77777777" w:rsidR="00EE111A" w:rsidRPr="00BE58E8" w:rsidRDefault="00EE111A" w:rsidP="00EE111A">
      <w:pPr>
        <w:spacing w:line="360" w:lineRule="auto"/>
        <w:jc w:val="left"/>
        <w:rPr>
          <w:color w:val="FF0000"/>
          <w:sz w:val="28"/>
          <w:szCs w:val="28"/>
        </w:rPr>
      </w:pPr>
      <w:r w:rsidRPr="00BE58E8">
        <w:rPr>
          <w:rFonts w:hAnsi="宋体"/>
          <w:color w:val="FF0000"/>
          <w:sz w:val="28"/>
          <w:szCs w:val="28"/>
        </w:rPr>
        <w:t>5.</w:t>
      </w:r>
      <w:r w:rsidRPr="00BE58E8">
        <w:rPr>
          <w:color w:val="FF0000"/>
          <w:sz w:val="28"/>
          <w:szCs w:val="28"/>
        </w:rPr>
        <w:t xml:space="preserve">Chmod </w:t>
      </w:r>
      <w:proofErr w:type="spellStart"/>
      <w:r w:rsidRPr="00BE58E8">
        <w:rPr>
          <w:color w:val="FF0000"/>
          <w:sz w:val="28"/>
          <w:szCs w:val="28"/>
        </w:rPr>
        <w:t>a+rw</w:t>
      </w:r>
      <w:proofErr w:type="spellEnd"/>
      <w:r w:rsidRPr="00BE58E8">
        <w:rPr>
          <w:color w:val="FF0000"/>
          <w:sz w:val="28"/>
          <w:szCs w:val="28"/>
        </w:rPr>
        <w:t xml:space="preserve">   back.tar.gz</w:t>
      </w:r>
    </w:p>
    <w:p w14:paraId="1C5781AC" w14:textId="77777777" w:rsidR="00EE111A" w:rsidRPr="00BE58E8" w:rsidRDefault="00EE111A" w:rsidP="00EE111A">
      <w:pPr>
        <w:spacing w:line="360" w:lineRule="auto"/>
        <w:jc w:val="left"/>
        <w:rPr>
          <w:sz w:val="28"/>
          <w:szCs w:val="28"/>
        </w:rPr>
      </w:pPr>
    </w:p>
    <w:p w14:paraId="64166B7D" w14:textId="77777777" w:rsidR="00EE111A" w:rsidRPr="00BE58E8" w:rsidRDefault="00EE111A" w:rsidP="00EE111A">
      <w:pPr>
        <w:widowControl/>
        <w:spacing w:line="360" w:lineRule="auto"/>
        <w:rPr>
          <w:sz w:val="28"/>
          <w:szCs w:val="28"/>
        </w:rPr>
      </w:pPr>
      <w:r w:rsidRPr="00BE58E8">
        <w:rPr>
          <w:rFonts w:hAnsi="宋体" w:hint="eastAsia"/>
          <w:sz w:val="28"/>
          <w:szCs w:val="28"/>
        </w:rPr>
        <w:t>四、简答和</w:t>
      </w:r>
      <w:r w:rsidRPr="00BE58E8">
        <w:rPr>
          <w:sz w:val="28"/>
          <w:szCs w:val="28"/>
        </w:rPr>
        <w:t>shell</w:t>
      </w:r>
      <w:r w:rsidRPr="00BE58E8">
        <w:rPr>
          <w:rFonts w:hAnsi="宋体" w:hint="eastAsia"/>
          <w:sz w:val="28"/>
          <w:szCs w:val="28"/>
        </w:rPr>
        <w:t>编程题（每题</w:t>
      </w:r>
      <w:r w:rsidRPr="00BE58E8">
        <w:rPr>
          <w:sz w:val="28"/>
          <w:szCs w:val="28"/>
        </w:rPr>
        <w:t>10</w:t>
      </w:r>
      <w:r w:rsidRPr="00BE58E8">
        <w:rPr>
          <w:rFonts w:hAnsi="宋体" w:hint="eastAsia"/>
          <w:sz w:val="28"/>
          <w:szCs w:val="28"/>
        </w:rPr>
        <w:t>分，共</w:t>
      </w:r>
      <w:r w:rsidRPr="00BE58E8">
        <w:rPr>
          <w:sz w:val="28"/>
          <w:szCs w:val="28"/>
        </w:rPr>
        <w:t>30</w:t>
      </w:r>
      <w:r w:rsidRPr="00BE58E8">
        <w:rPr>
          <w:rFonts w:hAnsi="宋体" w:hint="eastAsia"/>
          <w:sz w:val="28"/>
          <w:szCs w:val="28"/>
        </w:rPr>
        <w:t>分）</w:t>
      </w:r>
    </w:p>
    <w:p w14:paraId="4B26899A" w14:textId="77777777" w:rsidR="00EE111A" w:rsidRPr="00BE58E8" w:rsidRDefault="00EE111A" w:rsidP="008536C8">
      <w:pPr>
        <w:widowControl/>
        <w:spacing w:line="360" w:lineRule="auto"/>
        <w:ind w:leftChars="4600" w:left="9660"/>
        <w:rPr>
          <w:rFonts w:hAnsi="宋体"/>
          <w:sz w:val="28"/>
          <w:szCs w:val="28"/>
        </w:rPr>
      </w:pPr>
      <w:r w:rsidRPr="00BE58E8">
        <w:rPr>
          <w:kern w:val="0"/>
          <w:sz w:val="28"/>
          <w:szCs w:val="28"/>
        </w:rPr>
        <w:t>1.</w:t>
      </w:r>
      <w:r w:rsidRPr="00BE58E8">
        <w:rPr>
          <w:sz w:val="28"/>
          <w:szCs w:val="28"/>
        </w:rPr>
        <w:t xml:space="preserve"> </w:t>
      </w:r>
      <w:r w:rsidRPr="00BE58E8">
        <w:rPr>
          <w:sz w:val="28"/>
          <w:szCs w:val="28"/>
        </w:rPr>
        <w:lastRenderedPageBreak/>
        <w:t>Linux</w:t>
      </w:r>
      <w:r w:rsidRPr="00BE58E8">
        <w:rPr>
          <w:rFonts w:hAnsi="宋体" w:hint="eastAsia"/>
          <w:sz w:val="28"/>
          <w:szCs w:val="28"/>
        </w:rPr>
        <w:t>内核主要由哪几部分组成？每部分的作</w:t>
      </w:r>
      <w:r w:rsidRPr="00BE58E8">
        <w:rPr>
          <w:rFonts w:hAnsi="宋体" w:hint="eastAsia"/>
          <w:sz w:val="28"/>
          <w:szCs w:val="28"/>
        </w:rPr>
        <w:lastRenderedPageBreak/>
        <w:t>用？</w:t>
      </w:r>
    </w:p>
    <w:p w14:paraId="2079C811" w14:textId="77777777" w:rsidR="00EE111A" w:rsidRPr="00BE58E8" w:rsidRDefault="00EE111A" w:rsidP="008536C8">
      <w:pPr>
        <w:adjustRightInd w:val="0"/>
        <w:spacing w:line="360" w:lineRule="auto"/>
        <w:ind w:leftChars="4600" w:left="9660"/>
        <w:rPr>
          <w:rFonts w:ascii="宋体" w:hAnsi="宋体" w:cs="宋体"/>
          <w:color w:val="FF0000"/>
          <w:kern w:val="0"/>
          <w:sz w:val="28"/>
          <w:szCs w:val="28"/>
        </w:rPr>
      </w:pPr>
      <w:r w:rsidRPr="00BE58E8">
        <w:rPr>
          <w:rFonts w:ascii="宋体" w:hAnsi="宋体" w:cs="宋体" w:hint="eastAsia"/>
          <w:color w:val="FF0000"/>
          <w:kern w:val="0"/>
          <w:sz w:val="28"/>
          <w:szCs w:val="28"/>
        </w:rPr>
        <w:t>参考答案：</w:t>
      </w:r>
    </w:p>
    <w:p w14:paraId="7AFCF5F6" w14:textId="77777777" w:rsidR="00EE111A" w:rsidRPr="00BE58E8" w:rsidRDefault="00EE111A" w:rsidP="008536C8">
      <w:pPr>
        <w:widowControl/>
        <w:spacing w:line="360" w:lineRule="auto"/>
        <w:ind w:leftChars="4600" w:left="9660" w:firstLineChars="200" w:firstLine="560"/>
        <w:rPr>
          <w:rFonts w:hAnsi="宋体"/>
          <w:color w:val="FF0000"/>
          <w:sz w:val="28"/>
          <w:szCs w:val="28"/>
        </w:rPr>
      </w:pPr>
      <w:r w:rsidRPr="00BE58E8">
        <w:rPr>
          <w:color w:val="FF0000"/>
          <w:sz w:val="28"/>
          <w:szCs w:val="28"/>
        </w:rPr>
        <w:t>Linux</w:t>
      </w:r>
      <w:r w:rsidRPr="00BE58E8">
        <w:rPr>
          <w:rFonts w:hAnsi="宋体" w:hint="eastAsia"/>
          <w:color w:val="FF0000"/>
          <w:sz w:val="28"/>
          <w:szCs w:val="28"/>
        </w:rPr>
        <w:t>内核主要由五个子系统</w:t>
      </w:r>
      <w:r w:rsidRPr="00BE58E8">
        <w:rPr>
          <w:rFonts w:hAnsi="宋体" w:hint="eastAsia"/>
          <w:color w:val="FF0000"/>
          <w:sz w:val="28"/>
          <w:szCs w:val="28"/>
        </w:rPr>
        <w:lastRenderedPageBreak/>
        <w:t>组成：进程调度，内存管理，虚拟文件系统，网络</w:t>
      </w:r>
      <w:r w:rsidRPr="00BE58E8">
        <w:rPr>
          <w:rFonts w:hAnsi="宋体" w:hint="eastAsia"/>
          <w:color w:val="FF0000"/>
          <w:sz w:val="28"/>
          <w:szCs w:val="28"/>
        </w:rPr>
        <w:lastRenderedPageBreak/>
        <w:t>接口，进程间通信。</w:t>
      </w:r>
    </w:p>
    <w:p w14:paraId="5574CAA3" w14:textId="77777777" w:rsidR="00EE111A" w:rsidRPr="00BE58E8" w:rsidRDefault="00EE111A" w:rsidP="008536C8">
      <w:pPr>
        <w:snapToGrid w:val="0"/>
        <w:spacing w:line="360" w:lineRule="auto"/>
        <w:ind w:leftChars="4600" w:left="10220" w:hangingChars="200" w:hanging="560"/>
        <w:rPr>
          <w:rFonts w:hAnsi="宋体"/>
          <w:color w:val="FF0000"/>
          <w:sz w:val="28"/>
          <w:szCs w:val="28"/>
        </w:rPr>
      </w:pPr>
      <w:r w:rsidRPr="00BE58E8">
        <w:rPr>
          <w:rFonts w:hAnsi="宋体" w:hint="eastAsia"/>
          <w:color w:val="FF0000"/>
          <w:sz w:val="28"/>
          <w:szCs w:val="28"/>
        </w:rPr>
        <w:t>进程调度（</w:t>
      </w:r>
      <w:r w:rsidRPr="00BE58E8">
        <w:rPr>
          <w:color w:val="FF0000"/>
          <w:sz w:val="28"/>
          <w:szCs w:val="28"/>
        </w:rPr>
        <w:t>SCHED</w:t>
      </w:r>
      <w:r w:rsidRPr="00BE58E8">
        <w:rPr>
          <w:rFonts w:hAnsi="宋体" w:hint="eastAsia"/>
          <w:color w:val="FF0000"/>
          <w:sz w:val="28"/>
          <w:szCs w:val="28"/>
        </w:rPr>
        <w:t>）</w:t>
      </w:r>
      <w:r w:rsidRPr="00BE58E8">
        <w:rPr>
          <w:color w:val="FF0000"/>
          <w:sz w:val="28"/>
          <w:szCs w:val="28"/>
        </w:rPr>
        <w:t>:</w:t>
      </w:r>
      <w:r w:rsidRPr="00BE58E8">
        <w:rPr>
          <w:rFonts w:hAnsi="宋体" w:hint="eastAsia"/>
          <w:color w:val="FF0000"/>
          <w:sz w:val="28"/>
          <w:szCs w:val="28"/>
        </w:rPr>
        <w:t>控制进程</w:t>
      </w:r>
      <w:r w:rsidRPr="00BE58E8">
        <w:rPr>
          <w:rFonts w:hAnsi="宋体" w:hint="eastAsia"/>
          <w:color w:val="FF0000"/>
          <w:sz w:val="28"/>
          <w:szCs w:val="28"/>
        </w:rPr>
        <w:lastRenderedPageBreak/>
        <w:t>对</w:t>
      </w:r>
      <w:r w:rsidRPr="00BE58E8">
        <w:rPr>
          <w:color w:val="FF0000"/>
          <w:sz w:val="28"/>
          <w:szCs w:val="28"/>
        </w:rPr>
        <w:t>CPU</w:t>
      </w:r>
      <w:r w:rsidRPr="00BE58E8">
        <w:rPr>
          <w:rFonts w:hAnsi="宋体" w:hint="eastAsia"/>
          <w:color w:val="FF0000"/>
          <w:sz w:val="28"/>
          <w:szCs w:val="28"/>
        </w:rPr>
        <w:t>的访问。当需要选择下一个进程运行时，由调度程</w:t>
      </w:r>
      <w:r w:rsidRPr="00BE58E8">
        <w:rPr>
          <w:rFonts w:hAnsi="宋体" w:hint="eastAsia"/>
          <w:color w:val="FF0000"/>
          <w:sz w:val="28"/>
          <w:szCs w:val="28"/>
        </w:rPr>
        <w:lastRenderedPageBreak/>
        <w:t>序选择最值得运行的进程；内存管理（</w:t>
      </w:r>
      <w:r w:rsidRPr="00BE58E8">
        <w:rPr>
          <w:color w:val="FF0000"/>
          <w:sz w:val="28"/>
          <w:szCs w:val="28"/>
        </w:rPr>
        <w:t>MM</w:t>
      </w:r>
      <w:r w:rsidRPr="00BE58E8">
        <w:rPr>
          <w:rFonts w:hAnsi="宋体" w:hint="eastAsia"/>
          <w:color w:val="FF0000"/>
          <w:sz w:val="28"/>
          <w:szCs w:val="28"/>
        </w:rPr>
        <w:t>）允许多个进程</w:t>
      </w:r>
      <w:r w:rsidRPr="00BE58E8">
        <w:rPr>
          <w:rFonts w:hAnsi="宋体" w:hint="eastAsia"/>
          <w:color w:val="FF0000"/>
          <w:sz w:val="28"/>
          <w:szCs w:val="28"/>
        </w:rPr>
        <w:lastRenderedPageBreak/>
        <w:t>安全的共享主内存区域；虚拟文件系统（</w:t>
      </w:r>
      <w:proofErr w:type="spellStart"/>
      <w:r w:rsidRPr="00BE58E8">
        <w:rPr>
          <w:color w:val="FF0000"/>
          <w:sz w:val="28"/>
          <w:szCs w:val="28"/>
        </w:rPr>
        <w:t>VirtualF</w:t>
      </w:r>
      <w:r w:rsidRPr="00BE58E8">
        <w:rPr>
          <w:color w:val="FF0000"/>
          <w:sz w:val="28"/>
          <w:szCs w:val="28"/>
        </w:rPr>
        <w:lastRenderedPageBreak/>
        <w:t>ileSystem,VFS</w:t>
      </w:r>
      <w:proofErr w:type="spellEnd"/>
      <w:r w:rsidRPr="00BE58E8">
        <w:rPr>
          <w:rFonts w:hAnsi="宋体" w:hint="eastAsia"/>
          <w:color w:val="FF0000"/>
          <w:sz w:val="28"/>
          <w:szCs w:val="28"/>
        </w:rPr>
        <w:t>）隐藏了各种硬件的具体细节，</w:t>
      </w:r>
      <w:r w:rsidRPr="00BE58E8">
        <w:rPr>
          <w:rFonts w:hAnsi="宋体" w:hint="eastAsia"/>
          <w:color w:val="FF0000"/>
          <w:sz w:val="28"/>
          <w:szCs w:val="28"/>
        </w:rPr>
        <w:lastRenderedPageBreak/>
        <w:t>为所有的设备提供了统一的接口，</w:t>
      </w:r>
      <w:r w:rsidRPr="00BE58E8">
        <w:rPr>
          <w:color w:val="FF0000"/>
          <w:sz w:val="28"/>
          <w:szCs w:val="28"/>
        </w:rPr>
        <w:t>VFS</w:t>
      </w:r>
      <w:r w:rsidRPr="00BE58E8">
        <w:rPr>
          <w:rFonts w:hAnsi="宋体" w:hint="eastAsia"/>
          <w:color w:val="FF0000"/>
          <w:sz w:val="28"/>
          <w:szCs w:val="28"/>
        </w:rPr>
        <w:t>提供了多达数十种</w:t>
      </w:r>
      <w:r w:rsidRPr="00BE58E8">
        <w:rPr>
          <w:rFonts w:hAnsi="宋体" w:hint="eastAsia"/>
          <w:color w:val="FF0000"/>
          <w:sz w:val="28"/>
          <w:szCs w:val="28"/>
        </w:rPr>
        <w:lastRenderedPageBreak/>
        <w:t>不同的文件系统；网络接口（</w:t>
      </w:r>
      <w:r w:rsidRPr="00BE58E8">
        <w:rPr>
          <w:color w:val="FF0000"/>
          <w:sz w:val="28"/>
          <w:szCs w:val="28"/>
        </w:rPr>
        <w:t>NET</w:t>
      </w:r>
      <w:r w:rsidRPr="00BE58E8">
        <w:rPr>
          <w:rFonts w:hAnsi="宋体" w:hint="eastAsia"/>
          <w:color w:val="FF0000"/>
          <w:sz w:val="28"/>
          <w:szCs w:val="28"/>
        </w:rPr>
        <w:t>）提供了对各种网络标</w:t>
      </w:r>
      <w:r w:rsidRPr="00BE58E8">
        <w:rPr>
          <w:rFonts w:hAnsi="宋体" w:hint="eastAsia"/>
          <w:color w:val="FF0000"/>
          <w:sz w:val="28"/>
          <w:szCs w:val="28"/>
        </w:rPr>
        <w:lastRenderedPageBreak/>
        <w:t>准的存取和各种网络硬件的支持；进程间通讯</w:t>
      </w:r>
      <w:r w:rsidRPr="00BE58E8">
        <w:rPr>
          <w:color w:val="FF0000"/>
          <w:sz w:val="28"/>
          <w:szCs w:val="28"/>
        </w:rPr>
        <w:t xml:space="preserve">(IPC) </w:t>
      </w:r>
      <w:r w:rsidRPr="00BE58E8">
        <w:rPr>
          <w:rFonts w:hAnsi="宋体" w:hint="eastAsia"/>
          <w:color w:val="FF0000"/>
          <w:sz w:val="28"/>
          <w:szCs w:val="28"/>
        </w:rPr>
        <w:t>支</w:t>
      </w:r>
      <w:r w:rsidRPr="00BE58E8">
        <w:rPr>
          <w:rFonts w:hAnsi="宋体" w:hint="eastAsia"/>
          <w:color w:val="FF0000"/>
          <w:sz w:val="28"/>
          <w:szCs w:val="28"/>
        </w:rPr>
        <w:lastRenderedPageBreak/>
        <w:t>持进程间各种通信机制。</w:t>
      </w:r>
    </w:p>
    <w:p w14:paraId="7C8EBB2F" w14:textId="77777777" w:rsidR="00EE111A" w:rsidRPr="00BE58E8" w:rsidRDefault="00EE111A" w:rsidP="00EE111A">
      <w:pPr>
        <w:widowControl/>
        <w:spacing w:line="360" w:lineRule="auto"/>
        <w:rPr>
          <w:sz w:val="28"/>
          <w:szCs w:val="28"/>
        </w:rPr>
      </w:pPr>
    </w:p>
    <w:p w14:paraId="0AAFF077" w14:textId="77777777" w:rsidR="00EE111A" w:rsidRPr="00BE58E8" w:rsidRDefault="00EE111A" w:rsidP="008536C8">
      <w:pPr>
        <w:widowControl/>
        <w:spacing w:line="360" w:lineRule="auto"/>
        <w:ind w:leftChars="4600" w:left="9660"/>
        <w:rPr>
          <w:rFonts w:hAnsi="宋体"/>
          <w:sz w:val="28"/>
          <w:szCs w:val="28"/>
        </w:rPr>
      </w:pPr>
      <w:r w:rsidRPr="00BE58E8">
        <w:rPr>
          <w:sz w:val="28"/>
          <w:szCs w:val="28"/>
        </w:rPr>
        <w:t>2.</w:t>
      </w:r>
      <w:r w:rsidRPr="00BE58E8">
        <w:rPr>
          <w:rFonts w:hAnsi="宋体" w:hint="eastAsia"/>
          <w:kern w:val="0"/>
          <w:sz w:val="28"/>
          <w:szCs w:val="28"/>
        </w:rPr>
        <w:t>有一普通用户想在每</w:t>
      </w:r>
      <w:r w:rsidRPr="00BE58E8">
        <w:rPr>
          <w:rFonts w:hAnsi="宋体" w:hint="eastAsia"/>
          <w:kern w:val="0"/>
          <w:sz w:val="28"/>
          <w:szCs w:val="28"/>
        </w:rPr>
        <w:lastRenderedPageBreak/>
        <w:t>周日凌晨零点零分定期备份</w:t>
      </w:r>
      <w:r w:rsidRPr="00BE58E8">
        <w:rPr>
          <w:kern w:val="0"/>
          <w:sz w:val="28"/>
          <w:szCs w:val="28"/>
        </w:rPr>
        <w:t>/user/back</w:t>
      </w:r>
      <w:r w:rsidRPr="00BE58E8">
        <w:rPr>
          <w:kern w:val="0"/>
          <w:sz w:val="28"/>
          <w:szCs w:val="28"/>
        </w:rPr>
        <w:lastRenderedPageBreak/>
        <w:t>up</w:t>
      </w:r>
      <w:r w:rsidRPr="00BE58E8">
        <w:rPr>
          <w:rFonts w:hAnsi="宋体" w:hint="eastAsia"/>
          <w:kern w:val="0"/>
          <w:sz w:val="28"/>
          <w:szCs w:val="28"/>
        </w:rPr>
        <w:t>到</w:t>
      </w:r>
      <w:r w:rsidRPr="00BE58E8">
        <w:rPr>
          <w:kern w:val="0"/>
          <w:sz w:val="28"/>
          <w:szCs w:val="28"/>
        </w:rPr>
        <w:t>/</w:t>
      </w:r>
      <w:proofErr w:type="spellStart"/>
      <w:r w:rsidRPr="00BE58E8">
        <w:rPr>
          <w:kern w:val="0"/>
          <w:sz w:val="28"/>
          <w:szCs w:val="28"/>
        </w:rPr>
        <w:t>tmp</w:t>
      </w:r>
      <w:proofErr w:type="spellEnd"/>
      <w:r w:rsidRPr="00BE58E8">
        <w:rPr>
          <w:rFonts w:hAnsi="宋体" w:hint="eastAsia"/>
          <w:kern w:val="0"/>
          <w:sz w:val="28"/>
          <w:szCs w:val="28"/>
        </w:rPr>
        <w:t>目录下，该用户应如何做？</w:t>
      </w:r>
      <w:r w:rsidRPr="00BE58E8">
        <w:rPr>
          <w:sz w:val="28"/>
          <w:szCs w:val="28"/>
        </w:rPr>
        <w:t xml:space="preserve"> </w:t>
      </w:r>
      <w:r w:rsidRPr="00BE58E8">
        <w:rPr>
          <w:rFonts w:hAnsi="宋体" w:hint="eastAsia"/>
          <w:sz w:val="28"/>
          <w:szCs w:val="28"/>
        </w:rPr>
        <w:t xml:space="preserve">　</w:t>
      </w:r>
    </w:p>
    <w:p w14:paraId="1AA8B869" w14:textId="77777777" w:rsidR="00EE111A" w:rsidRPr="00BE58E8" w:rsidRDefault="00EE111A" w:rsidP="008536C8">
      <w:pPr>
        <w:snapToGrid w:val="0"/>
        <w:spacing w:line="360" w:lineRule="auto"/>
        <w:ind w:leftChars="4600" w:left="10220" w:hangingChars="200" w:hanging="560"/>
        <w:rPr>
          <w:rFonts w:ascii="宋体" w:hAnsi="宋体" w:cs="宋体"/>
          <w:color w:val="FF0000"/>
          <w:kern w:val="0"/>
          <w:sz w:val="28"/>
          <w:szCs w:val="28"/>
        </w:rPr>
      </w:pPr>
      <w:r w:rsidRPr="00BE58E8">
        <w:rPr>
          <w:rFonts w:ascii="宋体" w:hAnsi="宋体" w:cs="宋体" w:hint="eastAsia"/>
          <w:color w:val="FF0000"/>
          <w:kern w:val="0"/>
          <w:sz w:val="28"/>
          <w:szCs w:val="28"/>
        </w:rPr>
        <w:t>参考答案</w:t>
      </w:r>
      <w:r w:rsidRPr="00BE58E8">
        <w:rPr>
          <w:rFonts w:ascii="宋体" w:hAnsi="宋体" w:cs="宋体" w:hint="eastAsia"/>
          <w:color w:val="FF0000"/>
          <w:kern w:val="0"/>
          <w:sz w:val="28"/>
          <w:szCs w:val="28"/>
        </w:rPr>
        <w:lastRenderedPageBreak/>
        <w:t>:</w:t>
      </w:r>
    </w:p>
    <w:p w14:paraId="55B749F1" w14:textId="77777777" w:rsidR="00EE111A" w:rsidRPr="00BE58E8" w:rsidRDefault="00EE111A" w:rsidP="008536C8">
      <w:pPr>
        <w:spacing w:line="300" w:lineRule="auto"/>
        <w:ind w:leftChars="4600" w:left="9660"/>
        <w:rPr>
          <w:rFonts w:hAnsi="宋体"/>
          <w:color w:val="FF0000"/>
          <w:kern w:val="0"/>
          <w:sz w:val="28"/>
          <w:szCs w:val="28"/>
        </w:rPr>
      </w:pPr>
      <w:r w:rsidRPr="00BE58E8">
        <w:rPr>
          <w:rFonts w:hAnsi="宋体" w:hint="eastAsia"/>
          <w:color w:val="FF0000"/>
          <w:kern w:val="0"/>
          <w:sz w:val="28"/>
          <w:szCs w:val="28"/>
        </w:rPr>
        <w:t>（</w:t>
      </w:r>
      <w:r w:rsidRPr="00BE58E8">
        <w:rPr>
          <w:color w:val="FF0000"/>
          <w:kern w:val="0"/>
          <w:sz w:val="28"/>
          <w:szCs w:val="28"/>
        </w:rPr>
        <w:t>1</w:t>
      </w:r>
      <w:r w:rsidRPr="00BE58E8">
        <w:rPr>
          <w:rFonts w:hAnsi="宋体" w:hint="eastAsia"/>
          <w:color w:val="FF0000"/>
          <w:kern w:val="0"/>
          <w:sz w:val="28"/>
          <w:szCs w:val="28"/>
        </w:rPr>
        <w:t>）第一种方法：</w:t>
      </w:r>
      <w:r w:rsidRPr="00BE58E8">
        <w:rPr>
          <w:color w:val="FF0000"/>
          <w:kern w:val="0"/>
          <w:sz w:val="28"/>
          <w:szCs w:val="28"/>
        </w:rPr>
        <w:br/>
      </w:r>
      <w:r w:rsidRPr="00BE58E8">
        <w:rPr>
          <w:rFonts w:hAnsi="宋体" w:hint="eastAsia"/>
          <w:color w:val="FF0000"/>
          <w:kern w:val="0"/>
          <w:sz w:val="28"/>
          <w:szCs w:val="28"/>
        </w:rPr>
        <w:t>用户应使用</w:t>
      </w:r>
      <w:r w:rsidRPr="00BE58E8">
        <w:rPr>
          <w:color w:val="FF0000"/>
          <w:kern w:val="0"/>
          <w:sz w:val="28"/>
          <w:szCs w:val="28"/>
        </w:rPr>
        <w:t xml:space="preserve">crontab </w:t>
      </w:r>
      <w:r w:rsidRPr="00BE58E8">
        <w:rPr>
          <w:color w:val="FF0000"/>
          <w:kern w:val="0"/>
          <w:sz w:val="28"/>
          <w:szCs w:val="28"/>
        </w:rPr>
        <w:lastRenderedPageBreak/>
        <w:t xml:space="preserve">–e </w:t>
      </w:r>
      <w:r w:rsidRPr="00BE58E8">
        <w:rPr>
          <w:rFonts w:hAnsi="宋体" w:hint="eastAsia"/>
          <w:color w:val="FF0000"/>
          <w:kern w:val="0"/>
          <w:sz w:val="28"/>
          <w:szCs w:val="28"/>
        </w:rPr>
        <w:t>命令创建</w:t>
      </w:r>
      <w:r w:rsidRPr="00BE58E8">
        <w:rPr>
          <w:color w:val="FF0000"/>
          <w:kern w:val="0"/>
          <w:sz w:val="28"/>
          <w:szCs w:val="28"/>
        </w:rPr>
        <w:t>crontab</w:t>
      </w:r>
      <w:r w:rsidRPr="00BE58E8">
        <w:rPr>
          <w:rFonts w:hAnsi="宋体" w:hint="eastAsia"/>
          <w:color w:val="FF0000"/>
          <w:kern w:val="0"/>
          <w:sz w:val="28"/>
          <w:szCs w:val="28"/>
        </w:rPr>
        <w:t>文件。格式如下：</w:t>
      </w:r>
      <w:r w:rsidRPr="00BE58E8">
        <w:rPr>
          <w:color w:val="FF0000"/>
          <w:kern w:val="0"/>
          <w:sz w:val="28"/>
          <w:szCs w:val="28"/>
        </w:rPr>
        <w:br/>
        <w:t xml:space="preserve">0 </w:t>
      </w:r>
      <w:r w:rsidRPr="00BE58E8">
        <w:rPr>
          <w:color w:val="FF0000"/>
          <w:kern w:val="0"/>
          <w:sz w:val="28"/>
          <w:szCs w:val="28"/>
        </w:rPr>
        <w:lastRenderedPageBreak/>
        <w:t xml:space="preserve">0 * * sun cp –r /user/backup </w:t>
      </w:r>
      <w:r w:rsidRPr="00BE58E8">
        <w:rPr>
          <w:color w:val="FF0000"/>
          <w:kern w:val="0"/>
          <w:sz w:val="28"/>
          <w:szCs w:val="28"/>
        </w:rPr>
        <w:lastRenderedPageBreak/>
        <w:t>/</w:t>
      </w:r>
      <w:proofErr w:type="spellStart"/>
      <w:r w:rsidRPr="00BE58E8">
        <w:rPr>
          <w:color w:val="FF0000"/>
          <w:kern w:val="0"/>
          <w:sz w:val="28"/>
          <w:szCs w:val="28"/>
        </w:rPr>
        <w:t>tmp</w:t>
      </w:r>
      <w:proofErr w:type="spellEnd"/>
      <w:r w:rsidRPr="00BE58E8">
        <w:rPr>
          <w:color w:val="FF0000"/>
          <w:kern w:val="0"/>
          <w:sz w:val="28"/>
          <w:szCs w:val="28"/>
        </w:rPr>
        <w:br/>
      </w:r>
      <w:r w:rsidRPr="00BE58E8">
        <w:rPr>
          <w:rFonts w:hAnsi="宋体" w:hint="eastAsia"/>
          <w:color w:val="FF0000"/>
          <w:kern w:val="0"/>
          <w:sz w:val="28"/>
          <w:szCs w:val="28"/>
        </w:rPr>
        <w:t>（</w:t>
      </w:r>
      <w:r w:rsidRPr="00BE58E8">
        <w:rPr>
          <w:color w:val="FF0000"/>
          <w:kern w:val="0"/>
          <w:sz w:val="28"/>
          <w:szCs w:val="28"/>
        </w:rPr>
        <w:t>2</w:t>
      </w:r>
      <w:r w:rsidRPr="00BE58E8">
        <w:rPr>
          <w:rFonts w:hAnsi="宋体" w:hint="eastAsia"/>
          <w:color w:val="FF0000"/>
          <w:kern w:val="0"/>
          <w:sz w:val="28"/>
          <w:szCs w:val="28"/>
        </w:rPr>
        <w:t>）第二种方法：</w:t>
      </w:r>
      <w:r w:rsidRPr="00BE58E8">
        <w:rPr>
          <w:color w:val="FF0000"/>
          <w:kern w:val="0"/>
          <w:sz w:val="28"/>
          <w:szCs w:val="28"/>
        </w:rPr>
        <w:br/>
      </w:r>
      <w:r w:rsidRPr="00BE58E8">
        <w:rPr>
          <w:rFonts w:hAnsi="宋体" w:hint="eastAsia"/>
          <w:color w:val="FF0000"/>
          <w:kern w:val="0"/>
          <w:sz w:val="28"/>
          <w:szCs w:val="28"/>
        </w:rPr>
        <w:t>用户先在自己目录下</w:t>
      </w:r>
      <w:r w:rsidRPr="00BE58E8">
        <w:rPr>
          <w:rFonts w:hAnsi="宋体" w:hint="eastAsia"/>
          <w:color w:val="FF0000"/>
          <w:kern w:val="0"/>
          <w:sz w:val="28"/>
          <w:szCs w:val="28"/>
        </w:rPr>
        <w:lastRenderedPageBreak/>
        <w:t>新建文件</w:t>
      </w:r>
      <w:r w:rsidRPr="00BE58E8">
        <w:rPr>
          <w:color w:val="FF0000"/>
          <w:kern w:val="0"/>
          <w:sz w:val="28"/>
          <w:szCs w:val="28"/>
        </w:rPr>
        <w:t>file</w:t>
      </w:r>
      <w:r w:rsidRPr="00BE58E8">
        <w:rPr>
          <w:rFonts w:hAnsi="宋体" w:hint="eastAsia"/>
          <w:color w:val="FF0000"/>
          <w:kern w:val="0"/>
          <w:sz w:val="28"/>
          <w:szCs w:val="28"/>
        </w:rPr>
        <w:t>，文件内容如下：</w:t>
      </w:r>
      <w:r w:rsidRPr="00BE58E8">
        <w:rPr>
          <w:color w:val="FF0000"/>
          <w:kern w:val="0"/>
          <w:sz w:val="28"/>
          <w:szCs w:val="28"/>
        </w:rPr>
        <w:br/>
        <w:t xml:space="preserve">0 * * sun </w:t>
      </w:r>
      <w:r w:rsidRPr="00BE58E8">
        <w:rPr>
          <w:color w:val="FF0000"/>
          <w:kern w:val="0"/>
          <w:sz w:val="28"/>
          <w:szCs w:val="28"/>
        </w:rPr>
        <w:lastRenderedPageBreak/>
        <w:t>cp –r /user/backup /</w:t>
      </w:r>
      <w:proofErr w:type="spellStart"/>
      <w:r w:rsidRPr="00BE58E8">
        <w:rPr>
          <w:color w:val="FF0000"/>
          <w:kern w:val="0"/>
          <w:sz w:val="28"/>
          <w:szCs w:val="28"/>
        </w:rPr>
        <w:t>tmp</w:t>
      </w:r>
      <w:proofErr w:type="spellEnd"/>
      <w:r w:rsidRPr="00BE58E8">
        <w:rPr>
          <w:color w:val="FF0000"/>
          <w:kern w:val="0"/>
          <w:sz w:val="28"/>
          <w:szCs w:val="28"/>
        </w:rPr>
        <w:br/>
      </w:r>
      <w:r w:rsidRPr="00BE58E8">
        <w:rPr>
          <w:rFonts w:hAnsi="宋体" w:hint="eastAsia"/>
          <w:color w:val="FF0000"/>
          <w:kern w:val="0"/>
          <w:sz w:val="28"/>
          <w:szCs w:val="28"/>
        </w:rPr>
        <w:t>然后</w:t>
      </w:r>
      <w:r w:rsidRPr="00BE58E8">
        <w:rPr>
          <w:rFonts w:hAnsi="宋体" w:hint="eastAsia"/>
          <w:color w:val="FF0000"/>
          <w:kern w:val="0"/>
          <w:sz w:val="28"/>
          <w:szCs w:val="28"/>
        </w:rPr>
        <w:lastRenderedPageBreak/>
        <w:t>执行</w:t>
      </w:r>
      <w:r w:rsidRPr="00BE58E8">
        <w:rPr>
          <w:color w:val="FF0000"/>
          <w:kern w:val="0"/>
          <w:sz w:val="28"/>
          <w:szCs w:val="28"/>
        </w:rPr>
        <w:t xml:space="preserve"> crontab file </w:t>
      </w:r>
      <w:r w:rsidRPr="00BE58E8">
        <w:rPr>
          <w:rFonts w:hAnsi="宋体" w:hint="eastAsia"/>
          <w:color w:val="FF0000"/>
          <w:kern w:val="0"/>
          <w:sz w:val="28"/>
          <w:szCs w:val="28"/>
        </w:rPr>
        <w:t>使生效。</w:t>
      </w:r>
    </w:p>
    <w:p w14:paraId="739C8C6C" w14:textId="77777777" w:rsidR="00EE111A" w:rsidRPr="00BE58E8" w:rsidRDefault="00EE111A" w:rsidP="00EE111A">
      <w:pPr>
        <w:widowControl/>
        <w:spacing w:line="360" w:lineRule="auto"/>
        <w:rPr>
          <w:color w:val="FF0000"/>
          <w:sz w:val="28"/>
          <w:szCs w:val="28"/>
        </w:rPr>
      </w:pPr>
    </w:p>
    <w:p w14:paraId="57C3FE53" w14:textId="77777777" w:rsidR="00EE111A" w:rsidRPr="00BE58E8" w:rsidRDefault="00EE111A" w:rsidP="00385F82">
      <w:pPr>
        <w:autoSpaceDE w:val="0"/>
        <w:autoSpaceDN w:val="0"/>
        <w:adjustRightInd w:val="0"/>
        <w:ind w:leftChars="4100" w:left="8610"/>
        <w:jc w:val="left"/>
        <w:rPr>
          <w:rFonts w:hAnsi="宋体"/>
          <w:kern w:val="0"/>
          <w:sz w:val="28"/>
          <w:szCs w:val="28"/>
        </w:rPr>
      </w:pPr>
      <w:r w:rsidRPr="00BE58E8">
        <w:rPr>
          <w:kern w:val="0"/>
          <w:sz w:val="28"/>
          <w:szCs w:val="28"/>
        </w:rPr>
        <w:t>3.</w:t>
      </w:r>
      <w:r w:rsidRPr="00BE58E8">
        <w:rPr>
          <w:rFonts w:hAnsi="宋体" w:hint="eastAsia"/>
          <w:kern w:val="0"/>
          <w:sz w:val="28"/>
          <w:szCs w:val="28"/>
        </w:rPr>
        <w:t>写一</w:t>
      </w:r>
      <w:r w:rsidRPr="00BE58E8">
        <w:rPr>
          <w:rFonts w:hAnsi="宋体" w:hint="eastAsia"/>
          <w:kern w:val="0"/>
          <w:sz w:val="28"/>
          <w:szCs w:val="28"/>
        </w:rPr>
        <w:lastRenderedPageBreak/>
        <w:t>个</w:t>
      </w:r>
      <w:r w:rsidRPr="00BE58E8">
        <w:rPr>
          <w:kern w:val="0"/>
          <w:sz w:val="28"/>
          <w:szCs w:val="28"/>
        </w:rPr>
        <w:t xml:space="preserve">shell </w:t>
      </w:r>
      <w:r w:rsidRPr="00BE58E8">
        <w:rPr>
          <w:rFonts w:hAnsi="宋体" w:hint="eastAsia"/>
          <w:kern w:val="0"/>
          <w:sz w:val="28"/>
          <w:szCs w:val="28"/>
        </w:rPr>
        <w:t>脚本，检查给出的串是否为回文（</w:t>
      </w:r>
      <w:r w:rsidRPr="00BE58E8">
        <w:rPr>
          <w:kern w:val="0"/>
          <w:sz w:val="28"/>
          <w:szCs w:val="28"/>
        </w:rPr>
        <w:t>p</w:t>
      </w:r>
      <w:r w:rsidRPr="00BE58E8">
        <w:rPr>
          <w:kern w:val="0"/>
          <w:sz w:val="28"/>
          <w:szCs w:val="28"/>
        </w:rPr>
        <w:lastRenderedPageBreak/>
        <w:t>alindrome</w:t>
      </w:r>
      <w:r w:rsidRPr="00BE58E8">
        <w:rPr>
          <w:rFonts w:hAnsi="宋体" w:hint="eastAsia"/>
          <w:kern w:val="0"/>
          <w:sz w:val="28"/>
          <w:szCs w:val="28"/>
        </w:rPr>
        <w:t>）。</w:t>
      </w:r>
    </w:p>
    <w:p w14:paraId="15008FFF" w14:textId="77777777" w:rsidR="00EE111A" w:rsidRPr="00BE58E8" w:rsidRDefault="00EE111A" w:rsidP="00385F82">
      <w:pPr>
        <w:spacing w:line="360" w:lineRule="auto"/>
        <w:ind w:leftChars="4100" w:left="8610"/>
        <w:rPr>
          <w:rFonts w:ascii="宋体" w:hAnsi="宋体" w:cs="宋体"/>
          <w:bCs/>
          <w:color w:val="FF0000"/>
          <w:kern w:val="0"/>
          <w:sz w:val="28"/>
          <w:szCs w:val="28"/>
        </w:rPr>
      </w:pPr>
      <w:r w:rsidRPr="00BE58E8">
        <w:rPr>
          <w:rFonts w:ascii="宋体" w:hAnsi="宋体" w:cs="宋体" w:hint="eastAsia"/>
          <w:bCs/>
          <w:color w:val="FF0000"/>
          <w:kern w:val="0"/>
          <w:sz w:val="28"/>
          <w:szCs w:val="28"/>
        </w:rPr>
        <w:t>参考程序：</w:t>
      </w:r>
    </w:p>
    <w:p w14:paraId="51A0D4F2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t>#! /bin</w:t>
      </w:r>
      <w:r w:rsidRPr="00BE58E8">
        <w:rPr>
          <w:color w:val="FF0000"/>
          <w:kern w:val="0"/>
          <w:sz w:val="28"/>
          <w:szCs w:val="28"/>
        </w:rPr>
        <w:lastRenderedPageBreak/>
        <w:t>/bash</w:t>
      </w:r>
      <w:r w:rsidR="008536C8" w:rsidRPr="00BE58E8">
        <w:rPr>
          <w:color w:val="FF0000"/>
          <w:kern w:val="0"/>
          <w:sz w:val="28"/>
          <w:szCs w:val="28"/>
        </w:rPr>
        <w:tab/>
      </w:r>
      <w:r w:rsidRPr="00BE58E8">
        <w:rPr>
          <w:color w:val="FF0000"/>
          <w:kern w:val="0"/>
          <w:sz w:val="28"/>
          <w:szCs w:val="28"/>
        </w:rPr>
        <w:br/>
        <w:t>echo "Enter string</w:t>
      </w:r>
      <w:r w:rsidRPr="00BE58E8">
        <w:rPr>
          <w:color w:val="FF0000"/>
          <w:kern w:val="0"/>
          <w:sz w:val="28"/>
          <w:szCs w:val="28"/>
        </w:rPr>
        <w:lastRenderedPageBreak/>
        <w:t>"</w:t>
      </w:r>
    </w:p>
    <w:p w14:paraId="2216214E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t>read str</w:t>
      </w:r>
    </w:p>
    <w:p w14:paraId="46087B90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proofErr w:type="spellStart"/>
      <w:r w:rsidRPr="00BE58E8">
        <w:rPr>
          <w:color w:val="FF0000"/>
          <w:kern w:val="0"/>
          <w:sz w:val="28"/>
          <w:szCs w:val="28"/>
        </w:rPr>
        <w:t>len</w:t>
      </w:r>
      <w:proofErr w:type="spellEnd"/>
      <w:r w:rsidRPr="00BE58E8">
        <w:rPr>
          <w:color w:val="FF0000"/>
          <w:kern w:val="0"/>
          <w:sz w:val="28"/>
          <w:szCs w:val="28"/>
        </w:rPr>
        <w:t xml:space="preserve">=`echo $str | </w:t>
      </w:r>
      <w:proofErr w:type="spellStart"/>
      <w:r w:rsidRPr="00BE58E8">
        <w:rPr>
          <w:color w:val="FF0000"/>
          <w:kern w:val="0"/>
          <w:sz w:val="28"/>
          <w:szCs w:val="28"/>
        </w:rPr>
        <w:lastRenderedPageBreak/>
        <w:t>wc</w:t>
      </w:r>
      <w:proofErr w:type="spellEnd"/>
      <w:r w:rsidRPr="00BE58E8">
        <w:rPr>
          <w:color w:val="FF0000"/>
          <w:kern w:val="0"/>
          <w:sz w:val="28"/>
          <w:szCs w:val="28"/>
        </w:rPr>
        <w:t xml:space="preserve"> -c`</w:t>
      </w:r>
    </w:p>
    <w:p w14:paraId="4E790F10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proofErr w:type="spellStart"/>
      <w:r w:rsidRPr="00BE58E8">
        <w:rPr>
          <w:color w:val="FF0000"/>
          <w:kern w:val="0"/>
          <w:sz w:val="28"/>
          <w:szCs w:val="28"/>
        </w:rPr>
        <w:t>len</w:t>
      </w:r>
      <w:proofErr w:type="spellEnd"/>
      <w:r w:rsidRPr="00BE58E8">
        <w:rPr>
          <w:color w:val="FF0000"/>
          <w:kern w:val="0"/>
          <w:sz w:val="28"/>
          <w:szCs w:val="28"/>
        </w:rPr>
        <w:t>=`expr $</w:t>
      </w:r>
      <w:proofErr w:type="spellStart"/>
      <w:r w:rsidRPr="00BE58E8">
        <w:rPr>
          <w:color w:val="FF0000"/>
          <w:kern w:val="0"/>
          <w:sz w:val="28"/>
          <w:szCs w:val="28"/>
        </w:rPr>
        <w:t>len</w:t>
      </w:r>
      <w:proofErr w:type="spellEnd"/>
      <w:r w:rsidRPr="00BE58E8">
        <w:rPr>
          <w:color w:val="FF0000"/>
          <w:kern w:val="0"/>
          <w:sz w:val="28"/>
          <w:szCs w:val="28"/>
        </w:rPr>
        <w:t xml:space="preserve"> - 1`</w:t>
      </w:r>
    </w:p>
    <w:p w14:paraId="1543CB28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t>l</w:t>
      </w:r>
      <w:r w:rsidRPr="00BE58E8">
        <w:rPr>
          <w:color w:val="FF0000"/>
          <w:kern w:val="0"/>
          <w:sz w:val="28"/>
          <w:szCs w:val="28"/>
        </w:rPr>
        <w:lastRenderedPageBreak/>
        <w:t>=`expr $</w:t>
      </w:r>
      <w:proofErr w:type="spellStart"/>
      <w:r w:rsidRPr="00BE58E8">
        <w:rPr>
          <w:color w:val="FF0000"/>
          <w:kern w:val="0"/>
          <w:sz w:val="28"/>
          <w:szCs w:val="28"/>
        </w:rPr>
        <w:t>len</w:t>
      </w:r>
      <w:proofErr w:type="spellEnd"/>
      <w:r w:rsidRPr="00BE58E8">
        <w:rPr>
          <w:color w:val="FF0000"/>
          <w:kern w:val="0"/>
          <w:sz w:val="28"/>
          <w:szCs w:val="28"/>
        </w:rPr>
        <w:t xml:space="preserve"> / 2`</w:t>
      </w:r>
    </w:p>
    <w:p w14:paraId="64D5780C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t>ctr=1</w:t>
      </w:r>
    </w:p>
    <w:p w14:paraId="6C6B5F3D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t>flag</w:t>
      </w:r>
      <w:r w:rsidRPr="00BE58E8">
        <w:rPr>
          <w:color w:val="FF0000"/>
          <w:kern w:val="0"/>
          <w:sz w:val="28"/>
          <w:szCs w:val="28"/>
        </w:rPr>
        <w:lastRenderedPageBreak/>
        <w:t>=0</w:t>
      </w:r>
    </w:p>
    <w:p w14:paraId="6E31A32A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t>while test $ctr -le $l</w:t>
      </w:r>
    </w:p>
    <w:p w14:paraId="014D73C7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t>do</w:t>
      </w:r>
    </w:p>
    <w:p w14:paraId="135F53F7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lastRenderedPageBreak/>
        <w:t>a=`echo $str | cut -</w:t>
      </w:r>
      <w:proofErr w:type="spellStart"/>
      <w:r w:rsidRPr="00BE58E8">
        <w:rPr>
          <w:color w:val="FF0000"/>
          <w:kern w:val="0"/>
          <w:sz w:val="28"/>
          <w:szCs w:val="28"/>
        </w:rPr>
        <w:t>c$ctr</w:t>
      </w:r>
      <w:proofErr w:type="spellEnd"/>
      <w:r w:rsidRPr="00BE58E8">
        <w:rPr>
          <w:color w:val="FF0000"/>
          <w:kern w:val="0"/>
          <w:sz w:val="28"/>
          <w:szCs w:val="28"/>
        </w:rPr>
        <w:t>`</w:t>
      </w:r>
    </w:p>
    <w:p w14:paraId="4B24E6D3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lastRenderedPageBreak/>
        <w:t>b=`echo $str | cut -</w:t>
      </w:r>
      <w:proofErr w:type="spellStart"/>
      <w:r w:rsidRPr="00BE58E8">
        <w:rPr>
          <w:color w:val="FF0000"/>
          <w:kern w:val="0"/>
          <w:sz w:val="28"/>
          <w:szCs w:val="28"/>
        </w:rPr>
        <w:t>c$len</w:t>
      </w:r>
      <w:proofErr w:type="spellEnd"/>
      <w:r w:rsidRPr="00BE58E8">
        <w:rPr>
          <w:color w:val="FF0000"/>
          <w:kern w:val="0"/>
          <w:sz w:val="28"/>
          <w:szCs w:val="28"/>
        </w:rPr>
        <w:t>`</w:t>
      </w:r>
    </w:p>
    <w:p w14:paraId="61B8058E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lastRenderedPageBreak/>
        <w:t>if test $a -ne $b</w:t>
      </w:r>
    </w:p>
    <w:p w14:paraId="6BB9F319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t>then flag=</w:t>
      </w:r>
      <w:r w:rsidRPr="00BE58E8">
        <w:rPr>
          <w:color w:val="FF0000"/>
          <w:kern w:val="0"/>
          <w:sz w:val="28"/>
          <w:szCs w:val="28"/>
        </w:rPr>
        <w:lastRenderedPageBreak/>
        <w:t>1</w:t>
      </w:r>
    </w:p>
    <w:p w14:paraId="57AFF01B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t>break</w:t>
      </w:r>
    </w:p>
    <w:p w14:paraId="139B168D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t>fi</w:t>
      </w:r>
    </w:p>
    <w:p w14:paraId="3FBCD16D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t xml:space="preserve">ctr=`expr $ctr + </w:t>
      </w:r>
      <w:r w:rsidRPr="00BE58E8">
        <w:rPr>
          <w:color w:val="FF0000"/>
          <w:kern w:val="0"/>
          <w:sz w:val="28"/>
          <w:szCs w:val="28"/>
        </w:rPr>
        <w:lastRenderedPageBreak/>
        <w:t>1`</w:t>
      </w:r>
    </w:p>
    <w:p w14:paraId="49BB10E6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proofErr w:type="spellStart"/>
      <w:r w:rsidRPr="00BE58E8">
        <w:rPr>
          <w:color w:val="FF0000"/>
          <w:kern w:val="0"/>
          <w:sz w:val="28"/>
          <w:szCs w:val="28"/>
        </w:rPr>
        <w:t>len</w:t>
      </w:r>
      <w:proofErr w:type="spellEnd"/>
      <w:r w:rsidRPr="00BE58E8">
        <w:rPr>
          <w:color w:val="FF0000"/>
          <w:kern w:val="0"/>
          <w:sz w:val="28"/>
          <w:szCs w:val="28"/>
        </w:rPr>
        <w:t>=`expr $</w:t>
      </w:r>
      <w:proofErr w:type="spellStart"/>
      <w:r w:rsidRPr="00BE58E8">
        <w:rPr>
          <w:color w:val="FF0000"/>
          <w:kern w:val="0"/>
          <w:sz w:val="28"/>
          <w:szCs w:val="28"/>
        </w:rPr>
        <w:t>len</w:t>
      </w:r>
      <w:proofErr w:type="spellEnd"/>
      <w:r w:rsidRPr="00BE58E8">
        <w:rPr>
          <w:color w:val="FF0000"/>
          <w:kern w:val="0"/>
          <w:sz w:val="28"/>
          <w:szCs w:val="28"/>
        </w:rPr>
        <w:t xml:space="preserve"> - 1`</w:t>
      </w:r>
    </w:p>
    <w:p w14:paraId="28841A47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t>done</w:t>
      </w:r>
    </w:p>
    <w:p w14:paraId="6EF0DDA6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lastRenderedPageBreak/>
        <w:t>if test $flag -eq 0</w:t>
      </w:r>
    </w:p>
    <w:p w14:paraId="29740A90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t>then ech</w:t>
      </w:r>
      <w:r w:rsidRPr="00BE58E8">
        <w:rPr>
          <w:color w:val="FF0000"/>
          <w:kern w:val="0"/>
          <w:sz w:val="28"/>
          <w:szCs w:val="28"/>
        </w:rPr>
        <w:lastRenderedPageBreak/>
        <w:t>o "String is palindrome"</w:t>
      </w:r>
    </w:p>
    <w:p w14:paraId="63C60775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t>e</w:t>
      </w:r>
      <w:r w:rsidRPr="00BE58E8">
        <w:rPr>
          <w:color w:val="FF0000"/>
          <w:kern w:val="0"/>
          <w:sz w:val="28"/>
          <w:szCs w:val="28"/>
        </w:rPr>
        <w:lastRenderedPageBreak/>
        <w:t>lse echo "String not a pali</w:t>
      </w:r>
      <w:r w:rsidRPr="00BE58E8">
        <w:rPr>
          <w:color w:val="FF0000"/>
          <w:kern w:val="0"/>
          <w:sz w:val="28"/>
          <w:szCs w:val="28"/>
        </w:rPr>
        <w:lastRenderedPageBreak/>
        <w:t>ndrome"</w:t>
      </w:r>
    </w:p>
    <w:p w14:paraId="3F1908D8" w14:textId="77777777" w:rsidR="00EE111A" w:rsidRPr="00BE58E8" w:rsidRDefault="00EE111A" w:rsidP="00385F82">
      <w:pPr>
        <w:autoSpaceDE w:val="0"/>
        <w:autoSpaceDN w:val="0"/>
        <w:adjustRightInd w:val="0"/>
        <w:spacing w:line="360" w:lineRule="auto"/>
        <w:ind w:leftChars="4100" w:left="8610"/>
        <w:jc w:val="left"/>
        <w:rPr>
          <w:rFonts w:hAnsi="宋体"/>
          <w:color w:val="FF0000"/>
          <w:kern w:val="0"/>
          <w:sz w:val="28"/>
          <w:szCs w:val="28"/>
        </w:rPr>
      </w:pPr>
      <w:r w:rsidRPr="00BE58E8">
        <w:rPr>
          <w:color w:val="FF0000"/>
          <w:kern w:val="0"/>
          <w:sz w:val="28"/>
          <w:szCs w:val="28"/>
        </w:rPr>
        <w:t>fi</w:t>
      </w:r>
    </w:p>
    <w:p w14:paraId="3E750B2E" w14:textId="77777777" w:rsidR="00EE111A" w:rsidRPr="00BE58E8" w:rsidRDefault="00EE111A" w:rsidP="00EE111A">
      <w:pPr>
        <w:rPr>
          <w:sz w:val="28"/>
          <w:szCs w:val="28"/>
        </w:rPr>
      </w:pPr>
    </w:p>
    <w:p w14:paraId="2B3AACD8" w14:textId="77777777" w:rsidR="00EE111A" w:rsidRPr="00BE58E8" w:rsidRDefault="00385F82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cut</w:t>
      </w:r>
      <w:r w:rsidRPr="00BE58E8">
        <w:rPr>
          <w:sz w:val="28"/>
          <w:szCs w:val="28"/>
        </w:rPr>
        <w:t>没学</w:t>
      </w:r>
    </w:p>
    <w:p w14:paraId="050598BD" w14:textId="77777777" w:rsidR="00385F82" w:rsidRPr="00BE58E8" w:rsidRDefault="00385F82" w:rsidP="00EE111A">
      <w:pPr>
        <w:rPr>
          <w:sz w:val="28"/>
          <w:szCs w:val="28"/>
        </w:rPr>
      </w:pPr>
    </w:p>
    <w:p w14:paraId="42C13BF7" w14:textId="77777777" w:rsidR="00EE111A" w:rsidRPr="00BE58E8" w:rsidRDefault="00EE111A" w:rsidP="00EE111A">
      <w:pPr>
        <w:rPr>
          <w:sz w:val="28"/>
          <w:szCs w:val="28"/>
        </w:rPr>
      </w:pPr>
    </w:p>
    <w:p w14:paraId="0A263A24" w14:textId="77777777" w:rsidR="00EE111A" w:rsidRPr="00BE58E8" w:rsidRDefault="00EE111A" w:rsidP="00EE111A">
      <w:pPr>
        <w:rPr>
          <w:sz w:val="28"/>
          <w:szCs w:val="28"/>
        </w:rPr>
      </w:pPr>
    </w:p>
    <w:p w14:paraId="77912E86" w14:textId="77777777" w:rsidR="00EE111A" w:rsidRPr="00BE58E8" w:rsidRDefault="00EE111A" w:rsidP="00EE111A">
      <w:pPr>
        <w:rPr>
          <w:sz w:val="28"/>
          <w:szCs w:val="28"/>
        </w:rPr>
      </w:pPr>
    </w:p>
    <w:p w14:paraId="17B2B468" w14:textId="77777777" w:rsidR="00EE111A" w:rsidRPr="00BE58E8" w:rsidRDefault="00EE111A" w:rsidP="00EE111A">
      <w:pPr>
        <w:rPr>
          <w:sz w:val="28"/>
          <w:szCs w:val="28"/>
        </w:rPr>
      </w:pPr>
    </w:p>
    <w:p w14:paraId="3DBFB8A6" w14:textId="77777777" w:rsidR="00EE111A" w:rsidRPr="00BE58E8" w:rsidRDefault="00EE111A" w:rsidP="00EE111A">
      <w:pPr>
        <w:rPr>
          <w:sz w:val="28"/>
          <w:szCs w:val="28"/>
        </w:rPr>
      </w:pPr>
    </w:p>
    <w:p w14:paraId="7F1B7AFD" w14:textId="77777777" w:rsidR="00EE111A" w:rsidRPr="00BE58E8" w:rsidRDefault="00EE111A" w:rsidP="00EE111A">
      <w:pPr>
        <w:rPr>
          <w:sz w:val="28"/>
          <w:szCs w:val="28"/>
        </w:rPr>
      </w:pPr>
    </w:p>
    <w:p w14:paraId="5C4A2F13" w14:textId="77777777" w:rsidR="00EE111A" w:rsidRPr="00BE58E8" w:rsidRDefault="00EE111A" w:rsidP="00EE111A">
      <w:pPr>
        <w:jc w:val="center"/>
        <w:rPr>
          <w:bCs/>
          <w:sz w:val="28"/>
          <w:szCs w:val="28"/>
        </w:rPr>
      </w:pPr>
      <w:r w:rsidRPr="00BE58E8">
        <w:rPr>
          <w:rFonts w:hint="eastAsia"/>
          <w:bCs/>
          <w:sz w:val="28"/>
          <w:szCs w:val="28"/>
        </w:rPr>
        <w:t>河北工业大学期末考试试卷</w:t>
      </w:r>
    </w:p>
    <w:p w14:paraId="24FCCCC9" w14:textId="77777777" w:rsidR="00EE111A" w:rsidRPr="00BE58E8" w:rsidRDefault="00EE111A" w:rsidP="00EE111A">
      <w:pPr>
        <w:rPr>
          <w:rFonts w:ascii="黑体" w:eastAsia="黑体"/>
          <w:b/>
          <w:bCs/>
          <w:sz w:val="28"/>
          <w:szCs w:val="28"/>
        </w:rPr>
      </w:pPr>
      <w:r w:rsidRPr="00BE58E8">
        <w:rPr>
          <w:rFonts w:ascii="黑体" w:eastAsia="黑体" w:hint="eastAsia"/>
          <w:b/>
          <w:bCs/>
          <w:sz w:val="28"/>
          <w:szCs w:val="28"/>
        </w:rPr>
        <w:t>一、填空题（2 X 10 分）</w:t>
      </w:r>
    </w:p>
    <w:p w14:paraId="11490F8B" w14:textId="77777777" w:rsidR="00EE111A" w:rsidRPr="00BE58E8" w:rsidRDefault="00EE111A" w:rsidP="00EE111A">
      <w:pPr>
        <w:ind w:leftChars="148" w:left="311"/>
        <w:rPr>
          <w:sz w:val="28"/>
          <w:szCs w:val="28"/>
        </w:rPr>
      </w:pPr>
    </w:p>
    <w:p w14:paraId="3AE5F6C7" w14:textId="77777777" w:rsidR="00EE111A" w:rsidRPr="00BE58E8" w:rsidRDefault="00EE111A" w:rsidP="00EE111A">
      <w:pPr>
        <w:ind w:leftChars="148" w:left="311"/>
        <w:rPr>
          <w:sz w:val="28"/>
          <w:szCs w:val="28"/>
        </w:rPr>
      </w:pPr>
      <w:r w:rsidRPr="00BE58E8">
        <w:rPr>
          <w:sz w:val="28"/>
          <w:szCs w:val="28"/>
        </w:rPr>
        <w:lastRenderedPageBreak/>
        <w:t>3</w:t>
      </w:r>
      <w:r w:rsidRPr="00BE58E8">
        <w:rPr>
          <w:rFonts w:hint="eastAsia"/>
          <w:sz w:val="28"/>
          <w:szCs w:val="28"/>
        </w:rPr>
        <w:t>．输入了</w:t>
      </w:r>
      <w:r w:rsidRPr="00BE58E8">
        <w:rPr>
          <w:sz w:val="28"/>
          <w:szCs w:val="28"/>
        </w:rPr>
        <w:t>Shell</w:t>
      </w:r>
      <w:r w:rsidRPr="00BE58E8">
        <w:rPr>
          <w:rFonts w:hint="eastAsia"/>
          <w:sz w:val="28"/>
          <w:szCs w:val="28"/>
        </w:rPr>
        <w:t>命令的部分字符后按什么键可补全其余部分？</w:t>
      </w:r>
      <w:r w:rsidRPr="00BE58E8">
        <w:rPr>
          <w:sz w:val="28"/>
          <w:szCs w:val="28"/>
        </w:rPr>
        <w:t xml:space="preserve">     (      tab       )</w:t>
      </w:r>
    </w:p>
    <w:p w14:paraId="2338FB60" w14:textId="77777777" w:rsidR="00EE111A" w:rsidRPr="00BE58E8" w:rsidRDefault="00EE111A" w:rsidP="00EE111A">
      <w:pPr>
        <w:ind w:leftChars="148" w:left="311"/>
        <w:rPr>
          <w:sz w:val="28"/>
          <w:szCs w:val="28"/>
        </w:rPr>
      </w:pPr>
      <w:r w:rsidRPr="00BE58E8">
        <w:rPr>
          <w:sz w:val="28"/>
          <w:szCs w:val="28"/>
        </w:rPr>
        <w:t>5</w:t>
      </w:r>
      <w:r w:rsidRPr="00BE58E8">
        <w:rPr>
          <w:rFonts w:hint="eastAsia"/>
          <w:sz w:val="28"/>
          <w:szCs w:val="28"/>
        </w:rPr>
        <w:t>．完全删除</w:t>
      </w:r>
      <w:r w:rsidRPr="00BE58E8">
        <w:rPr>
          <w:sz w:val="28"/>
          <w:szCs w:val="28"/>
        </w:rPr>
        <w:t>/</w:t>
      </w:r>
      <w:proofErr w:type="spellStart"/>
      <w:r w:rsidRPr="00BE58E8">
        <w:rPr>
          <w:sz w:val="28"/>
          <w:szCs w:val="28"/>
        </w:rPr>
        <w:t>tmp</w:t>
      </w:r>
      <w:proofErr w:type="spellEnd"/>
      <w:r w:rsidRPr="00BE58E8">
        <w:rPr>
          <w:rFonts w:hint="eastAsia"/>
          <w:sz w:val="28"/>
          <w:szCs w:val="28"/>
        </w:rPr>
        <w:t>下的所有文件用什么命令及参数？</w:t>
      </w:r>
      <w:r w:rsidRPr="00BE58E8">
        <w:rPr>
          <w:sz w:val="28"/>
          <w:szCs w:val="28"/>
        </w:rPr>
        <w:t xml:space="preserve">        </w:t>
      </w:r>
      <w:r w:rsidRPr="00BE58E8">
        <w:rPr>
          <w:rFonts w:hint="eastAsia"/>
          <w:sz w:val="28"/>
          <w:szCs w:val="28"/>
        </w:rPr>
        <w:t>（</w:t>
      </w:r>
      <w:r w:rsidRPr="00BE58E8">
        <w:rPr>
          <w:sz w:val="28"/>
          <w:szCs w:val="28"/>
        </w:rPr>
        <w:t xml:space="preserve">      rm –r /</w:t>
      </w:r>
      <w:proofErr w:type="spellStart"/>
      <w:r w:rsidRPr="00BE58E8">
        <w:rPr>
          <w:sz w:val="28"/>
          <w:szCs w:val="28"/>
        </w:rPr>
        <w:t>tmp</w:t>
      </w:r>
      <w:proofErr w:type="spellEnd"/>
      <w:r w:rsidRPr="00BE58E8">
        <w:rPr>
          <w:sz w:val="28"/>
          <w:szCs w:val="28"/>
        </w:rPr>
        <w:t xml:space="preserve">      </w:t>
      </w:r>
      <w:r w:rsidRPr="00BE58E8">
        <w:rPr>
          <w:rFonts w:hint="eastAsia"/>
          <w:sz w:val="28"/>
          <w:szCs w:val="28"/>
        </w:rPr>
        <w:t>）</w:t>
      </w:r>
    </w:p>
    <w:p w14:paraId="5C104580" w14:textId="77777777" w:rsidR="00EE111A" w:rsidRPr="00BE58E8" w:rsidRDefault="00EE111A" w:rsidP="00EE111A">
      <w:pPr>
        <w:ind w:leftChars="148" w:left="311"/>
        <w:rPr>
          <w:sz w:val="28"/>
          <w:szCs w:val="28"/>
        </w:rPr>
      </w:pPr>
      <w:r w:rsidRPr="00BE58E8">
        <w:rPr>
          <w:sz w:val="28"/>
          <w:szCs w:val="28"/>
        </w:rPr>
        <w:t>6</w:t>
      </w:r>
      <w:r w:rsidRPr="00BE58E8">
        <w:rPr>
          <w:rFonts w:hint="eastAsia"/>
          <w:sz w:val="28"/>
          <w:szCs w:val="28"/>
        </w:rPr>
        <w:t>．若从任一目录用什么命令可快速转到用户家目录？</w:t>
      </w:r>
      <w:r w:rsidRPr="00BE58E8">
        <w:rPr>
          <w:sz w:val="28"/>
          <w:szCs w:val="28"/>
        </w:rPr>
        <w:t xml:space="preserve">           </w:t>
      </w:r>
      <w:r w:rsidRPr="00BE58E8">
        <w:rPr>
          <w:rFonts w:hint="eastAsia"/>
          <w:sz w:val="28"/>
          <w:szCs w:val="28"/>
        </w:rPr>
        <w:t>（</w:t>
      </w:r>
      <w:r w:rsidRPr="00BE58E8">
        <w:rPr>
          <w:sz w:val="28"/>
          <w:szCs w:val="28"/>
        </w:rPr>
        <w:t xml:space="preserve">      cd ~      </w:t>
      </w:r>
      <w:r w:rsidRPr="00BE58E8">
        <w:rPr>
          <w:rFonts w:hint="eastAsia"/>
          <w:sz w:val="28"/>
          <w:szCs w:val="28"/>
        </w:rPr>
        <w:t>）</w:t>
      </w:r>
    </w:p>
    <w:p w14:paraId="77471F1B" w14:textId="77777777" w:rsidR="00EE111A" w:rsidRPr="00BE58E8" w:rsidRDefault="00EE111A" w:rsidP="00EE111A">
      <w:pPr>
        <w:ind w:leftChars="148" w:left="311"/>
        <w:rPr>
          <w:sz w:val="28"/>
          <w:szCs w:val="28"/>
        </w:rPr>
      </w:pPr>
      <w:r w:rsidRPr="00BE58E8">
        <w:rPr>
          <w:sz w:val="28"/>
          <w:szCs w:val="28"/>
        </w:rPr>
        <w:t>7</w:t>
      </w:r>
      <w:r w:rsidRPr="00BE58E8">
        <w:rPr>
          <w:rFonts w:hint="eastAsia"/>
          <w:sz w:val="28"/>
          <w:szCs w:val="28"/>
        </w:rPr>
        <w:t>．要强制杀死某个进程用什么命令</w:t>
      </w:r>
      <w:r w:rsidRPr="00BE58E8">
        <w:rPr>
          <w:sz w:val="28"/>
          <w:szCs w:val="28"/>
        </w:rPr>
        <w:t xml:space="preserve">                       </w:t>
      </w:r>
      <w:r w:rsidRPr="00BE58E8">
        <w:rPr>
          <w:rFonts w:hint="eastAsia"/>
          <w:sz w:val="28"/>
          <w:szCs w:val="28"/>
        </w:rPr>
        <w:t>（</w:t>
      </w:r>
      <w:r w:rsidRPr="00BE58E8">
        <w:rPr>
          <w:sz w:val="28"/>
          <w:szCs w:val="28"/>
        </w:rPr>
        <w:t xml:space="preserve">      kill -9 PID      </w:t>
      </w:r>
      <w:r w:rsidRPr="00BE58E8">
        <w:rPr>
          <w:rFonts w:hint="eastAsia"/>
          <w:sz w:val="28"/>
          <w:szCs w:val="28"/>
        </w:rPr>
        <w:t>）</w:t>
      </w:r>
    </w:p>
    <w:p w14:paraId="7E814651" w14:textId="77777777" w:rsidR="00EE111A" w:rsidRPr="00BE58E8" w:rsidRDefault="00EE111A" w:rsidP="005959C9">
      <w:pPr>
        <w:ind w:leftChars="5200" w:left="10920" w:firstLine="420"/>
        <w:rPr>
          <w:sz w:val="28"/>
          <w:szCs w:val="28"/>
        </w:rPr>
      </w:pPr>
      <w:r w:rsidRPr="00BE58E8">
        <w:rPr>
          <w:sz w:val="28"/>
          <w:szCs w:val="28"/>
        </w:rPr>
        <w:t>9</w:t>
      </w:r>
      <w:r w:rsidRPr="00BE58E8">
        <w:rPr>
          <w:rFonts w:hint="eastAsia"/>
          <w:sz w:val="28"/>
          <w:szCs w:val="28"/>
        </w:rPr>
        <w:t>．改变命令提示符的环境变量</w:t>
      </w:r>
      <w:r w:rsidRPr="00BE58E8">
        <w:rPr>
          <w:rFonts w:hint="eastAsia"/>
          <w:sz w:val="28"/>
          <w:szCs w:val="28"/>
        </w:rPr>
        <w:lastRenderedPageBreak/>
        <w:t>是</w:t>
      </w:r>
      <w:r w:rsidRPr="00BE58E8">
        <w:rPr>
          <w:sz w:val="28"/>
          <w:szCs w:val="28"/>
        </w:rPr>
        <w:t xml:space="preserve">                     </w:t>
      </w:r>
      <w:r w:rsidRPr="00BE58E8">
        <w:rPr>
          <w:rFonts w:hint="eastAsia"/>
          <w:sz w:val="28"/>
          <w:szCs w:val="28"/>
        </w:rPr>
        <w:t>（</w:t>
      </w:r>
      <w:r w:rsidRPr="00BE58E8">
        <w:rPr>
          <w:sz w:val="28"/>
          <w:szCs w:val="28"/>
        </w:rPr>
        <w:t xml:space="preserve">      PS1       </w:t>
      </w:r>
      <w:r w:rsidRPr="00BE58E8">
        <w:rPr>
          <w:rFonts w:hint="eastAsia"/>
          <w:sz w:val="28"/>
          <w:szCs w:val="28"/>
        </w:rPr>
        <w:t>）</w:t>
      </w:r>
    </w:p>
    <w:p w14:paraId="407386D7" w14:textId="77777777" w:rsidR="00EE111A" w:rsidRPr="00BE58E8" w:rsidRDefault="00EE111A" w:rsidP="00EE111A">
      <w:pPr>
        <w:ind w:leftChars="148" w:left="311"/>
        <w:rPr>
          <w:sz w:val="28"/>
          <w:szCs w:val="28"/>
        </w:rPr>
      </w:pPr>
      <w:r w:rsidRPr="00BE58E8">
        <w:rPr>
          <w:sz w:val="28"/>
          <w:szCs w:val="28"/>
        </w:rPr>
        <w:t>10</w:t>
      </w:r>
      <w:r w:rsidRPr="00BE58E8">
        <w:rPr>
          <w:rFonts w:hint="eastAsia"/>
          <w:sz w:val="28"/>
          <w:szCs w:val="28"/>
        </w:rPr>
        <w:t>．要查找文件除了用</w:t>
      </w:r>
      <w:r w:rsidRPr="00BE58E8">
        <w:rPr>
          <w:sz w:val="28"/>
          <w:szCs w:val="28"/>
        </w:rPr>
        <w:t>find</w:t>
      </w:r>
      <w:r w:rsidRPr="00BE58E8">
        <w:rPr>
          <w:rFonts w:hint="eastAsia"/>
          <w:sz w:val="28"/>
          <w:szCs w:val="28"/>
        </w:rPr>
        <w:t>命令外还可以用什么命令？</w:t>
      </w:r>
      <w:r w:rsidRPr="00BE58E8">
        <w:rPr>
          <w:sz w:val="28"/>
          <w:szCs w:val="28"/>
        </w:rPr>
        <w:t xml:space="preserve">          </w:t>
      </w:r>
      <w:r w:rsidRPr="00BE58E8">
        <w:rPr>
          <w:rFonts w:hint="eastAsia"/>
          <w:sz w:val="28"/>
          <w:szCs w:val="28"/>
        </w:rPr>
        <w:t>（</w:t>
      </w:r>
      <w:r w:rsidRPr="00BE58E8">
        <w:rPr>
          <w:sz w:val="28"/>
          <w:szCs w:val="28"/>
        </w:rPr>
        <w:t xml:space="preserve">  locate      </w:t>
      </w:r>
      <w:r w:rsidRPr="00BE58E8">
        <w:rPr>
          <w:rFonts w:hint="eastAsia"/>
          <w:sz w:val="28"/>
          <w:szCs w:val="28"/>
        </w:rPr>
        <w:t>）</w:t>
      </w:r>
    </w:p>
    <w:p w14:paraId="2B08B1DC" w14:textId="77777777" w:rsidR="005959C9" w:rsidRPr="00BE58E8" w:rsidRDefault="005959C9" w:rsidP="00EE111A">
      <w:pPr>
        <w:ind w:leftChars="148" w:left="311"/>
        <w:rPr>
          <w:sz w:val="28"/>
          <w:szCs w:val="28"/>
        </w:rPr>
      </w:pPr>
    </w:p>
    <w:p w14:paraId="079C10E7" w14:textId="77777777" w:rsidR="005959C9" w:rsidRPr="00BE58E8" w:rsidRDefault="005959C9" w:rsidP="00EE111A">
      <w:pPr>
        <w:ind w:leftChars="148" w:left="311"/>
        <w:rPr>
          <w:sz w:val="28"/>
          <w:szCs w:val="28"/>
        </w:rPr>
      </w:pPr>
    </w:p>
    <w:p w14:paraId="09412871" w14:textId="77777777" w:rsidR="005959C9" w:rsidRPr="00BE58E8" w:rsidRDefault="005959C9" w:rsidP="005959C9">
      <w:pPr>
        <w:ind w:leftChars="148" w:left="311" w:firstLineChars="1600" w:firstLine="4480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好像</w:t>
      </w:r>
      <w:proofErr w:type="spellStart"/>
      <w:r w:rsidRPr="00BE58E8">
        <w:rPr>
          <w:rFonts w:hint="eastAsia"/>
          <w:sz w:val="28"/>
          <w:szCs w:val="28"/>
        </w:rPr>
        <w:t>whereis</w:t>
      </w:r>
      <w:proofErr w:type="spellEnd"/>
      <w:r w:rsidRPr="00BE58E8">
        <w:rPr>
          <w:rFonts w:hint="eastAsia"/>
          <w:sz w:val="28"/>
          <w:szCs w:val="28"/>
        </w:rPr>
        <w:t>也可以</w:t>
      </w:r>
    </w:p>
    <w:p w14:paraId="23B92535" w14:textId="77777777" w:rsidR="005959C9" w:rsidRPr="00BE58E8" w:rsidRDefault="005959C9" w:rsidP="005959C9">
      <w:pPr>
        <w:ind w:leftChars="148" w:left="311" w:firstLineChars="1600" w:firstLine="4480"/>
        <w:rPr>
          <w:sz w:val="28"/>
          <w:szCs w:val="28"/>
        </w:rPr>
      </w:pPr>
    </w:p>
    <w:p w14:paraId="10D537E6" w14:textId="77777777" w:rsidR="005959C9" w:rsidRPr="00BE58E8" w:rsidRDefault="005959C9" w:rsidP="005959C9">
      <w:pPr>
        <w:ind w:leftChars="148" w:left="311" w:firstLineChars="1600" w:firstLine="4480"/>
        <w:rPr>
          <w:sz w:val="28"/>
          <w:szCs w:val="28"/>
        </w:rPr>
      </w:pPr>
    </w:p>
    <w:p w14:paraId="5ECE3DA2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rFonts w:ascii="黑体" w:eastAsia="黑体" w:hint="eastAsia"/>
          <w:b/>
          <w:bCs/>
          <w:sz w:val="28"/>
          <w:szCs w:val="28"/>
        </w:rPr>
        <w:t>二、叙述题 （70分）</w:t>
      </w:r>
    </w:p>
    <w:p w14:paraId="291F49D8" w14:textId="77777777" w:rsidR="00EE111A" w:rsidRPr="00BE58E8" w:rsidRDefault="00EE111A" w:rsidP="00EE111A">
      <w:pPr>
        <w:ind w:firstLineChars="200" w:firstLine="560"/>
        <w:rPr>
          <w:sz w:val="28"/>
          <w:szCs w:val="28"/>
        </w:rPr>
      </w:pPr>
      <w:r w:rsidRPr="00BE58E8">
        <w:rPr>
          <w:sz w:val="28"/>
          <w:szCs w:val="28"/>
        </w:rPr>
        <w:t>1</w:t>
      </w:r>
      <w:r w:rsidRPr="00BE58E8">
        <w:rPr>
          <w:rFonts w:hint="eastAsia"/>
          <w:sz w:val="28"/>
          <w:szCs w:val="28"/>
        </w:rPr>
        <w:t>．叙述</w:t>
      </w:r>
      <w:r w:rsidRPr="00BE58E8">
        <w:rPr>
          <w:sz w:val="28"/>
          <w:szCs w:val="28"/>
        </w:rPr>
        <w:t>Linux</w:t>
      </w:r>
      <w:r w:rsidRPr="00BE58E8">
        <w:rPr>
          <w:rFonts w:hint="eastAsia"/>
          <w:sz w:val="28"/>
          <w:szCs w:val="28"/>
        </w:rPr>
        <w:t>操作系统的三个主要部分及其功能。（</w:t>
      </w:r>
      <w:r w:rsidRPr="00BE58E8">
        <w:rPr>
          <w:sz w:val="28"/>
          <w:szCs w:val="28"/>
        </w:rPr>
        <w:t>6</w:t>
      </w:r>
      <w:r w:rsidRPr="00BE58E8">
        <w:rPr>
          <w:rFonts w:hint="eastAsia"/>
          <w:sz w:val="28"/>
          <w:szCs w:val="28"/>
        </w:rPr>
        <w:t>分）</w:t>
      </w:r>
      <w:r w:rsidRPr="00BE58E8">
        <w:rPr>
          <w:sz w:val="28"/>
          <w:szCs w:val="28"/>
        </w:rPr>
        <w:t xml:space="preserve"> </w:t>
      </w:r>
    </w:p>
    <w:p w14:paraId="30609CB7" w14:textId="77777777" w:rsidR="00EE111A" w:rsidRPr="00BE58E8" w:rsidRDefault="00EE111A" w:rsidP="00EE111A">
      <w:pPr>
        <w:ind w:firstLineChars="357" w:firstLine="1000"/>
        <w:rPr>
          <w:color w:val="FF0000"/>
          <w:sz w:val="28"/>
          <w:szCs w:val="28"/>
        </w:rPr>
      </w:pPr>
      <w:r w:rsidRPr="00BE58E8">
        <w:rPr>
          <w:rFonts w:hint="eastAsia"/>
          <w:color w:val="FF0000"/>
          <w:sz w:val="28"/>
          <w:szCs w:val="28"/>
        </w:rPr>
        <w:t>内核：内核是系统的心脏，是运行程序和管理像磁盘和打印机等硬件设备的核心程序。</w:t>
      </w:r>
    </w:p>
    <w:p w14:paraId="0568E9A2" w14:textId="77777777" w:rsidR="00EE111A" w:rsidRPr="00BE58E8" w:rsidRDefault="00EE111A" w:rsidP="00EE111A">
      <w:pPr>
        <w:ind w:firstLineChars="357" w:firstLine="1000"/>
        <w:rPr>
          <w:color w:val="FF0000"/>
          <w:sz w:val="28"/>
          <w:szCs w:val="28"/>
        </w:rPr>
      </w:pPr>
      <w:r w:rsidRPr="00BE58E8">
        <w:rPr>
          <w:rFonts w:hint="eastAsia"/>
          <w:color w:val="FF0000"/>
          <w:sz w:val="28"/>
          <w:szCs w:val="28"/>
        </w:rPr>
        <w:lastRenderedPageBreak/>
        <w:t>命令解释层：是系统的用户界面，提供了用户与内核进行交互操作的一种接口。</w:t>
      </w:r>
    </w:p>
    <w:p w14:paraId="24D79477" w14:textId="77777777" w:rsidR="00EE111A" w:rsidRPr="00BE58E8" w:rsidRDefault="00EE111A" w:rsidP="00EE111A">
      <w:pPr>
        <w:ind w:firstLineChars="357" w:firstLine="1000"/>
        <w:rPr>
          <w:color w:val="FF0000"/>
          <w:sz w:val="28"/>
          <w:szCs w:val="28"/>
        </w:rPr>
      </w:pPr>
      <w:r w:rsidRPr="00BE58E8">
        <w:rPr>
          <w:rFonts w:hint="eastAsia"/>
          <w:color w:val="FF0000"/>
          <w:sz w:val="28"/>
          <w:szCs w:val="28"/>
        </w:rPr>
        <w:t>文件结构：是文件存放在磁盘等存储设备上的组织方法，文件结构的相互关联性使共享数据变得容易。</w:t>
      </w:r>
    </w:p>
    <w:p w14:paraId="7D675DF0" w14:textId="77777777" w:rsidR="00EE111A" w:rsidRPr="00BE58E8" w:rsidRDefault="00EE111A" w:rsidP="00EE111A">
      <w:pPr>
        <w:ind w:firstLineChars="200" w:firstLine="560"/>
        <w:rPr>
          <w:sz w:val="28"/>
          <w:szCs w:val="28"/>
        </w:rPr>
      </w:pPr>
      <w:r w:rsidRPr="00BE58E8">
        <w:rPr>
          <w:sz w:val="28"/>
          <w:szCs w:val="28"/>
        </w:rPr>
        <w:t>3</w:t>
      </w:r>
      <w:r w:rsidRPr="00BE58E8">
        <w:rPr>
          <w:rFonts w:hint="eastAsia"/>
          <w:sz w:val="28"/>
          <w:szCs w:val="28"/>
        </w:rPr>
        <w:t>．叙述什么是</w:t>
      </w:r>
      <w:r w:rsidRPr="00BE58E8">
        <w:rPr>
          <w:sz w:val="28"/>
          <w:szCs w:val="28"/>
        </w:rPr>
        <w:t xml:space="preserve">shell? </w:t>
      </w:r>
      <w:proofErr w:type="spellStart"/>
      <w:r w:rsidRPr="00BE58E8">
        <w:rPr>
          <w:sz w:val="28"/>
          <w:szCs w:val="28"/>
        </w:rPr>
        <w:t>Redhat</w:t>
      </w:r>
      <w:proofErr w:type="spellEnd"/>
      <w:r w:rsidRPr="00BE58E8">
        <w:rPr>
          <w:rFonts w:hint="eastAsia"/>
          <w:sz w:val="28"/>
          <w:szCs w:val="28"/>
        </w:rPr>
        <w:t>的默认</w:t>
      </w:r>
      <w:r w:rsidRPr="00BE58E8">
        <w:rPr>
          <w:sz w:val="28"/>
          <w:szCs w:val="28"/>
        </w:rPr>
        <w:t>shell</w:t>
      </w:r>
      <w:r w:rsidRPr="00BE58E8">
        <w:rPr>
          <w:rFonts w:hint="eastAsia"/>
          <w:sz w:val="28"/>
          <w:szCs w:val="28"/>
        </w:rPr>
        <w:t>是什么？（</w:t>
      </w:r>
      <w:r w:rsidRPr="00BE58E8">
        <w:rPr>
          <w:sz w:val="28"/>
          <w:szCs w:val="28"/>
        </w:rPr>
        <w:t>6</w:t>
      </w:r>
      <w:r w:rsidRPr="00BE58E8">
        <w:rPr>
          <w:rFonts w:hint="eastAsia"/>
          <w:sz w:val="28"/>
          <w:szCs w:val="28"/>
        </w:rPr>
        <w:t>分）</w:t>
      </w:r>
    </w:p>
    <w:p w14:paraId="018BAFAF" w14:textId="77777777" w:rsidR="00EE111A" w:rsidRPr="00BE58E8" w:rsidRDefault="00EE111A" w:rsidP="00EE111A">
      <w:pPr>
        <w:rPr>
          <w:color w:val="FF0000"/>
          <w:sz w:val="28"/>
          <w:szCs w:val="28"/>
        </w:rPr>
      </w:pPr>
      <w:r w:rsidRPr="00BE58E8">
        <w:rPr>
          <w:color w:val="FF0000"/>
          <w:sz w:val="28"/>
          <w:szCs w:val="28"/>
        </w:rPr>
        <w:t xml:space="preserve">Shell  </w:t>
      </w:r>
      <w:r w:rsidRPr="00BE58E8">
        <w:rPr>
          <w:rFonts w:hint="eastAsia"/>
          <w:color w:val="FF0000"/>
          <w:sz w:val="28"/>
          <w:szCs w:val="28"/>
        </w:rPr>
        <w:t>是系统的用户界面，提供了用户与内核进行交互操作的一种接口。是一个命令解释器，它可以用来启动、挂起、停止、甚至编写程序。</w:t>
      </w:r>
    </w:p>
    <w:p w14:paraId="66DF8AD6" w14:textId="77777777" w:rsidR="00EE111A" w:rsidRPr="00BE58E8" w:rsidRDefault="00EE111A" w:rsidP="00EE111A">
      <w:pPr>
        <w:jc w:val="left"/>
        <w:rPr>
          <w:color w:val="FF0000"/>
          <w:sz w:val="28"/>
          <w:szCs w:val="28"/>
        </w:rPr>
      </w:pPr>
      <w:r w:rsidRPr="00BE58E8">
        <w:rPr>
          <w:color w:val="FF0000"/>
          <w:sz w:val="28"/>
          <w:szCs w:val="28"/>
        </w:rPr>
        <w:t>3 Linux</w:t>
      </w:r>
      <w:r w:rsidRPr="00BE58E8">
        <w:rPr>
          <w:rFonts w:hint="eastAsia"/>
          <w:color w:val="FF0000"/>
          <w:sz w:val="28"/>
          <w:szCs w:val="28"/>
        </w:rPr>
        <w:t>的默认</w:t>
      </w:r>
      <w:r w:rsidRPr="00BE58E8">
        <w:rPr>
          <w:color w:val="FF0000"/>
          <w:sz w:val="28"/>
          <w:szCs w:val="28"/>
        </w:rPr>
        <w:t>shell</w:t>
      </w:r>
      <w:r w:rsidRPr="00BE58E8">
        <w:rPr>
          <w:rFonts w:hint="eastAsia"/>
          <w:color w:val="FF0000"/>
          <w:sz w:val="28"/>
          <w:szCs w:val="28"/>
        </w:rPr>
        <w:t>是</w:t>
      </w:r>
      <w:r w:rsidRPr="00BE58E8">
        <w:rPr>
          <w:color w:val="FF0000"/>
          <w:sz w:val="28"/>
          <w:szCs w:val="28"/>
        </w:rPr>
        <w:t>bash</w:t>
      </w:r>
      <w:r w:rsidRPr="00BE58E8">
        <w:rPr>
          <w:rFonts w:hint="eastAsia"/>
          <w:color w:val="FF0000"/>
          <w:sz w:val="28"/>
          <w:szCs w:val="28"/>
        </w:rPr>
        <w:t>，</w:t>
      </w:r>
    </w:p>
    <w:p w14:paraId="28DE31C6" w14:textId="77777777" w:rsidR="00EE111A" w:rsidRPr="00BE58E8" w:rsidRDefault="00EE111A" w:rsidP="00EE111A">
      <w:pPr>
        <w:ind w:firstLineChars="200" w:firstLine="560"/>
        <w:rPr>
          <w:sz w:val="28"/>
          <w:szCs w:val="28"/>
        </w:rPr>
      </w:pPr>
      <w:r w:rsidRPr="00BE58E8">
        <w:rPr>
          <w:sz w:val="28"/>
          <w:szCs w:val="28"/>
        </w:rPr>
        <w:t>4</w:t>
      </w:r>
      <w:r w:rsidRPr="00BE58E8">
        <w:rPr>
          <w:rFonts w:hint="eastAsia"/>
          <w:sz w:val="28"/>
          <w:szCs w:val="28"/>
        </w:rPr>
        <w:t>．执行命令</w:t>
      </w:r>
      <w:r w:rsidRPr="00BE58E8">
        <w:rPr>
          <w:sz w:val="28"/>
          <w:szCs w:val="28"/>
        </w:rPr>
        <w:t xml:space="preserve"> ls –l </w:t>
      </w:r>
      <w:r w:rsidRPr="00BE58E8">
        <w:rPr>
          <w:rFonts w:hint="eastAsia"/>
          <w:sz w:val="28"/>
          <w:szCs w:val="28"/>
        </w:rPr>
        <w:t>时，某行显示如下：</w:t>
      </w:r>
      <w:r w:rsidRPr="00BE58E8">
        <w:rPr>
          <w:sz w:val="28"/>
          <w:szCs w:val="28"/>
        </w:rPr>
        <w:t xml:space="preserve">                                 </w:t>
      </w:r>
      <w:r w:rsidRPr="00BE58E8">
        <w:rPr>
          <w:rFonts w:hint="eastAsia"/>
          <w:sz w:val="28"/>
          <w:szCs w:val="28"/>
        </w:rPr>
        <w:t>（</w:t>
      </w:r>
      <w:r w:rsidRPr="00BE58E8">
        <w:rPr>
          <w:sz w:val="28"/>
          <w:szCs w:val="28"/>
        </w:rPr>
        <w:t>8</w:t>
      </w:r>
      <w:r w:rsidRPr="00BE58E8">
        <w:rPr>
          <w:rFonts w:hint="eastAsia"/>
          <w:sz w:val="28"/>
          <w:szCs w:val="28"/>
        </w:rPr>
        <w:t>分）</w:t>
      </w:r>
    </w:p>
    <w:p w14:paraId="6F284BCC" w14:textId="77777777" w:rsidR="00EE111A" w:rsidRPr="00BE58E8" w:rsidRDefault="00EE111A" w:rsidP="00EE111A">
      <w:pPr>
        <w:ind w:firstLineChars="200" w:firstLine="560"/>
        <w:rPr>
          <w:sz w:val="28"/>
          <w:szCs w:val="28"/>
          <w:shd w:val="pct10" w:color="auto" w:fill="FFFFFF"/>
        </w:rPr>
      </w:pPr>
      <w:r w:rsidRPr="00BE58E8">
        <w:rPr>
          <w:sz w:val="28"/>
          <w:szCs w:val="28"/>
        </w:rPr>
        <w:t xml:space="preserve">         </w:t>
      </w:r>
      <w:r w:rsidRPr="00BE58E8">
        <w:rPr>
          <w:sz w:val="28"/>
          <w:szCs w:val="28"/>
          <w:shd w:val="pct10" w:color="auto" w:fill="FFFFFF"/>
        </w:rPr>
        <w:t xml:space="preserve"> -</w:t>
      </w:r>
      <w:proofErr w:type="spellStart"/>
      <w:r w:rsidRPr="00BE58E8">
        <w:rPr>
          <w:sz w:val="28"/>
          <w:szCs w:val="28"/>
          <w:shd w:val="pct10" w:color="auto" w:fill="FFFFFF"/>
        </w:rPr>
        <w:t>rw</w:t>
      </w:r>
      <w:proofErr w:type="spellEnd"/>
      <w:r w:rsidRPr="00BE58E8">
        <w:rPr>
          <w:sz w:val="28"/>
          <w:szCs w:val="28"/>
          <w:shd w:val="pct10" w:color="auto" w:fill="FFFFFF"/>
        </w:rPr>
        <w:t xml:space="preserve">-r--r--  1  </w:t>
      </w:r>
      <w:proofErr w:type="spellStart"/>
      <w:r w:rsidRPr="00BE58E8">
        <w:rPr>
          <w:sz w:val="28"/>
          <w:szCs w:val="28"/>
          <w:shd w:val="pct10" w:color="auto" w:fill="FFFFFF"/>
        </w:rPr>
        <w:t>chris</w:t>
      </w:r>
      <w:proofErr w:type="spellEnd"/>
      <w:r w:rsidRPr="00BE58E8">
        <w:rPr>
          <w:sz w:val="28"/>
          <w:szCs w:val="28"/>
          <w:shd w:val="pct10" w:color="auto" w:fill="FFFFFF"/>
        </w:rPr>
        <w:t xml:space="preserve">  </w:t>
      </w:r>
      <w:proofErr w:type="spellStart"/>
      <w:r w:rsidRPr="00BE58E8">
        <w:rPr>
          <w:sz w:val="28"/>
          <w:szCs w:val="28"/>
          <w:shd w:val="pct10" w:color="auto" w:fill="FFFFFF"/>
        </w:rPr>
        <w:t>chris</w:t>
      </w:r>
      <w:proofErr w:type="spellEnd"/>
      <w:r w:rsidRPr="00BE58E8">
        <w:rPr>
          <w:sz w:val="28"/>
          <w:szCs w:val="28"/>
          <w:shd w:val="pct10" w:color="auto" w:fill="FFFFFF"/>
        </w:rPr>
        <w:t xml:space="preserve">  207  </w:t>
      </w:r>
      <w:proofErr w:type="spellStart"/>
      <w:r w:rsidRPr="00BE58E8">
        <w:rPr>
          <w:sz w:val="28"/>
          <w:szCs w:val="28"/>
          <w:shd w:val="pct10" w:color="auto" w:fill="FFFFFF"/>
        </w:rPr>
        <w:t>jul</w:t>
      </w:r>
      <w:proofErr w:type="spellEnd"/>
      <w:r w:rsidRPr="00BE58E8">
        <w:rPr>
          <w:sz w:val="28"/>
          <w:szCs w:val="28"/>
          <w:shd w:val="pct10" w:color="auto" w:fill="FFFFFF"/>
        </w:rPr>
        <w:t xml:space="preserve"> 20  11:58  </w:t>
      </w:r>
      <w:proofErr w:type="spellStart"/>
      <w:r w:rsidRPr="00BE58E8">
        <w:rPr>
          <w:sz w:val="28"/>
          <w:szCs w:val="28"/>
          <w:shd w:val="pct10" w:color="auto" w:fill="FFFFFF"/>
        </w:rPr>
        <w:t>mydata</w:t>
      </w:r>
      <w:proofErr w:type="spellEnd"/>
    </w:p>
    <w:p w14:paraId="77F0CD43" w14:textId="77777777" w:rsidR="00EE111A" w:rsidRPr="00BE58E8" w:rsidRDefault="00EE111A" w:rsidP="00EE111A">
      <w:pPr>
        <w:ind w:firstLineChars="200" w:firstLine="560"/>
        <w:rPr>
          <w:sz w:val="28"/>
          <w:szCs w:val="28"/>
        </w:rPr>
      </w:pPr>
      <w:r w:rsidRPr="00BE58E8">
        <w:rPr>
          <w:sz w:val="28"/>
          <w:szCs w:val="28"/>
        </w:rPr>
        <w:t xml:space="preserve">     </w:t>
      </w:r>
      <w:r w:rsidRPr="00BE58E8">
        <w:rPr>
          <w:rFonts w:hint="eastAsia"/>
          <w:sz w:val="28"/>
          <w:szCs w:val="28"/>
        </w:rPr>
        <w:t>（</w:t>
      </w:r>
      <w:r w:rsidRPr="00BE58E8">
        <w:rPr>
          <w:sz w:val="28"/>
          <w:szCs w:val="28"/>
        </w:rPr>
        <w:t>1</w:t>
      </w:r>
      <w:r w:rsidRPr="00BE58E8">
        <w:rPr>
          <w:rFonts w:hint="eastAsia"/>
          <w:sz w:val="28"/>
          <w:szCs w:val="28"/>
        </w:rPr>
        <w:t>）用户</w:t>
      </w:r>
      <w:proofErr w:type="spellStart"/>
      <w:r w:rsidRPr="00BE58E8">
        <w:rPr>
          <w:sz w:val="28"/>
          <w:szCs w:val="28"/>
        </w:rPr>
        <w:t>chris</w:t>
      </w:r>
      <w:proofErr w:type="spellEnd"/>
      <w:r w:rsidRPr="00BE58E8">
        <w:rPr>
          <w:sz w:val="28"/>
          <w:szCs w:val="28"/>
        </w:rPr>
        <w:t xml:space="preserve"> </w:t>
      </w:r>
      <w:r w:rsidRPr="00BE58E8">
        <w:rPr>
          <w:rFonts w:hint="eastAsia"/>
          <w:sz w:val="28"/>
          <w:szCs w:val="28"/>
        </w:rPr>
        <w:t>对该文件具有什么权限？</w:t>
      </w:r>
      <w:r w:rsidRPr="00BE58E8">
        <w:rPr>
          <w:sz w:val="28"/>
          <w:szCs w:val="28"/>
        </w:rPr>
        <w:t xml:space="preserve"> </w:t>
      </w:r>
      <w:r w:rsidRPr="00BE58E8">
        <w:rPr>
          <w:rFonts w:hint="eastAsia"/>
          <w:sz w:val="28"/>
          <w:szCs w:val="28"/>
        </w:rPr>
        <w:t>（</w:t>
      </w:r>
      <w:r w:rsidRPr="00BE58E8">
        <w:rPr>
          <w:sz w:val="28"/>
          <w:szCs w:val="28"/>
        </w:rPr>
        <w:t>2</w:t>
      </w:r>
      <w:r w:rsidRPr="00BE58E8">
        <w:rPr>
          <w:rFonts w:hint="eastAsia"/>
          <w:sz w:val="28"/>
          <w:szCs w:val="28"/>
        </w:rPr>
        <w:t>）执行命令</w:t>
      </w:r>
      <w:proofErr w:type="spellStart"/>
      <w:r w:rsidRPr="00BE58E8">
        <w:rPr>
          <w:sz w:val="28"/>
          <w:szCs w:val="28"/>
        </w:rPr>
        <w:t>useradd</w:t>
      </w:r>
      <w:proofErr w:type="spellEnd"/>
      <w:r w:rsidRPr="00BE58E8">
        <w:rPr>
          <w:sz w:val="28"/>
          <w:szCs w:val="28"/>
        </w:rPr>
        <w:t xml:space="preserve"> Tom</w:t>
      </w:r>
      <w:r w:rsidRPr="00BE58E8">
        <w:rPr>
          <w:rFonts w:hint="eastAsia"/>
          <w:sz w:val="28"/>
          <w:szCs w:val="28"/>
        </w:rPr>
        <w:t>后，用户</w:t>
      </w:r>
      <w:r w:rsidRPr="00BE58E8">
        <w:rPr>
          <w:sz w:val="28"/>
          <w:szCs w:val="28"/>
        </w:rPr>
        <w:t>Tom</w:t>
      </w:r>
      <w:r w:rsidRPr="00BE58E8">
        <w:rPr>
          <w:rFonts w:hint="eastAsia"/>
          <w:sz w:val="28"/>
          <w:szCs w:val="28"/>
        </w:rPr>
        <w:t>对该文件具有什么权限？</w:t>
      </w:r>
    </w:p>
    <w:p w14:paraId="6BFF82CA" w14:textId="77777777" w:rsidR="00EE111A" w:rsidRPr="00BE58E8" w:rsidRDefault="00EE111A" w:rsidP="00EE111A">
      <w:pPr>
        <w:ind w:firstLine="900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（</w:t>
      </w:r>
      <w:r w:rsidRPr="00BE58E8">
        <w:rPr>
          <w:sz w:val="28"/>
          <w:szCs w:val="28"/>
        </w:rPr>
        <w:t>3</w:t>
      </w:r>
      <w:r w:rsidRPr="00BE58E8">
        <w:rPr>
          <w:rFonts w:hint="eastAsia"/>
          <w:sz w:val="28"/>
          <w:szCs w:val="28"/>
        </w:rPr>
        <w:t>）如何使任何用户都可以读写执行该文件？（</w:t>
      </w:r>
      <w:r w:rsidRPr="00BE58E8">
        <w:rPr>
          <w:sz w:val="28"/>
          <w:szCs w:val="28"/>
        </w:rPr>
        <w:t>4</w:t>
      </w:r>
      <w:r w:rsidRPr="00BE58E8">
        <w:rPr>
          <w:rFonts w:hint="eastAsia"/>
          <w:sz w:val="28"/>
          <w:szCs w:val="28"/>
        </w:rPr>
        <w:t>）如何把该文件属主改为用户</w:t>
      </w:r>
      <w:r w:rsidRPr="00BE58E8">
        <w:rPr>
          <w:sz w:val="28"/>
          <w:szCs w:val="28"/>
        </w:rPr>
        <w:t xml:space="preserve">root </w:t>
      </w:r>
      <w:r w:rsidRPr="00BE58E8">
        <w:rPr>
          <w:rFonts w:hint="eastAsia"/>
          <w:sz w:val="28"/>
          <w:szCs w:val="28"/>
        </w:rPr>
        <w:t>？</w:t>
      </w:r>
    </w:p>
    <w:p w14:paraId="44497E89" w14:textId="77777777" w:rsidR="00EE111A" w:rsidRPr="00BE58E8" w:rsidRDefault="00EE111A" w:rsidP="00EE111A">
      <w:pPr>
        <w:ind w:firstLine="900"/>
        <w:rPr>
          <w:color w:val="FF0000"/>
          <w:sz w:val="28"/>
          <w:szCs w:val="28"/>
        </w:rPr>
      </w:pPr>
      <w:r w:rsidRPr="00BE58E8">
        <w:rPr>
          <w:color w:val="FF0000"/>
          <w:sz w:val="28"/>
          <w:szCs w:val="28"/>
        </w:rPr>
        <w:t xml:space="preserve">1   </w:t>
      </w:r>
      <w:r w:rsidRPr="00BE58E8">
        <w:rPr>
          <w:rFonts w:hint="eastAsia"/>
          <w:color w:val="FF0000"/>
          <w:sz w:val="28"/>
          <w:szCs w:val="28"/>
        </w:rPr>
        <w:t>读写</w:t>
      </w:r>
    </w:p>
    <w:p w14:paraId="5288310C" w14:textId="77777777" w:rsidR="00EE111A" w:rsidRPr="00BE58E8" w:rsidRDefault="00EE111A" w:rsidP="00EE111A">
      <w:pPr>
        <w:ind w:firstLine="900"/>
        <w:rPr>
          <w:color w:val="FF0000"/>
          <w:sz w:val="28"/>
          <w:szCs w:val="28"/>
        </w:rPr>
      </w:pPr>
      <w:r w:rsidRPr="00BE58E8">
        <w:rPr>
          <w:color w:val="FF0000"/>
          <w:sz w:val="28"/>
          <w:szCs w:val="28"/>
        </w:rPr>
        <w:t xml:space="preserve">2   </w:t>
      </w:r>
      <w:r w:rsidRPr="00BE58E8">
        <w:rPr>
          <w:rFonts w:hint="eastAsia"/>
          <w:color w:val="FF0000"/>
          <w:sz w:val="28"/>
          <w:szCs w:val="28"/>
        </w:rPr>
        <w:t>只读</w:t>
      </w:r>
    </w:p>
    <w:p w14:paraId="4DCE8D0C" w14:textId="77777777" w:rsidR="00EE111A" w:rsidRPr="00BE58E8" w:rsidRDefault="00EE111A" w:rsidP="00EE111A">
      <w:pPr>
        <w:ind w:firstLine="900"/>
        <w:rPr>
          <w:color w:val="FF0000"/>
          <w:sz w:val="28"/>
          <w:szCs w:val="28"/>
        </w:rPr>
      </w:pPr>
      <w:r w:rsidRPr="00BE58E8">
        <w:rPr>
          <w:color w:val="FF0000"/>
          <w:sz w:val="28"/>
          <w:szCs w:val="28"/>
        </w:rPr>
        <w:t xml:space="preserve"> 3    </w:t>
      </w:r>
      <w:proofErr w:type="spellStart"/>
      <w:r w:rsidRPr="00BE58E8">
        <w:rPr>
          <w:color w:val="FF0000"/>
          <w:sz w:val="28"/>
          <w:szCs w:val="28"/>
        </w:rPr>
        <w:t>chmod</w:t>
      </w:r>
      <w:proofErr w:type="spellEnd"/>
      <w:r w:rsidRPr="00BE58E8">
        <w:rPr>
          <w:color w:val="FF0000"/>
          <w:sz w:val="28"/>
          <w:szCs w:val="28"/>
        </w:rPr>
        <w:t xml:space="preserve">  777  </w:t>
      </w:r>
      <w:proofErr w:type="spellStart"/>
      <w:r w:rsidRPr="00BE58E8">
        <w:rPr>
          <w:color w:val="FF0000"/>
          <w:sz w:val="28"/>
          <w:szCs w:val="28"/>
        </w:rPr>
        <w:t>mydata</w:t>
      </w:r>
      <w:proofErr w:type="spellEnd"/>
    </w:p>
    <w:p w14:paraId="0805F096" w14:textId="77777777" w:rsidR="00EE111A" w:rsidRPr="00BE58E8" w:rsidRDefault="00EE111A" w:rsidP="00EE111A">
      <w:pPr>
        <w:rPr>
          <w:color w:val="FF0000"/>
          <w:sz w:val="28"/>
          <w:szCs w:val="28"/>
        </w:rPr>
      </w:pPr>
      <w:r w:rsidRPr="00BE58E8">
        <w:rPr>
          <w:color w:val="FF0000"/>
          <w:sz w:val="28"/>
          <w:szCs w:val="28"/>
        </w:rPr>
        <w:t xml:space="preserve">           4    </w:t>
      </w:r>
      <w:proofErr w:type="spellStart"/>
      <w:r w:rsidRPr="00BE58E8">
        <w:rPr>
          <w:color w:val="FF0000"/>
          <w:sz w:val="28"/>
          <w:szCs w:val="28"/>
        </w:rPr>
        <w:t>chown</w:t>
      </w:r>
      <w:proofErr w:type="spellEnd"/>
      <w:r w:rsidRPr="00BE58E8">
        <w:rPr>
          <w:color w:val="FF0000"/>
          <w:sz w:val="28"/>
          <w:szCs w:val="28"/>
        </w:rPr>
        <w:t xml:space="preserve">  root  </w:t>
      </w:r>
      <w:proofErr w:type="spellStart"/>
      <w:r w:rsidRPr="00BE58E8">
        <w:rPr>
          <w:color w:val="FF0000"/>
          <w:sz w:val="28"/>
          <w:szCs w:val="28"/>
        </w:rPr>
        <w:t>mydata</w:t>
      </w:r>
      <w:proofErr w:type="spellEnd"/>
    </w:p>
    <w:p w14:paraId="66EB5B32" w14:textId="77777777" w:rsidR="00EE111A" w:rsidRPr="00BE58E8" w:rsidRDefault="00EE111A" w:rsidP="00EE111A">
      <w:pPr>
        <w:jc w:val="left"/>
        <w:rPr>
          <w:sz w:val="28"/>
          <w:szCs w:val="28"/>
        </w:rPr>
      </w:pPr>
    </w:p>
    <w:p w14:paraId="6E16698C" w14:textId="77777777" w:rsidR="00EE111A" w:rsidRPr="00BE58E8" w:rsidRDefault="00EE111A" w:rsidP="00EE111A">
      <w:pPr>
        <w:jc w:val="left"/>
        <w:rPr>
          <w:sz w:val="28"/>
          <w:szCs w:val="28"/>
        </w:rPr>
      </w:pPr>
    </w:p>
    <w:p w14:paraId="6CDC1EA3" w14:textId="77777777" w:rsidR="00EE111A" w:rsidRPr="00BE58E8" w:rsidRDefault="00EE111A" w:rsidP="00EE111A">
      <w:pPr>
        <w:jc w:val="center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河北城建学院</w:t>
      </w:r>
    </w:p>
    <w:p w14:paraId="539039F1" w14:textId="77777777" w:rsidR="00EE111A" w:rsidRPr="00BE58E8" w:rsidRDefault="00EE111A" w:rsidP="00EE111A">
      <w:pPr>
        <w:rPr>
          <w:b/>
          <w:sz w:val="28"/>
          <w:szCs w:val="28"/>
        </w:rPr>
      </w:pPr>
      <w:r w:rsidRPr="00BE58E8">
        <w:rPr>
          <w:rFonts w:hint="eastAsia"/>
          <w:b/>
          <w:sz w:val="28"/>
          <w:szCs w:val="28"/>
        </w:rPr>
        <w:t>一、填空题（</w:t>
      </w:r>
      <w:r w:rsidRPr="00BE58E8">
        <w:rPr>
          <w:b/>
          <w:sz w:val="28"/>
          <w:szCs w:val="28"/>
        </w:rPr>
        <w:t>20%</w:t>
      </w:r>
      <w:r w:rsidRPr="00BE58E8">
        <w:rPr>
          <w:rFonts w:hint="eastAsia"/>
          <w:b/>
          <w:sz w:val="28"/>
          <w:szCs w:val="28"/>
        </w:rPr>
        <w:t>）</w:t>
      </w:r>
    </w:p>
    <w:p w14:paraId="5F0BAD96" w14:textId="77777777" w:rsidR="00EE111A" w:rsidRPr="00BE58E8" w:rsidRDefault="00EE111A" w:rsidP="00EE111A">
      <w:pPr>
        <w:numPr>
          <w:ilvl w:val="0"/>
          <w:numId w:val="2"/>
        </w:numPr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默认情况下，超级用户和普通用户的登录提示符分别是：</w:t>
      </w:r>
      <w:r w:rsidRPr="00BE58E8">
        <w:rPr>
          <w:rFonts w:hint="eastAsia"/>
          <w:color w:val="FF0000"/>
          <w:sz w:val="28"/>
          <w:szCs w:val="28"/>
        </w:rPr>
        <w:t>“</w:t>
      </w:r>
      <w:r w:rsidRPr="00BE58E8">
        <w:rPr>
          <w:color w:val="FF0000"/>
          <w:sz w:val="28"/>
          <w:szCs w:val="28"/>
        </w:rPr>
        <w:t>#</w:t>
      </w:r>
      <w:r w:rsidRPr="00BE58E8">
        <w:rPr>
          <w:rFonts w:hint="eastAsia"/>
          <w:color w:val="FF0000"/>
          <w:sz w:val="28"/>
          <w:szCs w:val="28"/>
        </w:rPr>
        <w:t>”和“</w:t>
      </w:r>
      <w:r w:rsidRPr="00BE58E8">
        <w:rPr>
          <w:color w:val="FF0000"/>
          <w:sz w:val="28"/>
          <w:szCs w:val="28"/>
        </w:rPr>
        <w:t>$</w:t>
      </w:r>
      <w:r w:rsidRPr="00BE58E8">
        <w:rPr>
          <w:rFonts w:hint="eastAsia"/>
          <w:color w:val="FF0000"/>
          <w:sz w:val="28"/>
          <w:szCs w:val="28"/>
        </w:rPr>
        <w:t>”</w:t>
      </w:r>
      <w:r w:rsidRPr="00BE58E8">
        <w:rPr>
          <w:rFonts w:hint="eastAsia"/>
          <w:sz w:val="28"/>
          <w:szCs w:val="28"/>
        </w:rPr>
        <w:t>。</w:t>
      </w:r>
    </w:p>
    <w:p w14:paraId="5E0F47EE" w14:textId="77777777" w:rsidR="00EE111A" w:rsidRPr="00BE58E8" w:rsidRDefault="00EE111A" w:rsidP="005959C9">
      <w:pPr>
        <w:numPr>
          <w:ilvl w:val="8"/>
          <w:numId w:val="2"/>
        </w:numPr>
        <w:rPr>
          <w:sz w:val="28"/>
          <w:szCs w:val="28"/>
        </w:rPr>
      </w:pPr>
      <w:r w:rsidRPr="00BE58E8">
        <w:rPr>
          <w:sz w:val="28"/>
          <w:szCs w:val="28"/>
        </w:rPr>
        <w:t>Linux</w:t>
      </w:r>
      <w:r w:rsidRPr="00BE58E8">
        <w:rPr>
          <w:rFonts w:hint="eastAsia"/>
          <w:sz w:val="28"/>
          <w:szCs w:val="28"/>
        </w:rPr>
        <w:t>内核引导时，从文件</w:t>
      </w:r>
      <w:r w:rsidRPr="00BE58E8">
        <w:rPr>
          <w:color w:val="FF0000"/>
          <w:sz w:val="28"/>
          <w:szCs w:val="28"/>
          <w:u w:val="single"/>
        </w:rPr>
        <w:t xml:space="preserve"> /</w:t>
      </w:r>
      <w:proofErr w:type="spellStart"/>
      <w:r w:rsidRPr="00BE58E8">
        <w:rPr>
          <w:color w:val="FF0000"/>
          <w:sz w:val="28"/>
          <w:szCs w:val="28"/>
          <w:u w:val="single"/>
        </w:rPr>
        <w:t>etc</w:t>
      </w:r>
      <w:proofErr w:type="spellEnd"/>
      <w:r w:rsidRPr="00BE58E8">
        <w:rPr>
          <w:color w:val="FF0000"/>
          <w:sz w:val="28"/>
          <w:szCs w:val="28"/>
          <w:u w:val="single"/>
        </w:rPr>
        <w:t>/</w:t>
      </w:r>
      <w:proofErr w:type="spellStart"/>
      <w:r w:rsidRPr="00BE58E8">
        <w:rPr>
          <w:color w:val="FF0000"/>
          <w:sz w:val="28"/>
          <w:szCs w:val="28"/>
          <w:u w:val="single"/>
        </w:rPr>
        <w:t>fstab</w:t>
      </w:r>
      <w:proofErr w:type="spellEnd"/>
      <w:r w:rsidRPr="00BE58E8">
        <w:rPr>
          <w:color w:val="FF0000"/>
          <w:sz w:val="28"/>
          <w:szCs w:val="28"/>
          <w:u w:val="single"/>
        </w:rPr>
        <w:t xml:space="preserve"> </w:t>
      </w:r>
      <w:r w:rsidRPr="00BE58E8">
        <w:rPr>
          <w:rFonts w:hint="eastAsia"/>
          <w:sz w:val="28"/>
          <w:szCs w:val="28"/>
        </w:rPr>
        <w:t>中读取要加载的文件系统。</w:t>
      </w:r>
    </w:p>
    <w:p w14:paraId="0B4759A5" w14:textId="77777777" w:rsidR="00EE111A" w:rsidRPr="00BE58E8" w:rsidRDefault="00EE111A" w:rsidP="005959C9">
      <w:pPr>
        <w:ind w:left="420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链接分为：</w:t>
      </w:r>
      <w:r w:rsidRPr="00BE58E8">
        <w:rPr>
          <w:sz w:val="28"/>
          <w:szCs w:val="28"/>
        </w:rPr>
        <w:t xml:space="preserve"> </w:t>
      </w:r>
      <w:r w:rsidRPr="00BE58E8">
        <w:rPr>
          <w:rFonts w:hint="eastAsia"/>
          <w:color w:val="FF0000"/>
          <w:sz w:val="28"/>
          <w:szCs w:val="28"/>
          <w:u w:val="single"/>
        </w:rPr>
        <w:t>硬链接</w:t>
      </w:r>
      <w:r w:rsidRPr="00BE58E8">
        <w:rPr>
          <w:sz w:val="28"/>
          <w:szCs w:val="28"/>
        </w:rPr>
        <w:t xml:space="preserve"> </w:t>
      </w:r>
      <w:r w:rsidRPr="00BE58E8">
        <w:rPr>
          <w:rFonts w:hint="eastAsia"/>
          <w:sz w:val="28"/>
          <w:szCs w:val="28"/>
        </w:rPr>
        <w:t>和</w:t>
      </w:r>
      <w:r w:rsidRPr="00BE58E8">
        <w:rPr>
          <w:sz w:val="28"/>
          <w:szCs w:val="28"/>
        </w:rPr>
        <w:t xml:space="preserve"> </w:t>
      </w:r>
      <w:r w:rsidRPr="00BE58E8">
        <w:rPr>
          <w:rFonts w:hint="eastAsia"/>
          <w:color w:val="FF0000"/>
          <w:sz w:val="28"/>
          <w:szCs w:val="28"/>
          <w:u w:val="single"/>
        </w:rPr>
        <w:t>符号链接</w:t>
      </w:r>
      <w:r w:rsidRPr="00BE58E8">
        <w:rPr>
          <w:sz w:val="28"/>
          <w:szCs w:val="28"/>
        </w:rPr>
        <w:t xml:space="preserve"> </w:t>
      </w:r>
      <w:r w:rsidRPr="00BE58E8">
        <w:rPr>
          <w:rFonts w:hint="eastAsia"/>
          <w:sz w:val="28"/>
          <w:szCs w:val="28"/>
        </w:rPr>
        <w:t>。</w:t>
      </w:r>
    </w:p>
    <w:p w14:paraId="4B46BCCC" w14:textId="77777777" w:rsidR="00EE111A" w:rsidRPr="00BE58E8" w:rsidRDefault="00EE111A" w:rsidP="00EE111A">
      <w:pPr>
        <w:numPr>
          <w:ilvl w:val="0"/>
          <w:numId w:val="2"/>
        </w:numPr>
        <w:rPr>
          <w:sz w:val="28"/>
          <w:szCs w:val="28"/>
        </w:rPr>
      </w:pPr>
      <w:r w:rsidRPr="00BE58E8">
        <w:rPr>
          <w:sz w:val="28"/>
          <w:szCs w:val="28"/>
        </w:rPr>
        <w:t>Linux</w:t>
      </w:r>
      <w:r w:rsidRPr="00BE58E8">
        <w:rPr>
          <w:rFonts w:hint="eastAsia"/>
          <w:sz w:val="28"/>
          <w:szCs w:val="28"/>
        </w:rPr>
        <w:t>系统中有三种基本的文件类型：</w:t>
      </w:r>
      <w:r w:rsidRPr="00BE58E8">
        <w:rPr>
          <w:rFonts w:hint="eastAsia"/>
          <w:color w:val="FF0000"/>
          <w:sz w:val="28"/>
          <w:szCs w:val="28"/>
        </w:rPr>
        <w:t>普通文件、目录文件和设备文件</w:t>
      </w:r>
      <w:r w:rsidRPr="00BE58E8">
        <w:rPr>
          <w:rFonts w:hint="eastAsia"/>
          <w:sz w:val="28"/>
          <w:szCs w:val="28"/>
        </w:rPr>
        <w:t>。</w:t>
      </w:r>
    </w:p>
    <w:p w14:paraId="73C5BE3D" w14:textId="77777777" w:rsidR="00EE111A" w:rsidRPr="00BE58E8" w:rsidRDefault="00EE111A" w:rsidP="00EE111A">
      <w:pPr>
        <w:numPr>
          <w:ilvl w:val="0"/>
          <w:numId w:val="2"/>
        </w:numPr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某文件的权限为：</w:t>
      </w:r>
      <w:proofErr w:type="spellStart"/>
      <w:r w:rsidRPr="00BE58E8">
        <w:rPr>
          <w:sz w:val="28"/>
          <w:szCs w:val="28"/>
        </w:rPr>
        <w:t>drw</w:t>
      </w:r>
      <w:proofErr w:type="spellEnd"/>
      <w:r w:rsidRPr="00BE58E8">
        <w:rPr>
          <w:sz w:val="28"/>
          <w:szCs w:val="28"/>
        </w:rPr>
        <w:t>-r--r--</w:t>
      </w:r>
      <w:r w:rsidRPr="00BE58E8">
        <w:rPr>
          <w:rFonts w:hint="eastAsia"/>
          <w:sz w:val="28"/>
          <w:szCs w:val="28"/>
        </w:rPr>
        <w:t>，用数值形式表示该权限，则该八进制数为：</w:t>
      </w:r>
      <w:r w:rsidRPr="00BE58E8">
        <w:rPr>
          <w:color w:val="FF0000"/>
          <w:sz w:val="28"/>
          <w:szCs w:val="28"/>
          <w:u w:val="single"/>
        </w:rPr>
        <w:t xml:space="preserve"> 644 </w:t>
      </w:r>
      <w:r w:rsidRPr="00BE58E8">
        <w:rPr>
          <w:rFonts w:hint="eastAsia"/>
          <w:sz w:val="28"/>
          <w:szCs w:val="28"/>
        </w:rPr>
        <w:t>，该文件属性是</w:t>
      </w:r>
      <w:r w:rsidRPr="00BE58E8">
        <w:rPr>
          <w:sz w:val="28"/>
          <w:szCs w:val="28"/>
        </w:rPr>
        <w:t xml:space="preserve"> </w:t>
      </w:r>
      <w:r w:rsidRPr="00BE58E8">
        <w:rPr>
          <w:rFonts w:hint="eastAsia"/>
          <w:color w:val="FF0000"/>
          <w:sz w:val="28"/>
          <w:szCs w:val="28"/>
          <w:u w:val="single"/>
        </w:rPr>
        <w:t>目录</w:t>
      </w:r>
      <w:r w:rsidRPr="00BE58E8">
        <w:rPr>
          <w:color w:val="FF0000"/>
          <w:sz w:val="28"/>
          <w:szCs w:val="28"/>
          <w:u w:val="single"/>
        </w:rPr>
        <w:t xml:space="preserve"> </w:t>
      </w:r>
      <w:r w:rsidRPr="00BE58E8">
        <w:rPr>
          <w:rFonts w:hint="eastAsia"/>
          <w:sz w:val="28"/>
          <w:szCs w:val="28"/>
        </w:rPr>
        <w:t>。</w:t>
      </w:r>
    </w:p>
    <w:p w14:paraId="04202C17" w14:textId="77777777" w:rsidR="00EE111A" w:rsidRPr="00BE58E8" w:rsidRDefault="00EE111A" w:rsidP="00EE111A">
      <w:pPr>
        <w:numPr>
          <w:ilvl w:val="0"/>
          <w:numId w:val="2"/>
        </w:numPr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在超级用户下显示</w:t>
      </w:r>
      <w:r w:rsidRPr="00BE58E8">
        <w:rPr>
          <w:sz w:val="28"/>
          <w:szCs w:val="28"/>
        </w:rPr>
        <w:t>Linux</w:t>
      </w:r>
      <w:r w:rsidRPr="00BE58E8">
        <w:rPr>
          <w:rFonts w:hint="eastAsia"/>
          <w:sz w:val="28"/>
          <w:szCs w:val="28"/>
        </w:rPr>
        <w:t>系统中正在运行的全部进程，应使用的命令及参数是</w:t>
      </w:r>
      <w:r w:rsidRPr="00BE58E8">
        <w:rPr>
          <w:color w:val="FF0000"/>
          <w:sz w:val="28"/>
          <w:szCs w:val="28"/>
          <w:u w:val="single"/>
        </w:rPr>
        <w:t xml:space="preserve"> </w:t>
      </w:r>
      <w:proofErr w:type="spellStart"/>
      <w:r w:rsidRPr="00BE58E8">
        <w:rPr>
          <w:color w:val="FF0000"/>
          <w:sz w:val="28"/>
          <w:szCs w:val="28"/>
          <w:u w:val="single"/>
        </w:rPr>
        <w:t>ps</w:t>
      </w:r>
      <w:proofErr w:type="spellEnd"/>
      <w:r w:rsidRPr="00BE58E8">
        <w:rPr>
          <w:color w:val="FF0000"/>
          <w:sz w:val="28"/>
          <w:szCs w:val="28"/>
          <w:u w:val="single"/>
        </w:rPr>
        <w:t xml:space="preserve"> -aux </w:t>
      </w:r>
      <w:r w:rsidRPr="00BE58E8">
        <w:rPr>
          <w:rFonts w:hint="eastAsia"/>
          <w:sz w:val="28"/>
          <w:szCs w:val="28"/>
        </w:rPr>
        <w:t>。</w:t>
      </w:r>
    </w:p>
    <w:p w14:paraId="614820A1" w14:textId="77777777" w:rsidR="00EE111A" w:rsidRPr="00BE58E8" w:rsidRDefault="00EE111A" w:rsidP="00EE111A">
      <w:pPr>
        <w:numPr>
          <w:ilvl w:val="0"/>
          <w:numId w:val="2"/>
        </w:numPr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将前一个命令的标准输出作为后一个命令的标准输入，称之为</w:t>
      </w:r>
      <w:r w:rsidRPr="00BE58E8">
        <w:rPr>
          <w:color w:val="FF0000"/>
          <w:sz w:val="28"/>
          <w:szCs w:val="28"/>
          <w:u w:val="single"/>
        </w:rPr>
        <w:t xml:space="preserve"> </w:t>
      </w:r>
      <w:r w:rsidRPr="00BE58E8">
        <w:rPr>
          <w:rFonts w:hint="eastAsia"/>
          <w:color w:val="FF0000"/>
          <w:sz w:val="28"/>
          <w:szCs w:val="28"/>
          <w:u w:val="single"/>
        </w:rPr>
        <w:t>管道</w:t>
      </w:r>
      <w:r w:rsidRPr="00BE58E8">
        <w:rPr>
          <w:color w:val="FF0000"/>
          <w:sz w:val="28"/>
          <w:szCs w:val="28"/>
          <w:u w:val="single"/>
        </w:rPr>
        <w:t xml:space="preserve"> </w:t>
      </w:r>
      <w:r w:rsidRPr="00BE58E8">
        <w:rPr>
          <w:rFonts w:hint="eastAsia"/>
          <w:sz w:val="28"/>
          <w:szCs w:val="28"/>
        </w:rPr>
        <w:t>。</w:t>
      </w:r>
    </w:p>
    <w:p w14:paraId="2718BC1F" w14:textId="77777777" w:rsidR="00EE111A" w:rsidRPr="00BE58E8" w:rsidRDefault="00EE111A" w:rsidP="00EE111A">
      <w:pPr>
        <w:numPr>
          <w:ilvl w:val="0"/>
          <w:numId w:val="2"/>
        </w:numPr>
        <w:rPr>
          <w:sz w:val="28"/>
          <w:szCs w:val="28"/>
        </w:rPr>
      </w:pPr>
      <w:r w:rsidRPr="00BE58E8">
        <w:rPr>
          <w:color w:val="FF0000"/>
          <w:sz w:val="28"/>
          <w:szCs w:val="28"/>
          <w:u w:val="single"/>
        </w:rPr>
        <w:t>/</w:t>
      </w:r>
      <w:proofErr w:type="spellStart"/>
      <w:r w:rsidRPr="00BE58E8">
        <w:rPr>
          <w:color w:val="FF0000"/>
          <w:sz w:val="28"/>
          <w:szCs w:val="28"/>
          <w:u w:val="single"/>
        </w:rPr>
        <w:t>sbin</w:t>
      </w:r>
      <w:proofErr w:type="spellEnd"/>
      <w:r w:rsidRPr="00BE58E8">
        <w:rPr>
          <w:color w:val="FF0000"/>
          <w:sz w:val="28"/>
          <w:szCs w:val="28"/>
          <w:u w:val="single"/>
        </w:rPr>
        <w:t xml:space="preserve"> </w:t>
      </w:r>
      <w:r w:rsidRPr="00BE58E8">
        <w:rPr>
          <w:rFonts w:hint="eastAsia"/>
          <w:sz w:val="28"/>
          <w:szCs w:val="28"/>
        </w:rPr>
        <w:t>目录用来存放系统管理员使用的管理程序。</w:t>
      </w:r>
    </w:p>
    <w:p w14:paraId="7AF5BFDC" w14:textId="77777777" w:rsidR="00EE111A" w:rsidRPr="00BE58E8" w:rsidRDefault="00EE111A" w:rsidP="00EE111A">
      <w:pPr>
        <w:numPr>
          <w:ilvl w:val="0"/>
          <w:numId w:val="2"/>
        </w:numPr>
        <w:rPr>
          <w:sz w:val="28"/>
          <w:szCs w:val="28"/>
        </w:rPr>
      </w:pPr>
      <w:r w:rsidRPr="00BE58E8">
        <w:rPr>
          <w:sz w:val="28"/>
          <w:szCs w:val="28"/>
        </w:rPr>
        <w:t>grep -E '[</w:t>
      </w:r>
      <w:proofErr w:type="spellStart"/>
      <w:r w:rsidRPr="00BE58E8">
        <w:rPr>
          <w:sz w:val="28"/>
          <w:szCs w:val="28"/>
        </w:rPr>
        <w:t>Hh</w:t>
      </w:r>
      <w:proofErr w:type="spellEnd"/>
      <w:r w:rsidRPr="00BE58E8">
        <w:rPr>
          <w:sz w:val="28"/>
          <w:szCs w:val="28"/>
        </w:rPr>
        <w:t>]</w:t>
      </w:r>
      <w:proofErr w:type="spellStart"/>
      <w:r w:rsidRPr="00BE58E8">
        <w:rPr>
          <w:sz w:val="28"/>
          <w:szCs w:val="28"/>
        </w:rPr>
        <w:t>enr</w:t>
      </w:r>
      <w:proofErr w:type="spellEnd"/>
      <w:r w:rsidRPr="00BE58E8">
        <w:rPr>
          <w:sz w:val="28"/>
          <w:szCs w:val="28"/>
        </w:rPr>
        <w:t>(</w:t>
      </w:r>
      <w:proofErr w:type="spellStart"/>
      <w:r w:rsidRPr="00BE58E8">
        <w:rPr>
          <w:sz w:val="28"/>
          <w:szCs w:val="28"/>
        </w:rPr>
        <w:t>y|ietta</w:t>
      </w:r>
      <w:proofErr w:type="spellEnd"/>
      <w:r w:rsidRPr="00BE58E8">
        <w:rPr>
          <w:sz w:val="28"/>
          <w:szCs w:val="28"/>
        </w:rPr>
        <w:t>)' file</w:t>
      </w:r>
      <w:r w:rsidRPr="00BE58E8">
        <w:rPr>
          <w:rFonts w:hint="eastAsia"/>
          <w:sz w:val="28"/>
          <w:szCs w:val="28"/>
        </w:rPr>
        <w:t>的功能是</w:t>
      </w:r>
      <w:r w:rsidRPr="00BE58E8">
        <w:rPr>
          <w:sz w:val="28"/>
          <w:szCs w:val="28"/>
        </w:rPr>
        <w:t>:</w:t>
      </w:r>
      <w:r w:rsidRPr="00BE58E8">
        <w:rPr>
          <w:rFonts w:hint="eastAsia"/>
          <w:color w:val="FF0000"/>
          <w:sz w:val="28"/>
          <w:szCs w:val="28"/>
        </w:rPr>
        <w:t>（</w:t>
      </w:r>
      <w:r w:rsidRPr="00BE58E8">
        <w:rPr>
          <w:rFonts w:ascii="宋体" w:hAnsi="宋体" w:hint="eastAsia"/>
          <w:color w:val="FF0000"/>
          <w:sz w:val="28"/>
          <w:szCs w:val="28"/>
        </w:rPr>
        <w:t xml:space="preserve">在文件File中查找Henry、henry、Henrietta或 </w:t>
      </w:r>
      <w:proofErr w:type="spellStart"/>
      <w:r w:rsidRPr="00BE58E8">
        <w:rPr>
          <w:rFonts w:ascii="宋体" w:hAnsi="宋体" w:hint="eastAsia"/>
          <w:color w:val="FF0000"/>
          <w:sz w:val="28"/>
          <w:szCs w:val="28"/>
        </w:rPr>
        <w:t>henrietta</w:t>
      </w:r>
      <w:proofErr w:type="spellEnd"/>
      <w:r w:rsidRPr="00BE58E8">
        <w:rPr>
          <w:rFonts w:hint="eastAsia"/>
          <w:color w:val="FF0000"/>
          <w:sz w:val="28"/>
          <w:szCs w:val="28"/>
        </w:rPr>
        <w:t>）</w:t>
      </w:r>
    </w:p>
    <w:p w14:paraId="40CE4984" w14:textId="77777777" w:rsidR="00EE111A" w:rsidRPr="00BE58E8" w:rsidRDefault="00EE111A" w:rsidP="00B94082">
      <w:pPr>
        <w:numPr>
          <w:ilvl w:val="0"/>
          <w:numId w:val="2"/>
        </w:numPr>
        <w:tabs>
          <w:tab w:val="clear" w:pos="420"/>
          <w:tab w:val="num" w:pos="14700"/>
        </w:tabs>
        <w:ind w:leftChars="6800" w:left="14700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在某</w:t>
      </w:r>
      <w:proofErr w:type="spellStart"/>
      <w:r w:rsidRPr="00BE58E8">
        <w:rPr>
          <w:sz w:val="28"/>
          <w:szCs w:val="28"/>
        </w:rPr>
        <w:t>M</w:t>
      </w:r>
      <w:r w:rsidRPr="00BE58E8">
        <w:rPr>
          <w:sz w:val="28"/>
          <w:szCs w:val="28"/>
        </w:rPr>
        <w:lastRenderedPageBreak/>
        <w:t>akefile</w:t>
      </w:r>
      <w:proofErr w:type="spellEnd"/>
      <w:r w:rsidRPr="00BE58E8">
        <w:rPr>
          <w:rFonts w:hint="eastAsia"/>
          <w:sz w:val="28"/>
          <w:szCs w:val="28"/>
        </w:rPr>
        <w:t>内有以下语句：</w:t>
      </w:r>
    </w:p>
    <w:p w14:paraId="44E72AB0" w14:textId="77777777" w:rsidR="00EE111A" w:rsidRPr="00BE58E8" w:rsidRDefault="00EE111A" w:rsidP="00B94082">
      <w:pPr>
        <w:ind w:leftChars="7000" w:left="14700"/>
        <w:rPr>
          <w:sz w:val="28"/>
          <w:szCs w:val="28"/>
        </w:rPr>
      </w:pPr>
      <w:r w:rsidRPr="00BE58E8">
        <w:rPr>
          <w:sz w:val="28"/>
          <w:szCs w:val="28"/>
        </w:rPr>
        <w:t xml:space="preserve">SRC = f1.c </w:t>
      </w:r>
      <w:r w:rsidRPr="00BE58E8">
        <w:rPr>
          <w:sz w:val="28"/>
          <w:szCs w:val="28"/>
        </w:rPr>
        <w:lastRenderedPageBreak/>
        <w:t>f2.c f3.c</w:t>
      </w:r>
    </w:p>
    <w:p w14:paraId="735D84B1" w14:textId="77777777" w:rsidR="00EE111A" w:rsidRPr="00BE58E8" w:rsidRDefault="00EE111A" w:rsidP="00B94082">
      <w:pPr>
        <w:ind w:leftChars="7000" w:left="14700"/>
        <w:rPr>
          <w:sz w:val="28"/>
          <w:szCs w:val="28"/>
        </w:rPr>
      </w:pPr>
      <w:r w:rsidRPr="00BE58E8">
        <w:rPr>
          <w:sz w:val="28"/>
          <w:szCs w:val="28"/>
        </w:rPr>
        <w:t>TGT = $(</w:t>
      </w:r>
      <w:proofErr w:type="spellStart"/>
      <w:r w:rsidRPr="00BE58E8">
        <w:rPr>
          <w:sz w:val="28"/>
          <w:szCs w:val="28"/>
        </w:rPr>
        <w:t>SRC:.c</w:t>
      </w:r>
      <w:proofErr w:type="spellEnd"/>
      <w:r w:rsidRPr="00BE58E8">
        <w:rPr>
          <w:sz w:val="28"/>
          <w:szCs w:val="28"/>
        </w:rPr>
        <w:t>=.</w:t>
      </w:r>
      <w:r w:rsidRPr="00BE58E8">
        <w:rPr>
          <w:sz w:val="28"/>
          <w:szCs w:val="28"/>
        </w:rPr>
        <w:lastRenderedPageBreak/>
        <w:t>d)</w:t>
      </w:r>
    </w:p>
    <w:p w14:paraId="65B86393" w14:textId="77777777" w:rsidR="00EE111A" w:rsidRPr="00BE58E8" w:rsidRDefault="00EE111A" w:rsidP="00B94082">
      <w:pPr>
        <w:ind w:leftChars="7000" w:left="14700"/>
        <w:rPr>
          <w:sz w:val="28"/>
          <w:szCs w:val="28"/>
        </w:rPr>
      </w:pPr>
      <w:r w:rsidRPr="00BE58E8">
        <w:rPr>
          <w:sz w:val="28"/>
          <w:szCs w:val="28"/>
        </w:rPr>
        <w:t>SRC += f4.c</w:t>
      </w:r>
    </w:p>
    <w:p w14:paraId="6DD0E02E" w14:textId="77777777" w:rsidR="00EE111A" w:rsidRPr="00BE58E8" w:rsidRDefault="00EE111A" w:rsidP="00B94082">
      <w:pPr>
        <w:ind w:leftChars="7000" w:left="14700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则</w:t>
      </w:r>
      <w:r w:rsidRPr="00BE58E8">
        <w:rPr>
          <w:sz w:val="28"/>
          <w:szCs w:val="28"/>
        </w:rPr>
        <w:t>TGT=______</w:t>
      </w:r>
      <w:r w:rsidRPr="00BE58E8">
        <w:rPr>
          <w:sz w:val="28"/>
          <w:szCs w:val="28"/>
        </w:rPr>
        <w:lastRenderedPageBreak/>
        <w:t>__</w:t>
      </w:r>
      <w:r w:rsidRPr="00BE58E8">
        <w:rPr>
          <w:rFonts w:ascii="宋体" w:hAnsi="宋体" w:hint="eastAsia"/>
          <w:sz w:val="28"/>
          <w:szCs w:val="28"/>
        </w:rPr>
        <w:t xml:space="preserve"> f1.o f2.o f3.o </w:t>
      </w:r>
      <w:r w:rsidRPr="00BE58E8">
        <w:rPr>
          <w:sz w:val="28"/>
          <w:szCs w:val="28"/>
        </w:rPr>
        <w:t>________</w:t>
      </w:r>
      <w:r w:rsidRPr="00BE58E8">
        <w:rPr>
          <w:sz w:val="28"/>
          <w:szCs w:val="28"/>
        </w:rPr>
        <w:lastRenderedPageBreak/>
        <w:t xml:space="preserve">____  </w:t>
      </w:r>
    </w:p>
    <w:p w14:paraId="0135467E" w14:textId="77777777" w:rsidR="00EE111A" w:rsidRPr="00BE58E8" w:rsidRDefault="00EE111A" w:rsidP="00B94082">
      <w:pPr>
        <w:ind w:leftChars="7000" w:left="14700" w:firstLineChars="100" w:firstLine="280"/>
        <w:rPr>
          <w:sz w:val="28"/>
          <w:szCs w:val="28"/>
        </w:rPr>
      </w:pPr>
      <w:r w:rsidRPr="00BE58E8">
        <w:rPr>
          <w:sz w:val="28"/>
          <w:szCs w:val="28"/>
        </w:rPr>
        <w:t>SRC=_______</w:t>
      </w:r>
      <w:r w:rsidRPr="00BE58E8">
        <w:rPr>
          <w:rFonts w:ascii="宋体" w:hAnsi="宋体" w:hint="eastAsia"/>
          <w:sz w:val="28"/>
          <w:szCs w:val="28"/>
        </w:rPr>
        <w:t xml:space="preserve"> f1.c f2.</w:t>
      </w:r>
      <w:r w:rsidRPr="00BE58E8">
        <w:rPr>
          <w:rFonts w:ascii="宋体" w:hAnsi="宋体" w:hint="eastAsia"/>
          <w:sz w:val="28"/>
          <w:szCs w:val="28"/>
        </w:rPr>
        <w:lastRenderedPageBreak/>
        <w:t>c f3.c f4.c</w:t>
      </w:r>
      <w:r w:rsidRPr="00BE58E8">
        <w:rPr>
          <w:sz w:val="28"/>
          <w:szCs w:val="28"/>
        </w:rPr>
        <w:t xml:space="preserve"> _________</w:t>
      </w:r>
    </w:p>
    <w:p w14:paraId="73DDF3F6" w14:textId="77777777" w:rsidR="00B94082" w:rsidRPr="00BE58E8" w:rsidRDefault="00B94082" w:rsidP="00B94082">
      <w:pPr>
        <w:ind w:leftChars="7000" w:left="14700" w:firstLineChars="100" w:firstLine="280"/>
        <w:rPr>
          <w:sz w:val="28"/>
          <w:szCs w:val="28"/>
        </w:rPr>
      </w:pPr>
    </w:p>
    <w:p w14:paraId="24E51A4F" w14:textId="77777777" w:rsidR="00B94082" w:rsidRPr="00BE58E8" w:rsidRDefault="00B94082" w:rsidP="00B94082">
      <w:pPr>
        <w:ind w:leftChars="7000" w:left="14700" w:firstLineChars="100" w:firstLine="280"/>
        <w:rPr>
          <w:sz w:val="28"/>
          <w:szCs w:val="28"/>
        </w:rPr>
      </w:pPr>
      <w:r w:rsidRPr="00BE58E8">
        <w:rPr>
          <w:sz w:val="28"/>
          <w:szCs w:val="28"/>
        </w:rPr>
        <w:t>看起来</w:t>
      </w:r>
      <w:r w:rsidRPr="00BE58E8">
        <w:rPr>
          <w:sz w:val="28"/>
          <w:szCs w:val="28"/>
        </w:rPr>
        <w:lastRenderedPageBreak/>
        <w:t>晕晕的</w:t>
      </w:r>
    </w:p>
    <w:p w14:paraId="042F03F9" w14:textId="77777777" w:rsidR="00EE111A" w:rsidRPr="00BE58E8" w:rsidRDefault="00EE111A" w:rsidP="00EE111A">
      <w:pPr>
        <w:rPr>
          <w:b/>
          <w:sz w:val="28"/>
          <w:szCs w:val="28"/>
        </w:rPr>
      </w:pPr>
      <w:r w:rsidRPr="00BE58E8">
        <w:rPr>
          <w:rFonts w:hint="eastAsia"/>
          <w:b/>
          <w:sz w:val="28"/>
          <w:szCs w:val="28"/>
        </w:rPr>
        <w:t>二、选择题（</w:t>
      </w:r>
      <w:r w:rsidRPr="00BE58E8">
        <w:rPr>
          <w:b/>
          <w:sz w:val="28"/>
          <w:szCs w:val="28"/>
        </w:rPr>
        <w:t>40%</w:t>
      </w:r>
      <w:r w:rsidRPr="00BE58E8">
        <w:rPr>
          <w:rFonts w:hint="eastAsia"/>
          <w:b/>
          <w:sz w:val="28"/>
          <w:szCs w:val="28"/>
        </w:rPr>
        <w:t>）</w:t>
      </w:r>
    </w:p>
    <w:p w14:paraId="1AB80E92" w14:textId="77777777" w:rsidR="00EE111A" w:rsidRPr="00BE58E8" w:rsidRDefault="00EE111A" w:rsidP="00EE111A">
      <w:pPr>
        <w:numPr>
          <w:ilvl w:val="0"/>
          <w:numId w:val="4"/>
        </w:numPr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下列设备属于块设备的是（</w:t>
      </w:r>
      <w:r w:rsidRPr="00BE58E8">
        <w:rPr>
          <w:sz w:val="28"/>
          <w:szCs w:val="28"/>
        </w:rPr>
        <w:t xml:space="preserve">  </w:t>
      </w:r>
      <w:r w:rsidRPr="00BE58E8">
        <w:rPr>
          <w:rFonts w:hint="eastAsia"/>
          <w:sz w:val="28"/>
          <w:szCs w:val="28"/>
        </w:rPr>
        <w:t>）。</w:t>
      </w:r>
    </w:p>
    <w:p w14:paraId="2213C9D6" w14:textId="77777777" w:rsidR="00EE111A" w:rsidRPr="00BE58E8" w:rsidRDefault="00EE111A" w:rsidP="00EE111A">
      <w:pPr>
        <w:ind w:firstLine="420"/>
        <w:rPr>
          <w:sz w:val="28"/>
          <w:szCs w:val="28"/>
        </w:rPr>
      </w:pPr>
      <w:r w:rsidRPr="00BE58E8">
        <w:rPr>
          <w:sz w:val="28"/>
          <w:szCs w:val="28"/>
        </w:rPr>
        <w:t>A</w:t>
      </w:r>
      <w:r w:rsidRPr="00BE58E8">
        <w:rPr>
          <w:rFonts w:hint="eastAsia"/>
          <w:sz w:val="28"/>
          <w:szCs w:val="28"/>
        </w:rPr>
        <w:t>．键盘</w:t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B</w:t>
      </w:r>
      <w:r w:rsidRPr="00BE58E8">
        <w:rPr>
          <w:rFonts w:hint="eastAsia"/>
          <w:sz w:val="28"/>
          <w:szCs w:val="28"/>
        </w:rPr>
        <w:t>．终端</w:t>
      </w:r>
    </w:p>
    <w:p w14:paraId="6C32E590" w14:textId="77777777" w:rsidR="00EE111A" w:rsidRPr="00BE58E8" w:rsidRDefault="00EE111A" w:rsidP="00EE111A">
      <w:pPr>
        <w:ind w:firstLine="420"/>
        <w:rPr>
          <w:sz w:val="28"/>
          <w:szCs w:val="28"/>
        </w:rPr>
      </w:pPr>
      <w:r w:rsidRPr="00BE58E8">
        <w:rPr>
          <w:sz w:val="28"/>
          <w:szCs w:val="28"/>
        </w:rPr>
        <w:t>C</w:t>
      </w:r>
      <w:r w:rsidRPr="00BE58E8">
        <w:rPr>
          <w:rFonts w:hint="eastAsia"/>
          <w:sz w:val="28"/>
          <w:szCs w:val="28"/>
        </w:rPr>
        <w:t>．游戏杆</w:t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color w:val="FF0000"/>
          <w:sz w:val="28"/>
          <w:szCs w:val="28"/>
        </w:rPr>
        <w:t>D</w:t>
      </w:r>
      <w:r w:rsidRPr="00BE58E8">
        <w:rPr>
          <w:rFonts w:hint="eastAsia"/>
          <w:color w:val="FF0000"/>
          <w:sz w:val="28"/>
          <w:szCs w:val="28"/>
        </w:rPr>
        <w:t>．硬盘</w:t>
      </w:r>
    </w:p>
    <w:p w14:paraId="779DC8CF" w14:textId="77777777" w:rsidR="00EE111A" w:rsidRPr="00BE58E8" w:rsidRDefault="00EE111A" w:rsidP="00EE111A">
      <w:pPr>
        <w:numPr>
          <w:ilvl w:val="0"/>
          <w:numId w:val="4"/>
        </w:numPr>
        <w:rPr>
          <w:sz w:val="28"/>
          <w:szCs w:val="28"/>
        </w:rPr>
      </w:pPr>
      <w:r w:rsidRPr="00BE58E8">
        <w:rPr>
          <w:sz w:val="28"/>
          <w:szCs w:val="28"/>
        </w:rPr>
        <w:t>cd</w:t>
      </w:r>
      <w:r w:rsidRPr="00BE58E8">
        <w:rPr>
          <w:rFonts w:hint="eastAsia"/>
          <w:sz w:val="28"/>
          <w:szCs w:val="28"/>
        </w:rPr>
        <w:t>命令可以改变用户的当前目录，当用户键入命令“</w:t>
      </w:r>
      <w:r w:rsidRPr="00BE58E8">
        <w:rPr>
          <w:sz w:val="28"/>
          <w:szCs w:val="28"/>
        </w:rPr>
        <w:t>cd</w:t>
      </w:r>
      <w:r w:rsidRPr="00BE58E8">
        <w:rPr>
          <w:rFonts w:hint="eastAsia"/>
          <w:sz w:val="28"/>
          <w:szCs w:val="28"/>
        </w:rPr>
        <w:t>”并按</w:t>
      </w:r>
      <w:r w:rsidRPr="00BE58E8">
        <w:rPr>
          <w:sz w:val="28"/>
          <w:szCs w:val="28"/>
        </w:rPr>
        <w:t>Enter</w:t>
      </w:r>
      <w:r w:rsidRPr="00BE58E8">
        <w:rPr>
          <w:rFonts w:hint="eastAsia"/>
          <w:sz w:val="28"/>
          <w:szCs w:val="28"/>
        </w:rPr>
        <w:t>键后，（</w:t>
      </w:r>
      <w:r w:rsidRPr="00BE58E8">
        <w:rPr>
          <w:sz w:val="28"/>
          <w:szCs w:val="28"/>
        </w:rPr>
        <w:t xml:space="preserve">  </w:t>
      </w:r>
      <w:r w:rsidRPr="00BE58E8">
        <w:rPr>
          <w:rFonts w:hint="eastAsia"/>
          <w:sz w:val="28"/>
          <w:szCs w:val="28"/>
        </w:rPr>
        <w:t>）。</w:t>
      </w:r>
    </w:p>
    <w:p w14:paraId="7B2DA502" w14:textId="77777777" w:rsidR="00EE111A" w:rsidRPr="00BE58E8" w:rsidRDefault="00EE111A" w:rsidP="00EE111A">
      <w:pPr>
        <w:ind w:firstLine="420"/>
        <w:rPr>
          <w:sz w:val="28"/>
          <w:szCs w:val="28"/>
        </w:rPr>
      </w:pPr>
      <w:r w:rsidRPr="00BE58E8">
        <w:rPr>
          <w:sz w:val="28"/>
          <w:szCs w:val="28"/>
        </w:rPr>
        <w:t>A</w:t>
      </w:r>
      <w:r w:rsidRPr="00BE58E8">
        <w:rPr>
          <w:rFonts w:hint="eastAsia"/>
          <w:sz w:val="28"/>
          <w:szCs w:val="28"/>
        </w:rPr>
        <w:t>．当前目录改为根目录</w:t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B</w:t>
      </w:r>
      <w:r w:rsidRPr="00BE58E8">
        <w:rPr>
          <w:rFonts w:hint="eastAsia"/>
          <w:sz w:val="28"/>
          <w:szCs w:val="28"/>
        </w:rPr>
        <w:t>．当前目录不变，屏幕显示当前目录</w:t>
      </w:r>
    </w:p>
    <w:p w14:paraId="212028A7" w14:textId="77777777" w:rsidR="00EE111A" w:rsidRPr="00BE58E8" w:rsidRDefault="00EE111A" w:rsidP="00EE111A">
      <w:pPr>
        <w:ind w:firstLine="420"/>
        <w:rPr>
          <w:sz w:val="28"/>
          <w:szCs w:val="28"/>
        </w:rPr>
      </w:pPr>
      <w:r w:rsidRPr="00BE58E8">
        <w:rPr>
          <w:color w:val="FF0000"/>
          <w:sz w:val="28"/>
          <w:szCs w:val="28"/>
        </w:rPr>
        <w:t>C</w:t>
      </w:r>
      <w:r w:rsidRPr="00BE58E8">
        <w:rPr>
          <w:rFonts w:hint="eastAsia"/>
          <w:color w:val="FF0000"/>
          <w:sz w:val="28"/>
          <w:szCs w:val="28"/>
        </w:rPr>
        <w:t>．当前目录改为用户主目录</w:t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D</w:t>
      </w:r>
      <w:r w:rsidRPr="00BE58E8">
        <w:rPr>
          <w:rFonts w:hint="eastAsia"/>
          <w:sz w:val="28"/>
          <w:szCs w:val="28"/>
        </w:rPr>
        <w:t>．当前目录改为上一级目录</w:t>
      </w:r>
    </w:p>
    <w:p w14:paraId="69C449EF" w14:textId="77777777" w:rsidR="00EE111A" w:rsidRPr="00BE58E8" w:rsidRDefault="00EE111A" w:rsidP="00EE111A">
      <w:pPr>
        <w:numPr>
          <w:ilvl w:val="0"/>
          <w:numId w:val="4"/>
        </w:numPr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在</w:t>
      </w:r>
      <w:r w:rsidRPr="00BE58E8">
        <w:rPr>
          <w:sz w:val="28"/>
          <w:szCs w:val="28"/>
        </w:rPr>
        <w:t>UNIX/Linux</w:t>
      </w:r>
      <w:r w:rsidRPr="00BE58E8">
        <w:rPr>
          <w:rFonts w:hint="eastAsia"/>
          <w:sz w:val="28"/>
          <w:szCs w:val="28"/>
        </w:rPr>
        <w:t>系统添加新用户的命令是（</w:t>
      </w:r>
      <w:r w:rsidRPr="00BE58E8">
        <w:rPr>
          <w:sz w:val="28"/>
          <w:szCs w:val="28"/>
        </w:rPr>
        <w:t xml:space="preserve">   </w:t>
      </w:r>
      <w:r w:rsidRPr="00BE58E8">
        <w:rPr>
          <w:rFonts w:hint="eastAsia"/>
          <w:sz w:val="28"/>
          <w:szCs w:val="28"/>
        </w:rPr>
        <w:t>）</w:t>
      </w:r>
    </w:p>
    <w:p w14:paraId="2A5549AA" w14:textId="77777777" w:rsidR="00EE111A" w:rsidRPr="00BE58E8" w:rsidRDefault="00EE111A" w:rsidP="00EE111A">
      <w:pPr>
        <w:ind w:firstLine="420"/>
        <w:rPr>
          <w:sz w:val="28"/>
          <w:szCs w:val="28"/>
        </w:rPr>
      </w:pPr>
      <w:r w:rsidRPr="00BE58E8">
        <w:rPr>
          <w:sz w:val="28"/>
          <w:szCs w:val="28"/>
        </w:rPr>
        <w:t xml:space="preserve">A. </w:t>
      </w:r>
      <w:proofErr w:type="spellStart"/>
      <w:r w:rsidRPr="00BE58E8">
        <w:rPr>
          <w:sz w:val="28"/>
          <w:szCs w:val="28"/>
        </w:rPr>
        <w:t>groupadd</w:t>
      </w:r>
      <w:proofErr w:type="spellEnd"/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 xml:space="preserve">B. </w:t>
      </w:r>
      <w:proofErr w:type="spellStart"/>
      <w:r w:rsidRPr="00BE58E8">
        <w:rPr>
          <w:sz w:val="28"/>
          <w:szCs w:val="28"/>
        </w:rPr>
        <w:t>usermod</w:t>
      </w:r>
      <w:proofErr w:type="spellEnd"/>
    </w:p>
    <w:p w14:paraId="24F7D18E" w14:textId="77777777" w:rsidR="00EE111A" w:rsidRPr="00BE58E8" w:rsidRDefault="00EE111A" w:rsidP="00EE111A">
      <w:pPr>
        <w:ind w:firstLine="420"/>
        <w:rPr>
          <w:sz w:val="28"/>
          <w:szCs w:val="28"/>
        </w:rPr>
      </w:pPr>
      <w:r w:rsidRPr="00BE58E8">
        <w:rPr>
          <w:sz w:val="28"/>
          <w:szCs w:val="28"/>
        </w:rPr>
        <w:t xml:space="preserve">C. </w:t>
      </w:r>
      <w:proofErr w:type="spellStart"/>
      <w:r w:rsidRPr="00BE58E8">
        <w:rPr>
          <w:sz w:val="28"/>
          <w:szCs w:val="28"/>
        </w:rPr>
        <w:t>userdel</w:t>
      </w:r>
      <w:proofErr w:type="spellEnd"/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b/>
          <w:color w:val="FF0000"/>
          <w:sz w:val="28"/>
          <w:szCs w:val="28"/>
        </w:rPr>
        <w:t xml:space="preserve">D. </w:t>
      </w:r>
      <w:proofErr w:type="spellStart"/>
      <w:r w:rsidRPr="00BE58E8">
        <w:rPr>
          <w:b/>
          <w:color w:val="FF0000"/>
          <w:sz w:val="28"/>
          <w:szCs w:val="28"/>
        </w:rPr>
        <w:t>useradd</w:t>
      </w:r>
      <w:proofErr w:type="spellEnd"/>
    </w:p>
    <w:p w14:paraId="522F0369" w14:textId="77777777" w:rsidR="00EE111A" w:rsidRPr="00BE58E8" w:rsidRDefault="00EE111A" w:rsidP="00DE12F3">
      <w:pPr>
        <w:numPr>
          <w:ilvl w:val="0"/>
          <w:numId w:val="4"/>
        </w:numPr>
        <w:tabs>
          <w:tab w:val="clear" w:pos="420"/>
          <w:tab w:val="num" w:pos="13860"/>
        </w:tabs>
        <w:ind w:leftChars="6400" w:left="13860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添加用户时使</w:t>
      </w:r>
      <w:r w:rsidRPr="00BE58E8">
        <w:rPr>
          <w:rFonts w:hint="eastAsia"/>
          <w:sz w:val="28"/>
          <w:szCs w:val="28"/>
        </w:rPr>
        <w:lastRenderedPageBreak/>
        <w:t>用参数（</w:t>
      </w:r>
      <w:r w:rsidRPr="00BE58E8">
        <w:rPr>
          <w:sz w:val="28"/>
          <w:szCs w:val="28"/>
        </w:rPr>
        <w:t xml:space="preserve">   </w:t>
      </w:r>
      <w:r w:rsidRPr="00BE58E8">
        <w:rPr>
          <w:rFonts w:hint="eastAsia"/>
          <w:sz w:val="28"/>
          <w:szCs w:val="28"/>
        </w:rPr>
        <w:t>）可以指定用户目录。</w:t>
      </w:r>
    </w:p>
    <w:p w14:paraId="70A2B047" w14:textId="77777777" w:rsidR="00EE111A" w:rsidRPr="00BE58E8" w:rsidRDefault="00EE111A" w:rsidP="00DE12F3">
      <w:pPr>
        <w:ind w:leftChars="6400" w:left="13440" w:firstLine="420"/>
        <w:rPr>
          <w:sz w:val="28"/>
          <w:szCs w:val="28"/>
        </w:rPr>
      </w:pPr>
      <w:r w:rsidRPr="00BE58E8">
        <w:rPr>
          <w:color w:val="FF0000"/>
          <w:sz w:val="28"/>
          <w:szCs w:val="28"/>
        </w:rPr>
        <w:t>A. -d</w:t>
      </w:r>
      <w:r w:rsidRPr="00BE58E8">
        <w:rPr>
          <w:color w:val="FF0000"/>
          <w:sz w:val="28"/>
          <w:szCs w:val="28"/>
        </w:rPr>
        <w:tab/>
      </w:r>
      <w:r w:rsidRPr="00BE58E8">
        <w:rPr>
          <w:color w:val="FF0000"/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lastRenderedPageBreak/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B. -p</w:t>
      </w:r>
    </w:p>
    <w:p w14:paraId="2C518B88" w14:textId="77777777" w:rsidR="00EE111A" w:rsidRPr="00BE58E8" w:rsidRDefault="00EE111A" w:rsidP="00DE12F3">
      <w:pPr>
        <w:ind w:leftChars="6400" w:left="13440" w:firstLine="420"/>
        <w:rPr>
          <w:sz w:val="28"/>
          <w:szCs w:val="28"/>
        </w:rPr>
      </w:pPr>
      <w:r w:rsidRPr="00BE58E8">
        <w:rPr>
          <w:sz w:val="28"/>
          <w:szCs w:val="28"/>
        </w:rPr>
        <w:t xml:space="preserve">C. -u </w:t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D. -</w:t>
      </w:r>
      <w:r w:rsidRPr="00BE58E8">
        <w:rPr>
          <w:sz w:val="28"/>
          <w:szCs w:val="28"/>
        </w:rPr>
        <w:lastRenderedPageBreak/>
        <w:t>c</w:t>
      </w:r>
    </w:p>
    <w:p w14:paraId="4F629E12" w14:textId="77777777" w:rsidR="00EE111A" w:rsidRPr="00BE58E8" w:rsidRDefault="00EE111A" w:rsidP="00EE111A">
      <w:pPr>
        <w:numPr>
          <w:ilvl w:val="0"/>
          <w:numId w:val="4"/>
        </w:numPr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修改用户自身的密码可使用（</w:t>
      </w:r>
      <w:r w:rsidRPr="00BE58E8">
        <w:rPr>
          <w:sz w:val="28"/>
          <w:szCs w:val="28"/>
        </w:rPr>
        <w:t xml:space="preserve">  </w:t>
      </w:r>
      <w:r w:rsidRPr="00BE58E8">
        <w:rPr>
          <w:rFonts w:hint="eastAsia"/>
          <w:sz w:val="28"/>
          <w:szCs w:val="28"/>
        </w:rPr>
        <w:t>）</w:t>
      </w:r>
    </w:p>
    <w:p w14:paraId="15570530" w14:textId="77777777" w:rsidR="00EE111A" w:rsidRPr="00BE58E8" w:rsidRDefault="00EE111A" w:rsidP="00EE111A">
      <w:pPr>
        <w:ind w:firstLine="420"/>
        <w:rPr>
          <w:sz w:val="28"/>
          <w:szCs w:val="28"/>
        </w:rPr>
      </w:pPr>
      <w:r w:rsidRPr="00BE58E8">
        <w:rPr>
          <w:color w:val="FF0000"/>
          <w:sz w:val="28"/>
          <w:szCs w:val="28"/>
        </w:rPr>
        <w:t>A. passwd</w:t>
      </w:r>
      <w:r w:rsidRPr="00BE58E8">
        <w:rPr>
          <w:color w:val="FF0000"/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 xml:space="preserve">B. passwd -d </w:t>
      </w:r>
      <w:proofErr w:type="spellStart"/>
      <w:r w:rsidRPr="00BE58E8">
        <w:rPr>
          <w:sz w:val="28"/>
          <w:szCs w:val="28"/>
        </w:rPr>
        <w:t>mytest</w:t>
      </w:r>
      <w:proofErr w:type="spellEnd"/>
    </w:p>
    <w:p w14:paraId="466EC473" w14:textId="77777777" w:rsidR="00EE111A" w:rsidRPr="00BE58E8" w:rsidRDefault="00EE111A" w:rsidP="00EE111A">
      <w:pPr>
        <w:ind w:firstLine="420"/>
        <w:rPr>
          <w:sz w:val="28"/>
          <w:szCs w:val="28"/>
        </w:rPr>
      </w:pPr>
      <w:r w:rsidRPr="00BE58E8">
        <w:rPr>
          <w:sz w:val="28"/>
          <w:szCs w:val="28"/>
        </w:rPr>
        <w:t xml:space="preserve">C. passwd  </w:t>
      </w:r>
      <w:proofErr w:type="spellStart"/>
      <w:r w:rsidRPr="00BE58E8">
        <w:rPr>
          <w:sz w:val="28"/>
          <w:szCs w:val="28"/>
        </w:rPr>
        <w:t>mytest</w:t>
      </w:r>
      <w:proofErr w:type="spellEnd"/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D. passwd -l</w:t>
      </w:r>
    </w:p>
    <w:p w14:paraId="22734A98" w14:textId="77777777" w:rsidR="00EE111A" w:rsidRPr="00BE58E8" w:rsidRDefault="00EE111A" w:rsidP="00DE12F3">
      <w:pPr>
        <w:numPr>
          <w:ilvl w:val="0"/>
          <w:numId w:val="4"/>
        </w:numPr>
        <w:tabs>
          <w:tab w:val="clear" w:pos="420"/>
          <w:tab w:val="num" w:pos="13440"/>
        </w:tabs>
        <w:ind w:leftChars="6200" w:left="13440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统计磁盘空间或文件系统使用情况的命令</w:t>
      </w:r>
      <w:r w:rsidRPr="00BE58E8">
        <w:rPr>
          <w:rFonts w:hint="eastAsia"/>
          <w:sz w:val="28"/>
          <w:szCs w:val="28"/>
        </w:rPr>
        <w:lastRenderedPageBreak/>
        <w:t>是：</w:t>
      </w:r>
      <w:r w:rsidRPr="00BE58E8">
        <w:rPr>
          <w:sz w:val="28"/>
          <w:szCs w:val="28"/>
        </w:rPr>
        <w:t>(    )</w:t>
      </w:r>
    </w:p>
    <w:p w14:paraId="3C016264" w14:textId="77777777" w:rsidR="00EE111A" w:rsidRPr="00BE58E8" w:rsidRDefault="00EE111A" w:rsidP="00DE12F3">
      <w:pPr>
        <w:ind w:leftChars="6200" w:left="13020" w:firstLine="420"/>
        <w:rPr>
          <w:sz w:val="28"/>
          <w:szCs w:val="28"/>
        </w:rPr>
      </w:pPr>
      <w:r w:rsidRPr="00BE58E8">
        <w:rPr>
          <w:color w:val="FF0000"/>
          <w:sz w:val="28"/>
          <w:szCs w:val="28"/>
        </w:rPr>
        <w:t>A. df</w:t>
      </w:r>
      <w:r w:rsidRPr="00BE58E8">
        <w:rPr>
          <w:color w:val="FF0000"/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B. dd</w:t>
      </w:r>
    </w:p>
    <w:p w14:paraId="1C286082" w14:textId="77777777" w:rsidR="00EE111A" w:rsidRPr="00BE58E8" w:rsidRDefault="00EE111A" w:rsidP="00DE12F3">
      <w:pPr>
        <w:ind w:leftChars="6200" w:left="13020" w:firstLine="420"/>
        <w:rPr>
          <w:sz w:val="28"/>
          <w:szCs w:val="28"/>
        </w:rPr>
      </w:pPr>
      <w:r w:rsidRPr="00BE58E8">
        <w:rPr>
          <w:sz w:val="28"/>
          <w:szCs w:val="28"/>
        </w:rPr>
        <w:t xml:space="preserve">C. </w:t>
      </w:r>
      <w:r w:rsidRPr="00BE58E8">
        <w:rPr>
          <w:sz w:val="28"/>
          <w:szCs w:val="28"/>
        </w:rPr>
        <w:lastRenderedPageBreak/>
        <w:t>du</w:t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 xml:space="preserve">D. </w:t>
      </w:r>
      <w:proofErr w:type="spellStart"/>
      <w:r w:rsidRPr="00BE58E8">
        <w:rPr>
          <w:sz w:val="28"/>
          <w:szCs w:val="28"/>
        </w:rPr>
        <w:t>fdisk</w:t>
      </w:r>
      <w:proofErr w:type="spellEnd"/>
    </w:p>
    <w:p w14:paraId="540B2E52" w14:textId="77777777" w:rsidR="00DE12F3" w:rsidRPr="00BE58E8" w:rsidRDefault="00DE12F3" w:rsidP="00DE12F3">
      <w:pPr>
        <w:ind w:leftChars="6200" w:left="13020" w:firstLine="420"/>
        <w:rPr>
          <w:sz w:val="28"/>
          <w:szCs w:val="28"/>
        </w:rPr>
      </w:pPr>
      <w:r w:rsidRPr="00BE58E8">
        <w:rPr>
          <w:sz w:val="28"/>
          <w:szCs w:val="28"/>
        </w:rPr>
        <w:t>实验二里面</w:t>
      </w:r>
      <w:r w:rsidRPr="00BE58E8">
        <w:rPr>
          <w:sz w:val="28"/>
          <w:szCs w:val="28"/>
        </w:rPr>
        <w:lastRenderedPageBreak/>
        <w:t>有</w:t>
      </w:r>
    </w:p>
    <w:p w14:paraId="4BFCEA7D" w14:textId="77777777" w:rsidR="00EE111A" w:rsidRPr="00BE58E8" w:rsidRDefault="00EE111A" w:rsidP="00EE111A">
      <w:pPr>
        <w:numPr>
          <w:ilvl w:val="0"/>
          <w:numId w:val="4"/>
        </w:numPr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用于文件系统直接修改文件权限管理命令为：（</w:t>
      </w:r>
      <w:r w:rsidRPr="00BE58E8">
        <w:rPr>
          <w:sz w:val="28"/>
          <w:szCs w:val="28"/>
        </w:rPr>
        <w:t xml:space="preserve">    </w:t>
      </w:r>
      <w:r w:rsidRPr="00BE58E8">
        <w:rPr>
          <w:rFonts w:hint="eastAsia"/>
          <w:sz w:val="28"/>
          <w:szCs w:val="28"/>
        </w:rPr>
        <w:t>）</w:t>
      </w:r>
    </w:p>
    <w:p w14:paraId="40BC8A10" w14:textId="77777777" w:rsidR="00EE111A" w:rsidRPr="00BE58E8" w:rsidRDefault="00EE111A" w:rsidP="00EE111A">
      <w:pPr>
        <w:ind w:firstLine="420"/>
        <w:rPr>
          <w:sz w:val="28"/>
          <w:szCs w:val="28"/>
        </w:rPr>
      </w:pPr>
      <w:r w:rsidRPr="00BE58E8">
        <w:rPr>
          <w:sz w:val="28"/>
          <w:szCs w:val="28"/>
        </w:rPr>
        <w:t xml:space="preserve">A. </w:t>
      </w:r>
      <w:proofErr w:type="spellStart"/>
      <w:r w:rsidRPr="00BE58E8">
        <w:rPr>
          <w:sz w:val="28"/>
          <w:szCs w:val="28"/>
        </w:rPr>
        <w:t>chown</w:t>
      </w:r>
      <w:proofErr w:type="spellEnd"/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 xml:space="preserve">B. </w:t>
      </w:r>
      <w:proofErr w:type="spellStart"/>
      <w:r w:rsidRPr="00BE58E8">
        <w:rPr>
          <w:sz w:val="28"/>
          <w:szCs w:val="28"/>
        </w:rPr>
        <w:t>chgrp</w:t>
      </w:r>
      <w:proofErr w:type="spellEnd"/>
    </w:p>
    <w:p w14:paraId="1C095AB0" w14:textId="77777777" w:rsidR="00EE111A" w:rsidRPr="00BE58E8" w:rsidRDefault="00EE111A" w:rsidP="00EE111A">
      <w:pPr>
        <w:ind w:firstLine="420"/>
        <w:rPr>
          <w:sz w:val="28"/>
          <w:szCs w:val="28"/>
        </w:rPr>
      </w:pPr>
      <w:r w:rsidRPr="00BE58E8">
        <w:rPr>
          <w:color w:val="FF0000"/>
          <w:sz w:val="28"/>
          <w:szCs w:val="28"/>
        </w:rPr>
        <w:t xml:space="preserve">C. </w:t>
      </w:r>
      <w:proofErr w:type="spellStart"/>
      <w:r w:rsidRPr="00BE58E8">
        <w:rPr>
          <w:color w:val="FF0000"/>
          <w:sz w:val="28"/>
          <w:szCs w:val="28"/>
        </w:rPr>
        <w:t>chmod</w:t>
      </w:r>
      <w:proofErr w:type="spellEnd"/>
      <w:r w:rsidRPr="00BE58E8">
        <w:rPr>
          <w:color w:val="FF0000"/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 xml:space="preserve">D. </w:t>
      </w:r>
      <w:proofErr w:type="spellStart"/>
      <w:r w:rsidRPr="00BE58E8">
        <w:rPr>
          <w:sz w:val="28"/>
          <w:szCs w:val="28"/>
        </w:rPr>
        <w:t>umask</w:t>
      </w:r>
      <w:proofErr w:type="spellEnd"/>
    </w:p>
    <w:p w14:paraId="2DE8C15E" w14:textId="77777777" w:rsidR="00EE111A" w:rsidRPr="00BE58E8" w:rsidRDefault="00EE111A" w:rsidP="00DE12F3">
      <w:pPr>
        <w:numPr>
          <w:ilvl w:val="0"/>
          <w:numId w:val="4"/>
        </w:numPr>
        <w:tabs>
          <w:tab w:val="clear" w:pos="420"/>
          <w:tab w:val="num" w:pos="13440"/>
        </w:tabs>
        <w:ind w:leftChars="6200" w:left="13440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若使</w:t>
      </w:r>
      <w:proofErr w:type="spellStart"/>
      <w:r w:rsidRPr="00BE58E8">
        <w:rPr>
          <w:sz w:val="28"/>
          <w:szCs w:val="28"/>
        </w:rPr>
        <w:t>pid</w:t>
      </w:r>
      <w:proofErr w:type="spellEnd"/>
      <w:r w:rsidRPr="00BE58E8">
        <w:rPr>
          <w:rFonts w:hint="eastAsia"/>
          <w:sz w:val="28"/>
          <w:szCs w:val="28"/>
        </w:rPr>
        <w:t>进程无条件终止使用的命令是</w:t>
      </w:r>
      <w:r w:rsidRPr="00BE58E8">
        <w:rPr>
          <w:rFonts w:hint="eastAsia"/>
          <w:sz w:val="28"/>
          <w:szCs w:val="28"/>
        </w:rPr>
        <w:lastRenderedPageBreak/>
        <w:t>（</w:t>
      </w:r>
      <w:r w:rsidRPr="00BE58E8">
        <w:rPr>
          <w:sz w:val="28"/>
          <w:szCs w:val="28"/>
        </w:rPr>
        <w:t xml:space="preserve">   </w:t>
      </w:r>
      <w:r w:rsidRPr="00BE58E8">
        <w:rPr>
          <w:rFonts w:hint="eastAsia"/>
          <w:sz w:val="28"/>
          <w:szCs w:val="28"/>
        </w:rPr>
        <w:t>）。</w:t>
      </w:r>
    </w:p>
    <w:p w14:paraId="554F0C2A" w14:textId="77777777" w:rsidR="00EE111A" w:rsidRPr="00BE58E8" w:rsidRDefault="00EE111A" w:rsidP="00DE12F3">
      <w:pPr>
        <w:ind w:leftChars="6200" w:left="13020" w:firstLine="420"/>
        <w:rPr>
          <w:sz w:val="28"/>
          <w:szCs w:val="28"/>
        </w:rPr>
      </w:pPr>
      <w:r w:rsidRPr="00BE58E8">
        <w:rPr>
          <w:color w:val="FF0000"/>
          <w:sz w:val="28"/>
          <w:szCs w:val="28"/>
        </w:rPr>
        <w:t>A. kill -9</w:t>
      </w:r>
      <w:r w:rsidRPr="00BE58E8">
        <w:rPr>
          <w:color w:val="FF0000"/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B. ki</w:t>
      </w:r>
      <w:r w:rsidRPr="00BE58E8">
        <w:rPr>
          <w:sz w:val="28"/>
          <w:szCs w:val="28"/>
        </w:rPr>
        <w:lastRenderedPageBreak/>
        <w:t>ll -15</w:t>
      </w:r>
    </w:p>
    <w:p w14:paraId="54927901" w14:textId="77777777" w:rsidR="00EE111A" w:rsidRPr="00BE58E8" w:rsidRDefault="00EE111A" w:rsidP="00DE12F3">
      <w:pPr>
        <w:ind w:leftChars="6200" w:left="13020" w:firstLine="420"/>
        <w:rPr>
          <w:sz w:val="28"/>
          <w:szCs w:val="28"/>
        </w:rPr>
      </w:pPr>
      <w:r w:rsidRPr="00BE58E8">
        <w:rPr>
          <w:sz w:val="28"/>
          <w:szCs w:val="28"/>
        </w:rPr>
        <w:t xml:space="preserve">C. </w:t>
      </w:r>
      <w:proofErr w:type="spellStart"/>
      <w:r w:rsidRPr="00BE58E8">
        <w:rPr>
          <w:sz w:val="28"/>
          <w:szCs w:val="28"/>
        </w:rPr>
        <w:t>killall</w:t>
      </w:r>
      <w:proofErr w:type="spellEnd"/>
      <w:r w:rsidRPr="00BE58E8">
        <w:rPr>
          <w:sz w:val="28"/>
          <w:szCs w:val="28"/>
        </w:rPr>
        <w:t xml:space="preserve"> -1 </w:t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lastRenderedPageBreak/>
        <w:t>D. kill -3</w:t>
      </w:r>
    </w:p>
    <w:p w14:paraId="1238FBB9" w14:textId="77777777" w:rsidR="00EE111A" w:rsidRPr="00BE58E8" w:rsidRDefault="00EE111A" w:rsidP="00EE111A">
      <w:pPr>
        <w:rPr>
          <w:b/>
          <w:sz w:val="28"/>
          <w:szCs w:val="28"/>
        </w:rPr>
      </w:pPr>
      <w:r w:rsidRPr="00BE58E8">
        <w:rPr>
          <w:rFonts w:hint="eastAsia"/>
          <w:b/>
          <w:sz w:val="28"/>
          <w:szCs w:val="28"/>
        </w:rPr>
        <w:t>三、判断题（</w:t>
      </w:r>
      <w:r w:rsidRPr="00BE58E8">
        <w:rPr>
          <w:b/>
          <w:sz w:val="28"/>
          <w:szCs w:val="28"/>
        </w:rPr>
        <w:t>10%</w:t>
      </w:r>
      <w:r w:rsidRPr="00BE58E8">
        <w:rPr>
          <w:rFonts w:hint="eastAsia"/>
          <w:b/>
          <w:sz w:val="28"/>
          <w:szCs w:val="28"/>
        </w:rPr>
        <w:t>）</w:t>
      </w:r>
    </w:p>
    <w:p w14:paraId="2F1DB250" w14:textId="77777777" w:rsidR="00EE111A" w:rsidRPr="00BE58E8" w:rsidRDefault="00EE111A" w:rsidP="00EE111A">
      <w:pPr>
        <w:numPr>
          <w:ilvl w:val="0"/>
          <w:numId w:val="6"/>
        </w:numPr>
        <w:rPr>
          <w:sz w:val="28"/>
          <w:szCs w:val="28"/>
        </w:rPr>
      </w:pPr>
      <w:r w:rsidRPr="00BE58E8">
        <w:rPr>
          <w:sz w:val="28"/>
          <w:szCs w:val="28"/>
        </w:rPr>
        <w:t>LINUX</w:t>
      </w:r>
      <w:r w:rsidRPr="00BE58E8">
        <w:rPr>
          <w:rFonts w:hint="eastAsia"/>
          <w:sz w:val="28"/>
          <w:szCs w:val="28"/>
        </w:rPr>
        <w:t>中的超级用户为</w:t>
      </w:r>
      <w:r w:rsidRPr="00BE58E8">
        <w:rPr>
          <w:sz w:val="28"/>
          <w:szCs w:val="28"/>
        </w:rPr>
        <w:t>root,</w:t>
      </w:r>
      <w:r w:rsidRPr="00BE58E8">
        <w:rPr>
          <w:rFonts w:hint="eastAsia"/>
          <w:sz w:val="28"/>
          <w:szCs w:val="28"/>
        </w:rPr>
        <w:t>登陆时不需要口令。错误</w:t>
      </w:r>
      <w:r w:rsidRPr="00BE58E8">
        <w:rPr>
          <w:sz w:val="28"/>
          <w:szCs w:val="28"/>
        </w:rPr>
        <w:t xml:space="preserve"> </w:t>
      </w:r>
    </w:p>
    <w:p w14:paraId="214E7331" w14:textId="77777777" w:rsidR="00EE111A" w:rsidRPr="00BE58E8" w:rsidRDefault="00EE111A" w:rsidP="00EE111A">
      <w:pPr>
        <w:numPr>
          <w:ilvl w:val="0"/>
          <w:numId w:val="6"/>
        </w:numPr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确定当前目录使用的命令为：</w:t>
      </w:r>
      <w:proofErr w:type="spellStart"/>
      <w:r w:rsidRPr="00BE58E8">
        <w:rPr>
          <w:sz w:val="28"/>
          <w:szCs w:val="28"/>
        </w:rPr>
        <w:t>pwd</w:t>
      </w:r>
      <w:proofErr w:type="spellEnd"/>
      <w:r w:rsidRPr="00BE58E8">
        <w:rPr>
          <w:rFonts w:hint="eastAsia"/>
          <w:sz w:val="28"/>
          <w:szCs w:val="28"/>
        </w:rPr>
        <w:t>。</w:t>
      </w:r>
      <w:r w:rsidRPr="00BE58E8">
        <w:rPr>
          <w:sz w:val="28"/>
          <w:szCs w:val="28"/>
        </w:rPr>
        <w:t xml:space="preserve"> </w:t>
      </w:r>
      <w:r w:rsidRPr="00BE58E8">
        <w:rPr>
          <w:rFonts w:hint="eastAsia"/>
          <w:sz w:val="28"/>
          <w:szCs w:val="28"/>
        </w:rPr>
        <w:t>正确</w:t>
      </w:r>
      <w:r w:rsidRPr="00BE58E8">
        <w:rPr>
          <w:sz w:val="28"/>
          <w:szCs w:val="28"/>
        </w:rPr>
        <w:t xml:space="preserve"> </w:t>
      </w:r>
    </w:p>
    <w:p w14:paraId="59A5E741" w14:textId="77777777" w:rsidR="00EE111A" w:rsidRPr="00BE58E8" w:rsidRDefault="00DE12F3" w:rsidP="00DE12F3">
      <w:pPr>
        <w:numPr>
          <w:ilvl w:val="8"/>
          <w:numId w:val="6"/>
        </w:numPr>
        <w:rPr>
          <w:sz w:val="28"/>
          <w:szCs w:val="28"/>
        </w:rPr>
      </w:pPr>
      <w:r w:rsidRPr="00BE58E8">
        <w:rPr>
          <w:sz w:val="28"/>
          <w:szCs w:val="28"/>
        </w:rPr>
        <w:t xml:space="preserve">                               </w:t>
      </w:r>
      <w:r w:rsidR="00EE111A" w:rsidRPr="00BE58E8">
        <w:rPr>
          <w:sz w:val="28"/>
          <w:szCs w:val="28"/>
        </w:rPr>
        <w:t>RedHat</w:t>
      </w:r>
      <w:r w:rsidR="00EE111A" w:rsidRPr="00BE58E8">
        <w:rPr>
          <w:rFonts w:hint="eastAsia"/>
          <w:sz w:val="28"/>
          <w:szCs w:val="28"/>
        </w:rPr>
        <w:t>默认的</w:t>
      </w:r>
      <w:r w:rsidR="00EE111A" w:rsidRPr="00BE58E8">
        <w:rPr>
          <w:sz w:val="28"/>
          <w:szCs w:val="28"/>
        </w:rPr>
        <w:t xml:space="preserve"> Linux </w:t>
      </w:r>
      <w:r w:rsidR="00EE111A" w:rsidRPr="00BE58E8">
        <w:rPr>
          <w:rFonts w:hint="eastAsia"/>
          <w:sz w:val="28"/>
          <w:szCs w:val="28"/>
        </w:rPr>
        <w:t>文件系统是</w:t>
      </w:r>
      <w:r w:rsidR="00EE111A" w:rsidRPr="00BE58E8">
        <w:rPr>
          <w:sz w:val="28"/>
          <w:szCs w:val="28"/>
        </w:rPr>
        <w:t>ext3</w:t>
      </w:r>
      <w:r w:rsidR="00EE111A" w:rsidRPr="00BE58E8">
        <w:rPr>
          <w:rFonts w:hint="eastAsia"/>
          <w:sz w:val="28"/>
          <w:szCs w:val="28"/>
        </w:rPr>
        <w:t>。正确</w:t>
      </w:r>
    </w:p>
    <w:p w14:paraId="4CA59B41" w14:textId="77777777" w:rsidR="00EE111A" w:rsidRPr="00BE58E8" w:rsidRDefault="00EE111A" w:rsidP="00EE111A">
      <w:pPr>
        <w:numPr>
          <w:ilvl w:val="0"/>
          <w:numId w:val="6"/>
        </w:numPr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在</w:t>
      </w:r>
      <w:r w:rsidRPr="00BE58E8">
        <w:rPr>
          <w:sz w:val="28"/>
          <w:szCs w:val="28"/>
        </w:rPr>
        <w:t>RedHat</w:t>
      </w:r>
      <w:r w:rsidRPr="00BE58E8">
        <w:rPr>
          <w:rFonts w:hint="eastAsia"/>
          <w:sz w:val="28"/>
          <w:szCs w:val="28"/>
        </w:rPr>
        <w:t>中</w:t>
      </w:r>
      <w:r w:rsidRPr="00BE58E8">
        <w:rPr>
          <w:sz w:val="28"/>
          <w:szCs w:val="28"/>
        </w:rPr>
        <w:t xml:space="preserve">cd ~ </w:t>
      </w:r>
      <w:r w:rsidRPr="00BE58E8">
        <w:rPr>
          <w:rFonts w:hint="eastAsia"/>
          <w:sz w:val="28"/>
          <w:szCs w:val="28"/>
        </w:rPr>
        <w:t>这个命令会把你送回到你的家目录。正确</w:t>
      </w:r>
    </w:p>
    <w:p w14:paraId="0841E302" w14:textId="77777777" w:rsidR="00EE111A" w:rsidRPr="00BE58E8" w:rsidRDefault="00EE111A" w:rsidP="00EE111A">
      <w:pPr>
        <w:numPr>
          <w:ilvl w:val="0"/>
          <w:numId w:val="6"/>
        </w:numPr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在字符界面环境下注销</w:t>
      </w:r>
      <w:r w:rsidRPr="00BE58E8">
        <w:rPr>
          <w:sz w:val="28"/>
          <w:szCs w:val="28"/>
        </w:rPr>
        <w:t>LINUX,</w:t>
      </w:r>
      <w:r w:rsidRPr="00BE58E8">
        <w:rPr>
          <w:rFonts w:hint="eastAsia"/>
          <w:sz w:val="28"/>
          <w:szCs w:val="28"/>
        </w:rPr>
        <w:t>可用</w:t>
      </w:r>
      <w:r w:rsidRPr="00BE58E8">
        <w:rPr>
          <w:sz w:val="28"/>
          <w:szCs w:val="28"/>
        </w:rPr>
        <w:t>exit</w:t>
      </w:r>
      <w:r w:rsidRPr="00BE58E8">
        <w:rPr>
          <w:rFonts w:hint="eastAsia"/>
          <w:sz w:val="28"/>
          <w:szCs w:val="28"/>
        </w:rPr>
        <w:t>或</w:t>
      </w:r>
      <w:proofErr w:type="spellStart"/>
      <w:r w:rsidRPr="00BE58E8">
        <w:rPr>
          <w:sz w:val="28"/>
          <w:szCs w:val="28"/>
        </w:rPr>
        <w:t>ctrl+D</w:t>
      </w:r>
      <w:proofErr w:type="spellEnd"/>
      <w:r w:rsidRPr="00BE58E8">
        <w:rPr>
          <w:rFonts w:hint="eastAsia"/>
          <w:sz w:val="28"/>
          <w:szCs w:val="28"/>
        </w:rPr>
        <w:t>。正确</w:t>
      </w:r>
    </w:p>
    <w:p w14:paraId="62AE87C2" w14:textId="77777777" w:rsidR="00EE111A" w:rsidRPr="00BE58E8" w:rsidRDefault="00EE111A" w:rsidP="00EE111A">
      <w:pPr>
        <w:rPr>
          <w:b/>
          <w:sz w:val="28"/>
          <w:szCs w:val="28"/>
        </w:rPr>
      </w:pPr>
      <w:r w:rsidRPr="00BE58E8">
        <w:rPr>
          <w:rFonts w:hint="eastAsia"/>
          <w:b/>
          <w:sz w:val="28"/>
          <w:szCs w:val="28"/>
        </w:rPr>
        <w:t>四、简答题（</w:t>
      </w:r>
      <w:r w:rsidRPr="00BE58E8">
        <w:rPr>
          <w:b/>
          <w:sz w:val="28"/>
          <w:szCs w:val="28"/>
        </w:rPr>
        <w:t>20%</w:t>
      </w:r>
      <w:r w:rsidRPr="00BE58E8">
        <w:rPr>
          <w:rFonts w:hint="eastAsia"/>
          <w:b/>
          <w:sz w:val="28"/>
          <w:szCs w:val="28"/>
        </w:rPr>
        <w:t>）</w:t>
      </w:r>
    </w:p>
    <w:p w14:paraId="5C9B1AFB" w14:textId="77777777" w:rsidR="00EE111A" w:rsidRPr="00BE58E8" w:rsidRDefault="00EE111A" w:rsidP="00DE12F3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>1</w:t>
      </w:r>
      <w:r w:rsidRPr="00BE58E8">
        <w:rPr>
          <w:rFonts w:hint="eastAsia"/>
          <w:sz w:val="28"/>
          <w:szCs w:val="28"/>
        </w:rPr>
        <w:t>．什么是</w:t>
      </w:r>
      <w:r w:rsidRPr="00BE58E8">
        <w:rPr>
          <w:sz w:val="28"/>
          <w:szCs w:val="28"/>
        </w:rPr>
        <w:lastRenderedPageBreak/>
        <w:t>Linux</w:t>
      </w:r>
      <w:r w:rsidRPr="00BE58E8">
        <w:rPr>
          <w:rFonts w:hint="eastAsia"/>
          <w:sz w:val="28"/>
          <w:szCs w:val="28"/>
        </w:rPr>
        <w:t>？其创始人是谁？</w:t>
      </w:r>
      <w:r w:rsidRPr="00BE58E8">
        <w:rPr>
          <w:sz w:val="28"/>
          <w:szCs w:val="28"/>
        </w:rPr>
        <w:t>Linux</w:t>
      </w:r>
      <w:r w:rsidRPr="00BE58E8">
        <w:rPr>
          <w:rFonts w:hint="eastAsia"/>
          <w:sz w:val="28"/>
          <w:szCs w:val="28"/>
        </w:rPr>
        <w:t>操作系统</w:t>
      </w:r>
      <w:r w:rsidRPr="00BE58E8">
        <w:rPr>
          <w:rFonts w:hint="eastAsia"/>
          <w:sz w:val="28"/>
          <w:szCs w:val="28"/>
        </w:rPr>
        <w:lastRenderedPageBreak/>
        <w:t>的诞生、发展和成长过程始终依赖着的重要支柱都</w:t>
      </w:r>
      <w:r w:rsidRPr="00BE58E8">
        <w:rPr>
          <w:rFonts w:hint="eastAsia"/>
          <w:sz w:val="28"/>
          <w:szCs w:val="28"/>
        </w:rPr>
        <w:lastRenderedPageBreak/>
        <w:t>有哪些？</w:t>
      </w:r>
    </w:p>
    <w:p w14:paraId="4566F28A" w14:textId="77777777" w:rsidR="00EE111A" w:rsidRPr="00BE58E8" w:rsidRDefault="00EE111A" w:rsidP="00DE12F3">
      <w:pPr>
        <w:ind w:leftChars="4800" w:left="10080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答：</w:t>
      </w:r>
      <w:r w:rsidRPr="00BE58E8">
        <w:rPr>
          <w:sz w:val="28"/>
          <w:szCs w:val="28"/>
        </w:rPr>
        <w:t>Linux</w:t>
      </w:r>
      <w:r w:rsidRPr="00BE58E8">
        <w:rPr>
          <w:rFonts w:hint="eastAsia"/>
          <w:sz w:val="28"/>
          <w:szCs w:val="28"/>
        </w:rPr>
        <w:t>是一个功能强大的操作系</w:t>
      </w:r>
      <w:r w:rsidRPr="00BE58E8">
        <w:rPr>
          <w:rFonts w:hint="eastAsia"/>
          <w:sz w:val="28"/>
          <w:szCs w:val="28"/>
        </w:rPr>
        <w:lastRenderedPageBreak/>
        <w:t>统，同时它是一个自由软件，是免费的、源代码开</w:t>
      </w:r>
      <w:r w:rsidRPr="00BE58E8">
        <w:rPr>
          <w:rFonts w:hint="eastAsia"/>
          <w:sz w:val="28"/>
          <w:szCs w:val="28"/>
        </w:rPr>
        <w:lastRenderedPageBreak/>
        <w:t>放的，可以自由使用的类</w:t>
      </w:r>
      <w:r w:rsidRPr="00BE58E8">
        <w:rPr>
          <w:sz w:val="28"/>
          <w:szCs w:val="28"/>
        </w:rPr>
        <w:t>UNIX</w:t>
      </w:r>
      <w:r w:rsidRPr="00BE58E8">
        <w:rPr>
          <w:rFonts w:hint="eastAsia"/>
          <w:sz w:val="28"/>
          <w:szCs w:val="28"/>
        </w:rPr>
        <w:t>产品。其创始人</w:t>
      </w:r>
      <w:r w:rsidRPr="00BE58E8">
        <w:rPr>
          <w:rFonts w:hint="eastAsia"/>
          <w:sz w:val="28"/>
          <w:szCs w:val="28"/>
        </w:rPr>
        <w:lastRenderedPageBreak/>
        <w:t>是</w:t>
      </w:r>
      <w:r w:rsidRPr="00BE58E8">
        <w:rPr>
          <w:sz w:val="28"/>
          <w:szCs w:val="28"/>
        </w:rPr>
        <w:t>Linus</w:t>
      </w:r>
      <w:r w:rsidRPr="00BE58E8">
        <w:rPr>
          <w:rFonts w:hint="eastAsia"/>
          <w:sz w:val="28"/>
          <w:szCs w:val="28"/>
        </w:rPr>
        <w:t>。</w:t>
      </w:r>
      <w:r w:rsidRPr="00BE58E8">
        <w:rPr>
          <w:sz w:val="28"/>
          <w:szCs w:val="28"/>
        </w:rPr>
        <w:t>Linux</w:t>
      </w:r>
      <w:r w:rsidRPr="00BE58E8">
        <w:rPr>
          <w:rFonts w:hint="eastAsia"/>
          <w:sz w:val="28"/>
          <w:szCs w:val="28"/>
        </w:rPr>
        <w:t>操作系统的诞生、发展</w:t>
      </w:r>
      <w:r w:rsidRPr="00BE58E8">
        <w:rPr>
          <w:rFonts w:hint="eastAsia"/>
          <w:sz w:val="28"/>
          <w:szCs w:val="28"/>
        </w:rPr>
        <w:lastRenderedPageBreak/>
        <w:t>和成长过程始终依赖着的重要支柱有以下几点：（</w:t>
      </w:r>
      <w:r w:rsidRPr="00BE58E8">
        <w:rPr>
          <w:sz w:val="28"/>
          <w:szCs w:val="28"/>
        </w:rPr>
        <w:lastRenderedPageBreak/>
        <w:t>1</w:t>
      </w:r>
      <w:r w:rsidRPr="00BE58E8">
        <w:rPr>
          <w:rFonts w:hint="eastAsia"/>
          <w:sz w:val="28"/>
          <w:szCs w:val="28"/>
        </w:rPr>
        <w:t>）</w:t>
      </w:r>
      <w:r w:rsidRPr="00BE58E8">
        <w:rPr>
          <w:sz w:val="28"/>
          <w:szCs w:val="28"/>
        </w:rPr>
        <w:t>UNIX</w:t>
      </w:r>
      <w:r w:rsidRPr="00BE58E8">
        <w:rPr>
          <w:rFonts w:hint="eastAsia"/>
          <w:sz w:val="28"/>
          <w:szCs w:val="28"/>
        </w:rPr>
        <w:t>操作系统；（</w:t>
      </w:r>
      <w:r w:rsidRPr="00BE58E8">
        <w:rPr>
          <w:sz w:val="28"/>
          <w:szCs w:val="28"/>
        </w:rPr>
        <w:t>2</w:t>
      </w:r>
      <w:r w:rsidRPr="00BE58E8">
        <w:rPr>
          <w:rFonts w:hint="eastAsia"/>
          <w:sz w:val="28"/>
          <w:szCs w:val="28"/>
        </w:rPr>
        <w:t>）</w:t>
      </w:r>
      <w:r w:rsidRPr="00BE58E8">
        <w:rPr>
          <w:sz w:val="28"/>
          <w:szCs w:val="28"/>
        </w:rPr>
        <w:t>MINIX</w:t>
      </w:r>
      <w:r w:rsidRPr="00BE58E8">
        <w:rPr>
          <w:rFonts w:hint="eastAsia"/>
          <w:sz w:val="28"/>
          <w:szCs w:val="28"/>
        </w:rPr>
        <w:t>操作系</w:t>
      </w:r>
      <w:r w:rsidRPr="00BE58E8">
        <w:rPr>
          <w:rFonts w:hint="eastAsia"/>
          <w:sz w:val="28"/>
          <w:szCs w:val="28"/>
        </w:rPr>
        <w:lastRenderedPageBreak/>
        <w:t>统；（</w:t>
      </w:r>
      <w:r w:rsidRPr="00BE58E8">
        <w:rPr>
          <w:sz w:val="28"/>
          <w:szCs w:val="28"/>
        </w:rPr>
        <w:t>3</w:t>
      </w:r>
      <w:r w:rsidRPr="00BE58E8">
        <w:rPr>
          <w:rFonts w:hint="eastAsia"/>
          <w:sz w:val="28"/>
          <w:szCs w:val="28"/>
        </w:rPr>
        <w:t>）</w:t>
      </w:r>
      <w:r w:rsidRPr="00BE58E8">
        <w:rPr>
          <w:sz w:val="28"/>
          <w:szCs w:val="28"/>
        </w:rPr>
        <w:t>GNU</w:t>
      </w:r>
      <w:r w:rsidRPr="00BE58E8">
        <w:rPr>
          <w:rFonts w:hint="eastAsia"/>
          <w:sz w:val="28"/>
          <w:szCs w:val="28"/>
        </w:rPr>
        <w:t>计划；（</w:t>
      </w:r>
      <w:r w:rsidRPr="00BE58E8">
        <w:rPr>
          <w:sz w:val="28"/>
          <w:szCs w:val="28"/>
        </w:rPr>
        <w:t>4</w:t>
      </w:r>
      <w:r w:rsidRPr="00BE58E8">
        <w:rPr>
          <w:rFonts w:hint="eastAsia"/>
          <w:sz w:val="28"/>
          <w:szCs w:val="28"/>
        </w:rPr>
        <w:t>）</w:t>
      </w:r>
      <w:r w:rsidRPr="00BE58E8">
        <w:rPr>
          <w:sz w:val="28"/>
          <w:szCs w:val="28"/>
        </w:rPr>
        <w:t>POSIX</w:t>
      </w:r>
      <w:r w:rsidRPr="00BE58E8">
        <w:rPr>
          <w:rFonts w:hint="eastAsia"/>
          <w:sz w:val="28"/>
          <w:szCs w:val="28"/>
        </w:rPr>
        <w:t>标准；</w:t>
      </w:r>
      <w:r w:rsidRPr="00BE58E8">
        <w:rPr>
          <w:rFonts w:hint="eastAsia"/>
          <w:sz w:val="28"/>
          <w:szCs w:val="28"/>
        </w:rPr>
        <w:lastRenderedPageBreak/>
        <w:t>（</w:t>
      </w:r>
      <w:r w:rsidRPr="00BE58E8">
        <w:rPr>
          <w:sz w:val="28"/>
          <w:szCs w:val="28"/>
        </w:rPr>
        <w:t>5</w:t>
      </w:r>
      <w:r w:rsidRPr="00BE58E8">
        <w:rPr>
          <w:rFonts w:hint="eastAsia"/>
          <w:sz w:val="28"/>
          <w:szCs w:val="28"/>
        </w:rPr>
        <w:t>）</w:t>
      </w:r>
      <w:r w:rsidRPr="00BE58E8">
        <w:rPr>
          <w:sz w:val="28"/>
          <w:szCs w:val="28"/>
        </w:rPr>
        <w:t>Internet</w:t>
      </w:r>
      <w:r w:rsidRPr="00BE58E8">
        <w:rPr>
          <w:rFonts w:hint="eastAsia"/>
          <w:sz w:val="28"/>
          <w:szCs w:val="28"/>
        </w:rPr>
        <w:t>网络。</w:t>
      </w:r>
    </w:p>
    <w:p w14:paraId="19736C6E" w14:textId="77777777" w:rsidR="00EE111A" w:rsidRPr="00BE58E8" w:rsidRDefault="00EE111A" w:rsidP="00DE12F3">
      <w:pPr>
        <w:ind w:leftChars="4600" w:left="9660"/>
        <w:rPr>
          <w:sz w:val="28"/>
          <w:szCs w:val="28"/>
        </w:rPr>
      </w:pPr>
      <w:r w:rsidRPr="00BE58E8">
        <w:rPr>
          <w:sz w:val="28"/>
          <w:szCs w:val="28"/>
        </w:rPr>
        <w:t xml:space="preserve">2. </w:t>
      </w:r>
      <w:r w:rsidRPr="00BE58E8">
        <w:rPr>
          <w:rFonts w:hint="eastAsia"/>
          <w:sz w:val="28"/>
          <w:szCs w:val="28"/>
        </w:rPr>
        <w:t>试述如何创建</w:t>
      </w:r>
      <w:r w:rsidRPr="00BE58E8">
        <w:rPr>
          <w:rFonts w:hint="eastAsia"/>
          <w:sz w:val="28"/>
          <w:szCs w:val="28"/>
        </w:rPr>
        <w:lastRenderedPageBreak/>
        <w:t>一个用户。</w:t>
      </w:r>
    </w:p>
    <w:p w14:paraId="7C1378B2" w14:textId="77777777" w:rsidR="00EE111A" w:rsidRPr="00BE58E8" w:rsidRDefault="00EE111A" w:rsidP="00DE12F3">
      <w:pPr>
        <w:ind w:leftChars="4800" w:left="10080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答：可使用命令</w:t>
      </w:r>
      <w:proofErr w:type="spellStart"/>
      <w:r w:rsidRPr="00BE58E8">
        <w:rPr>
          <w:sz w:val="28"/>
          <w:szCs w:val="28"/>
        </w:rPr>
        <w:t>useradd</w:t>
      </w:r>
      <w:proofErr w:type="spellEnd"/>
      <w:r w:rsidRPr="00BE58E8">
        <w:rPr>
          <w:rFonts w:hint="eastAsia"/>
          <w:sz w:val="28"/>
          <w:szCs w:val="28"/>
        </w:rPr>
        <w:t>创建新</w:t>
      </w:r>
      <w:r w:rsidRPr="00BE58E8">
        <w:rPr>
          <w:rFonts w:hint="eastAsia"/>
          <w:sz w:val="28"/>
          <w:szCs w:val="28"/>
        </w:rPr>
        <w:lastRenderedPageBreak/>
        <w:t>用户，但不能在系统中随便创建用户，需经相关部</w:t>
      </w:r>
      <w:r w:rsidRPr="00BE58E8">
        <w:rPr>
          <w:rFonts w:hint="eastAsia"/>
          <w:sz w:val="28"/>
          <w:szCs w:val="28"/>
        </w:rPr>
        <w:lastRenderedPageBreak/>
        <w:t>分批准后方能创建。对于长期或暂时不使用的用户</w:t>
      </w:r>
      <w:r w:rsidRPr="00BE58E8">
        <w:rPr>
          <w:rFonts w:hint="eastAsia"/>
          <w:sz w:val="28"/>
          <w:szCs w:val="28"/>
        </w:rPr>
        <w:lastRenderedPageBreak/>
        <w:t>，应将其从系统中删除或锁定起来，以防非法使用</w:t>
      </w:r>
      <w:r w:rsidRPr="00BE58E8">
        <w:rPr>
          <w:rFonts w:hint="eastAsia"/>
          <w:sz w:val="28"/>
          <w:szCs w:val="28"/>
        </w:rPr>
        <w:lastRenderedPageBreak/>
        <w:t>。创建新用户时可以使用命令</w:t>
      </w:r>
      <w:proofErr w:type="spellStart"/>
      <w:r w:rsidRPr="00BE58E8">
        <w:rPr>
          <w:sz w:val="28"/>
          <w:szCs w:val="28"/>
        </w:rPr>
        <w:t>useradd</w:t>
      </w:r>
      <w:proofErr w:type="spellEnd"/>
      <w:r w:rsidRPr="00BE58E8">
        <w:rPr>
          <w:sz w:val="28"/>
          <w:szCs w:val="28"/>
        </w:rPr>
        <w:t xml:space="preserve"> -d </w:t>
      </w:r>
      <w:r w:rsidRPr="00BE58E8">
        <w:rPr>
          <w:sz w:val="28"/>
          <w:szCs w:val="28"/>
        </w:rPr>
        <w:lastRenderedPageBreak/>
        <w:t xml:space="preserve">home </w:t>
      </w:r>
      <w:proofErr w:type="spellStart"/>
      <w:r w:rsidRPr="00BE58E8">
        <w:rPr>
          <w:sz w:val="28"/>
          <w:szCs w:val="28"/>
        </w:rPr>
        <w:t>newuser</w:t>
      </w:r>
      <w:proofErr w:type="spellEnd"/>
      <w:r w:rsidRPr="00BE58E8">
        <w:rPr>
          <w:rFonts w:hint="eastAsia"/>
          <w:sz w:val="28"/>
          <w:szCs w:val="28"/>
        </w:rPr>
        <w:t>指定用户家目录，若不指</w:t>
      </w:r>
      <w:r w:rsidRPr="00BE58E8">
        <w:rPr>
          <w:rFonts w:hint="eastAsia"/>
          <w:sz w:val="28"/>
          <w:szCs w:val="28"/>
        </w:rPr>
        <w:lastRenderedPageBreak/>
        <w:t>定则使用默认的家目录</w:t>
      </w:r>
      <w:r w:rsidRPr="00BE58E8">
        <w:rPr>
          <w:sz w:val="28"/>
          <w:szCs w:val="28"/>
        </w:rPr>
        <w:t>/home/</w:t>
      </w:r>
      <w:proofErr w:type="spellStart"/>
      <w:r w:rsidRPr="00BE58E8">
        <w:rPr>
          <w:sz w:val="28"/>
          <w:szCs w:val="28"/>
        </w:rPr>
        <w:t>newuse</w:t>
      </w:r>
      <w:r w:rsidRPr="00BE58E8">
        <w:rPr>
          <w:sz w:val="28"/>
          <w:szCs w:val="28"/>
        </w:rPr>
        <w:lastRenderedPageBreak/>
        <w:t>r</w:t>
      </w:r>
      <w:proofErr w:type="spellEnd"/>
      <w:r w:rsidRPr="00BE58E8">
        <w:rPr>
          <w:rFonts w:hint="eastAsia"/>
          <w:sz w:val="28"/>
          <w:szCs w:val="28"/>
        </w:rPr>
        <w:t>。一般情况下，当一个用户被创建之后，只有超</w:t>
      </w:r>
      <w:r w:rsidRPr="00BE58E8">
        <w:rPr>
          <w:rFonts w:hint="eastAsia"/>
          <w:sz w:val="28"/>
          <w:szCs w:val="28"/>
        </w:rPr>
        <w:lastRenderedPageBreak/>
        <w:t>级用户为它设置密码后才能被启用或登录使用。</w:t>
      </w:r>
    </w:p>
    <w:p w14:paraId="120A4279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3. Linux</w:t>
      </w:r>
      <w:r w:rsidRPr="00BE58E8">
        <w:rPr>
          <w:rFonts w:hint="eastAsia"/>
          <w:sz w:val="28"/>
          <w:szCs w:val="28"/>
        </w:rPr>
        <w:t>系统有几种类型文件？它们分别是什么？有哪些相同点和不</w:t>
      </w:r>
      <w:r w:rsidRPr="00BE58E8">
        <w:rPr>
          <w:rFonts w:hint="eastAsia"/>
          <w:sz w:val="28"/>
          <w:szCs w:val="28"/>
        </w:rPr>
        <w:lastRenderedPageBreak/>
        <w:t>同点？</w:t>
      </w:r>
    </w:p>
    <w:p w14:paraId="2EA4CE89" w14:textId="77777777" w:rsidR="00EE111A" w:rsidRPr="00BE58E8" w:rsidRDefault="00EE111A" w:rsidP="00EE111A">
      <w:pPr>
        <w:ind w:left="420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答：</w:t>
      </w:r>
      <w:r w:rsidRPr="00BE58E8">
        <w:rPr>
          <w:sz w:val="28"/>
          <w:szCs w:val="28"/>
        </w:rPr>
        <w:t>3</w:t>
      </w:r>
      <w:r w:rsidRPr="00BE58E8">
        <w:rPr>
          <w:rFonts w:hint="eastAsia"/>
          <w:sz w:val="28"/>
          <w:szCs w:val="28"/>
        </w:rPr>
        <w:t>类。分别是普通文件，目录文件和设备文件。</w:t>
      </w:r>
      <w:r w:rsidR="00DE12F3" w:rsidRPr="00BE58E8">
        <w:rPr>
          <w:rFonts w:hint="eastAsia"/>
          <w:sz w:val="28"/>
          <w:szCs w:val="28"/>
        </w:rPr>
        <w:t xml:space="preserve">          </w:t>
      </w:r>
      <w:r w:rsidR="00DE12F3" w:rsidRPr="00BE58E8">
        <w:rPr>
          <w:sz w:val="28"/>
          <w:szCs w:val="28"/>
        </w:rPr>
        <w:t xml:space="preserve">                     </w:t>
      </w:r>
      <w:r w:rsidRPr="00BE58E8">
        <w:rPr>
          <w:rFonts w:hint="eastAsia"/>
          <w:sz w:val="28"/>
          <w:szCs w:val="28"/>
        </w:rPr>
        <w:t>相同是它们都是文件，都有一个文件名和</w:t>
      </w: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rFonts w:hint="eastAsia"/>
          <w:sz w:val="28"/>
          <w:szCs w:val="28"/>
        </w:rPr>
        <w:t>节点号。不同点是，普通文件的内容为数据，目录文件的内容为目录项或文件名与</w:t>
      </w: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rFonts w:hint="eastAsia"/>
          <w:sz w:val="28"/>
          <w:szCs w:val="28"/>
        </w:rPr>
        <w:t>节点对应表，设备文件不占用磁盘空间，通过其</w:t>
      </w: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rFonts w:hint="eastAsia"/>
          <w:sz w:val="28"/>
          <w:szCs w:val="28"/>
        </w:rPr>
        <w:t>节点信息可建立与内核驱动程序的联系。</w:t>
      </w:r>
    </w:p>
    <w:p w14:paraId="0394288D" w14:textId="77777777" w:rsidR="00EE111A" w:rsidRPr="00BE58E8" w:rsidRDefault="00EE111A" w:rsidP="00DE12F3">
      <w:pPr>
        <w:rPr>
          <w:sz w:val="28"/>
          <w:szCs w:val="28"/>
        </w:rPr>
      </w:pPr>
    </w:p>
    <w:p w14:paraId="65E46756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 xml:space="preserve">5. </w:t>
      </w:r>
      <w:r w:rsidRPr="00BE58E8">
        <w:rPr>
          <w:rFonts w:hint="eastAsia"/>
          <w:sz w:val="28"/>
          <w:szCs w:val="28"/>
        </w:rPr>
        <w:t>在</w:t>
      </w:r>
      <w:r w:rsidRPr="00BE58E8">
        <w:rPr>
          <w:sz w:val="28"/>
          <w:szCs w:val="28"/>
        </w:rPr>
        <w:t>UNIX/Linux</w:t>
      </w:r>
      <w:r w:rsidRPr="00BE58E8">
        <w:rPr>
          <w:rFonts w:hint="eastAsia"/>
          <w:sz w:val="28"/>
          <w:szCs w:val="28"/>
        </w:rPr>
        <w:t>系统中，环境变量是非常重要，在字符界面下试说明：</w:t>
      </w:r>
    </w:p>
    <w:p w14:paraId="065D3E57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(1) PATH</w:t>
      </w:r>
      <w:r w:rsidRPr="00BE58E8">
        <w:rPr>
          <w:rFonts w:hint="eastAsia"/>
          <w:sz w:val="28"/>
          <w:szCs w:val="28"/>
        </w:rPr>
        <w:t>变量的作用，如何得到</w:t>
      </w:r>
      <w:r w:rsidRPr="00BE58E8">
        <w:rPr>
          <w:sz w:val="28"/>
          <w:szCs w:val="28"/>
        </w:rPr>
        <w:t>PATH</w:t>
      </w:r>
      <w:r w:rsidRPr="00BE58E8">
        <w:rPr>
          <w:rFonts w:hint="eastAsia"/>
          <w:sz w:val="28"/>
          <w:szCs w:val="28"/>
        </w:rPr>
        <w:t>的值？</w:t>
      </w:r>
    </w:p>
    <w:p w14:paraId="422D38E4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 xml:space="preserve">(2) </w:t>
      </w:r>
      <w:r w:rsidRPr="00BE58E8">
        <w:rPr>
          <w:rFonts w:hint="eastAsia"/>
          <w:sz w:val="28"/>
          <w:szCs w:val="28"/>
        </w:rPr>
        <w:t>在</w:t>
      </w:r>
      <w:r w:rsidRPr="00BE58E8">
        <w:rPr>
          <w:sz w:val="28"/>
          <w:szCs w:val="28"/>
        </w:rPr>
        <w:t>UNIX/Linux</w:t>
      </w:r>
      <w:r w:rsidRPr="00BE58E8">
        <w:rPr>
          <w:rFonts w:hint="eastAsia"/>
          <w:sz w:val="28"/>
          <w:szCs w:val="28"/>
        </w:rPr>
        <w:t>系统的超级用户的环境变量</w:t>
      </w:r>
      <w:r w:rsidRPr="00BE58E8">
        <w:rPr>
          <w:sz w:val="28"/>
          <w:szCs w:val="28"/>
        </w:rPr>
        <w:t>PATH</w:t>
      </w:r>
      <w:r w:rsidRPr="00BE58E8">
        <w:rPr>
          <w:rFonts w:hint="eastAsia"/>
          <w:sz w:val="28"/>
          <w:szCs w:val="28"/>
        </w:rPr>
        <w:t>中允许包含当前目录吗？</w:t>
      </w:r>
    </w:p>
    <w:p w14:paraId="5BEC5FE3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 xml:space="preserve">(3) </w:t>
      </w:r>
      <w:r w:rsidRPr="00BE58E8">
        <w:rPr>
          <w:rFonts w:hint="eastAsia"/>
          <w:sz w:val="28"/>
          <w:szCs w:val="28"/>
        </w:rPr>
        <w:t>若在超级用户的当前目录内有可执行文件</w:t>
      </w:r>
      <w:proofErr w:type="spellStart"/>
      <w:r w:rsidRPr="00BE58E8">
        <w:rPr>
          <w:sz w:val="28"/>
          <w:szCs w:val="28"/>
        </w:rPr>
        <w:t>mypro</w:t>
      </w:r>
      <w:proofErr w:type="spellEnd"/>
      <w:r w:rsidRPr="00BE58E8">
        <w:rPr>
          <w:rFonts w:hint="eastAsia"/>
          <w:sz w:val="28"/>
          <w:szCs w:val="28"/>
        </w:rPr>
        <w:t>，如何执行它</w:t>
      </w:r>
      <w:r w:rsidRPr="00BE58E8">
        <w:rPr>
          <w:sz w:val="28"/>
          <w:szCs w:val="28"/>
        </w:rPr>
        <w:t>(</w:t>
      </w:r>
      <w:r w:rsidRPr="00BE58E8">
        <w:rPr>
          <w:rFonts w:hint="eastAsia"/>
          <w:sz w:val="28"/>
          <w:szCs w:val="28"/>
        </w:rPr>
        <w:t>写出执行时键盘输入内容</w:t>
      </w:r>
      <w:r w:rsidRPr="00BE58E8">
        <w:rPr>
          <w:sz w:val="28"/>
          <w:szCs w:val="28"/>
        </w:rPr>
        <w:t>)</w:t>
      </w:r>
      <w:r w:rsidRPr="00BE58E8">
        <w:rPr>
          <w:rFonts w:hint="eastAsia"/>
          <w:sz w:val="28"/>
          <w:szCs w:val="28"/>
        </w:rPr>
        <w:t>？</w:t>
      </w:r>
    </w:p>
    <w:p w14:paraId="1627783C" w14:textId="77777777" w:rsidR="00DE12F3" w:rsidRPr="00BE58E8" w:rsidRDefault="00DE12F3" w:rsidP="00DE12F3">
      <w:pPr>
        <w:ind w:left="13020" w:firstLine="420"/>
        <w:rPr>
          <w:sz w:val="28"/>
          <w:szCs w:val="28"/>
        </w:rPr>
      </w:pPr>
    </w:p>
    <w:p w14:paraId="033C5770" w14:textId="77777777" w:rsidR="00EE111A" w:rsidRPr="00BE58E8" w:rsidRDefault="00EE111A" w:rsidP="00DE12F3">
      <w:pPr>
        <w:ind w:left="13020" w:firstLine="420"/>
        <w:rPr>
          <w:sz w:val="28"/>
          <w:szCs w:val="28"/>
        </w:rPr>
      </w:pPr>
      <w:r w:rsidRPr="00BE58E8">
        <w:rPr>
          <w:sz w:val="28"/>
          <w:szCs w:val="28"/>
        </w:rPr>
        <w:t xml:space="preserve">(4) </w:t>
      </w:r>
      <w:r w:rsidRPr="00BE58E8">
        <w:rPr>
          <w:rFonts w:hint="eastAsia"/>
          <w:sz w:val="28"/>
          <w:szCs w:val="28"/>
        </w:rPr>
        <w:t>如何使用</w:t>
      </w:r>
      <w:r w:rsidRPr="00BE58E8">
        <w:rPr>
          <w:rFonts w:hint="eastAsia"/>
          <w:sz w:val="28"/>
          <w:szCs w:val="28"/>
        </w:rPr>
        <w:lastRenderedPageBreak/>
        <w:t>该命令在后台执行</w:t>
      </w:r>
      <w:r w:rsidRPr="00BE58E8">
        <w:rPr>
          <w:sz w:val="28"/>
          <w:szCs w:val="28"/>
        </w:rPr>
        <w:t>(</w:t>
      </w:r>
      <w:r w:rsidRPr="00BE58E8">
        <w:rPr>
          <w:rFonts w:hint="eastAsia"/>
          <w:sz w:val="28"/>
          <w:szCs w:val="28"/>
        </w:rPr>
        <w:t>写出执行时键盘输入内容</w:t>
      </w:r>
      <w:r w:rsidRPr="00BE58E8">
        <w:rPr>
          <w:sz w:val="28"/>
          <w:szCs w:val="28"/>
        </w:rPr>
        <w:t>)</w:t>
      </w:r>
      <w:r w:rsidRPr="00BE58E8">
        <w:rPr>
          <w:rFonts w:hint="eastAsia"/>
          <w:sz w:val="28"/>
          <w:szCs w:val="28"/>
        </w:rPr>
        <w:t>？</w:t>
      </w:r>
    </w:p>
    <w:p w14:paraId="3CF31BA9" w14:textId="77777777" w:rsidR="00DE12F3" w:rsidRPr="00BE58E8" w:rsidRDefault="00DE12F3" w:rsidP="00DE12F3">
      <w:pPr>
        <w:ind w:left="13020" w:firstLine="420"/>
        <w:rPr>
          <w:sz w:val="28"/>
          <w:szCs w:val="28"/>
        </w:rPr>
      </w:pPr>
    </w:p>
    <w:p w14:paraId="5578F02C" w14:textId="77777777" w:rsidR="00EE111A" w:rsidRPr="00BE58E8" w:rsidRDefault="00EE111A" w:rsidP="00EE111A">
      <w:pPr>
        <w:ind w:left="420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答：</w:t>
      </w:r>
      <w:r w:rsidRPr="00BE58E8">
        <w:rPr>
          <w:sz w:val="28"/>
          <w:szCs w:val="28"/>
        </w:rPr>
        <w:t>(1) PATH</w:t>
      </w:r>
      <w:r w:rsidRPr="00BE58E8">
        <w:rPr>
          <w:rFonts w:hint="eastAsia"/>
          <w:sz w:val="28"/>
          <w:szCs w:val="28"/>
        </w:rPr>
        <w:t>为命令搜索路径，可用</w:t>
      </w:r>
      <w:r w:rsidRPr="00BE58E8">
        <w:rPr>
          <w:sz w:val="28"/>
          <w:szCs w:val="28"/>
        </w:rPr>
        <w:t>echo $PATH</w:t>
      </w:r>
      <w:r w:rsidRPr="00BE58E8">
        <w:rPr>
          <w:rFonts w:hint="eastAsia"/>
          <w:sz w:val="28"/>
          <w:szCs w:val="28"/>
        </w:rPr>
        <w:t>命令显示；</w:t>
      </w:r>
      <w:r w:rsidRPr="00BE58E8">
        <w:rPr>
          <w:sz w:val="28"/>
          <w:szCs w:val="28"/>
        </w:rPr>
        <w:t>(2)UNIX/Linux</w:t>
      </w:r>
      <w:r w:rsidRPr="00BE58E8">
        <w:rPr>
          <w:rFonts w:hint="eastAsia"/>
          <w:sz w:val="28"/>
          <w:szCs w:val="28"/>
        </w:rPr>
        <w:t>的</w:t>
      </w:r>
      <w:r w:rsidRPr="00BE58E8">
        <w:rPr>
          <w:sz w:val="28"/>
          <w:szCs w:val="28"/>
        </w:rPr>
        <w:t>PATH</w:t>
      </w:r>
      <w:r w:rsidRPr="00BE58E8">
        <w:rPr>
          <w:rFonts w:hint="eastAsia"/>
          <w:sz w:val="28"/>
          <w:szCs w:val="28"/>
        </w:rPr>
        <w:t>变量内不允许包含当前路径</w:t>
      </w:r>
      <w:r w:rsidRPr="00BE58E8">
        <w:rPr>
          <w:sz w:val="28"/>
          <w:szCs w:val="28"/>
        </w:rPr>
        <w:t>(.)</w:t>
      </w:r>
      <w:r w:rsidRPr="00BE58E8">
        <w:rPr>
          <w:rFonts w:hint="eastAsia"/>
          <w:sz w:val="28"/>
          <w:szCs w:val="28"/>
        </w:rPr>
        <w:t>；</w:t>
      </w:r>
      <w:r w:rsidRPr="00BE58E8">
        <w:rPr>
          <w:sz w:val="28"/>
          <w:szCs w:val="28"/>
        </w:rPr>
        <w:t>(3)./</w:t>
      </w:r>
      <w:proofErr w:type="spellStart"/>
      <w:r w:rsidRPr="00BE58E8">
        <w:rPr>
          <w:sz w:val="28"/>
          <w:szCs w:val="28"/>
        </w:rPr>
        <w:t>mypro</w:t>
      </w:r>
      <w:proofErr w:type="spellEnd"/>
      <w:r w:rsidRPr="00BE58E8">
        <w:rPr>
          <w:rFonts w:hint="eastAsia"/>
          <w:sz w:val="28"/>
          <w:szCs w:val="28"/>
        </w:rPr>
        <w:t>；</w:t>
      </w:r>
      <w:r w:rsidRPr="00BE58E8">
        <w:rPr>
          <w:sz w:val="28"/>
          <w:szCs w:val="28"/>
        </w:rPr>
        <w:t>(4)./</w:t>
      </w:r>
      <w:proofErr w:type="spellStart"/>
      <w:r w:rsidRPr="00BE58E8">
        <w:rPr>
          <w:sz w:val="28"/>
          <w:szCs w:val="28"/>
        </w:rPr>
        <w:t>mypro</w:t>
      </w:r>
      <w:proofErr w:type="spellEnd"/>
      <w:r w:rsidRPr="00BE58E8">
        <w:rPr>
          <w:sz w:val="28"/>
          <w:szCs w:val="28"/>
        </w:rPr>
        <w:t xml:space="preserve"> &amp;</w:t>
      </w:r>
    </w:p>
    <w:p w14:paraId="1BA2A74C" w14:textId="77777777" w:rsidR="00CE72A1" w:rsidRPr="00BE58E8" w:rsidRDefault="00CE72A1" w:rsidP="00EE111A">
      <w:pPr>
        <w:rPr>
          <w:b/>
          <w:sz w:val="28"/>
          <w:szCs w:val="28"/>
        </w:rPr>
      </w:pPr>
    </w:p>
    <w:p w14:paraId="49F8C3E2" w14:textId="77777777" w:rsidR="00CE72A1" w:rsidRPr="00BE58E8" w:rsidRDefault="00CE72A1" w:rsidP="00EE111A">
      <w:pPr>
        <w:rPr>
          <w:b/>
          <w:sz w:val="28"/>
          <w:szCs w:val="28"/>
        </w:rPr>
      </w:pPr>
    </w:p>
    <w:p w14:paraId="677F948F" w14:textId="77777777" w:rsidR="00CE72A1" w:rsidRPr="00BE58E8" w:rsidRDefault="00CE72A1" w:rsidP="00EE111A">
      <w:pPr>
        <w:rPr>
          <w:b/>
          <w:sz w:val="28"/>
          <w:szCs w:val="28"/>
        </w:rPr>
      </w:pPr>
    </w:p>
    <w:p w14:paraId="24731B86" w14:textId="77777777" w:rsidR="00CE72A1" w:rsidRPr="00BE58E8" w:rsidRDefault="00CE72A1" w:rsidP="00EE111A">
      <w:pPr>
        <w:rPr>
          <w:b/>
          <w:sz w:val="28"/>
          <w:szCs w:val="28"/>
        </w:rPr>
      </w:pPr>
    </w:p>
    <w:p w14:paraId="6EF3BAE5" w14:textId="77777777" w:rsidR="00CE72A1" w:rsidRPr="00BE58E8" w:rsidRDefault="00CE72A1" w:rsidP="00EE111A">
      <w:pPr>
        <w:rPr>
          <w:b/>
          <w:sz w:val="28"/>
          <w:szCs w:val="28"/>
        </w:rPr>
      </w:pPr>
    </w:p>
    <w:p w14:paraId="1755CD84" w14:textId="77777777" w:rsidR="00CE72A1" w:rsidRPr="00BE58E8" w:rsidRDefault="00CE72A1" w:rsidP="00EE111A">
      <w:pPr>
        <w:rPr>
          <w:b/>
          <w:sz w:val="28"/>
          <w:szCs w:val="28"/>
        </w:rPr>
      </w:pPr>
      <w:r w:rsidRPr="00BE58E8">
        <w:rPr>
          <w:b/>
          <w:sz w:val="28"/>
          <w:szCs w:val="28"/>
        </w:rPr>
        <w:t>---------------------------------------</w:t>
      </w:r>
    </w:p>
    <w:p w14:paraId="51BA1133" w14:textId="77777777" w:rsidR="00CE72A1" w:rsidRPr="00BE58E8" w:rsidRDefault="00CE72A1" w:rsidP="00EE111A">
      <w:pPr>
        <w:rPr>
          <w:b/>
          <w:sz w:val="28"/>
          <w:szCs w:val="28"/>
        </w:rPr>
      </w:pPr>
    </w:p>
    <w:p w14:paraId="6A32BFF8" w14:textId="77777777" w:rsidR="00CE72A1" w:rsidRPr="00BE58E8" w:rsidRDefault="00CE72A1" w:rsidP="00EE111A">
      <w:pPr>
        <w:rPr>
          <w:b/>
          <w:sz w:val="28"/>
          <w:szCs w:val="28"/>
        </w:rPr>
      </w:pPr>
    </w:p>
    <w:p w14:paraId="37FB8342" w14:textId="77777777" w:rsidR="00CE72A1" w:rsidRPr="00BE58E8" w:rsidRDefault="00CE72A1" w:rsidP="00EE111A">
      <w:pPr>
        <w:rPr>
          <w:b/>
          <w:sz w:val="28"/>
          <w:szCs w:val="28"/>
        </w:rPr>
      </w:pPr>
    </w:p>
    <w:p w14:paraId="46E73F9C" w14:textId="77777777" w:rsidR="00CE72A1" w:rsidRPr="00BE58E8" w:rsidRDefault="00CE72A1" w:rsidP="00EE111A">
      <w:pPr>
        <w:rPr>
          <w:b/>
          <w:sz w:val="28"/>
          <w:szCs w:val="28"/>
        </w:rPr>
      </w:pPr>
    </w:p>
    <w:p w14:paraId="30802C33" w14:textId="77777777" w:rsidR="00CE72A1" w:rsidRPr="00BE58E8" w:rsidRDefault="00CE72A1" w:rsidP="00EE111A">
      <w:pPr>
        <w:rPr>
          <w:b/>
          <w:sz w:val="28"/>
          <w:szCs w:val="28"/>
        </w:rPr>
      </w:pPr>
    </w:p>
    <w:p w14:paraId="402C62EA" w14:textId="77777777" w:rsidR="00CE72A1" w:rsidRPr="00BE58E8" w:rsidRDefault="00CE72A1" w:rsidP="00EE111A">
      <w:pPr>
        <w:rPr>
          <w:b/>
          <w:sz w:val="28"/>
          <w:szCs w:val="28"/>
        </w:rPr>
      </w:pPr>
    </w:p>
    <w:p w14:paraId="01DB824E" w14:textId="77777777" w:rsidR="00EE111A" w:rsidRPr="00BE58E8" w:rsidRDefault="00EE111A" w:rsidP="00EE111A">
      <w:pPr>
        <w:rPr>
          <w:b/>
          <w:sz w:val="28"/>
          <w:szCs w:val="28"/>
        </w:rPr>
      </w:pPr>
      <w:r w:rsidRPr="00BE58E8">
        <w:rPr>
          <w:rFonts w:hint="eastAsia"/>
          <w:b/>
          <w:sz w:val="28"/>
          <w:szCs w:val="28"/>
        </w:rPr>
        <w:t>五、综合编程题（</w:t>
      </w:r>
      <w:r w:rsidRPr="00BE58E8">
        <w:rPr>
          <w:b/>
          <w:sz w:val="28"/>
          <w:szCs w:val="28"/>
        </w:rPr>
        <w:t>10%</w:t>
      </w:r>
      <w:r w:rsidRPr="00BE58E8">
        <w:rPr>
          <w:rFonts w:hint="eastAsia"/>
          <w:b/>
          <w:sz w:val="28"/>
          <w:szCs w:val="28"/>
        </w:rPr>
        <w:t>）</w:t>
      </w:r>
    </w:p>
    <w:p w14:paraId="5D228EE6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1</w:t>
      </w:r>
      <w:r w:rsidRPr="00BE58E8">
        <w:rPr>
          <w:rFonts w:hint="eastAsia"/>
          <w:sz w:val="28"/>
          <w:szCs w:val="28"/>
        </w:rPr>
        <w:t>、设计一个</w:t>
      </w:r>
      <w:r w:rsidRPr="00BE58E8">
        <w:rPr>
          <w:sz w:val="28"/>
          <w:szCs w:val="28"/>
        </w:rPr>
        <w:t>shell</w:t>
      </w:r>
      <w:r w:rsidRPr="00BE58E8">
        <w:rPr>
          <w:rFonts w:hint="eastAsia"/>
          <w:sz w:val="28"/>
          <w:szCs w:val="28"/>
        </w:rPr>
        <w:t>程序计算</w:t>
      </w:r>
      <w:r w:rsidRPr="00BE58E8">
        <w:rPr>
          <w:sz w:val="28"/>
          <w:szCs w:val="28"/>
        </w:rPr>
        <w:t>n</w:t>
      </w:r>
      <w:r w:rsidRPr="00BE58E8">
        <w:rPr>
          <w:rFonts w:hint="eastAsia"/>
          <w:sz w:val="28"/>
          <w:szCs w:val="28"/>
        </w:rPr>
        <w:t>的阶乘。要求：</w:t>
      </w:r>
    </w:p>
    <w:p w14:paraId="11D0FFFA" w14:textId="77777777" w:rsidR="00EE111A" w:rsidRPr="00BE58E8" w:rsidRDefault="00EE111A" w:rsidP="00EE111A">
      <w:pPr>
        <w:ind w:left="252"/>
        <w:rPr>
          <w:sz w:val="28"/>
          <w:szCs w:val="28"/>
        </w:rPr>
      </w:pPr>
      <w:r w:rsidRPr="00BE58E8">
        <w:rPr>
          <w:sz w:val="28"/>
          <w:szCs w:val="28"/>
        </w:rPr>
        <w:t xml:space="preserve">(1) </w:t>
      </w:r>
      <w:r w:rsidRPr="00BE58E8">
        <w:rPr>
          <w:rFonts w:hint="eastAsia"/>
          <w:sz w:val="28"/>
          <w:szCs w:val="28"/>
        </w:rPr>
        <w:t>从命令行接收参数</w:t>
      </w:r>
      <w:r w:rsidRPr="00BE58E8">
        <w:rPr>
          <w:sz w:val="28"/>
          <w:szCs w:val="28"/>
        </w:rPr>
        <w:t>n</w:t>
      </w:r>
      <w:r w:rsidRPr="00BE58E8">
        <w:rPr>
          <w:rFonts w:hint="eastAsia"/>
          <w:sz w:val="28"/>
          <w:szCs w:val="28"/>
        </w:rPr>
        <w:t>；</w:t>
      </w:r>
    </w:p>
    <w:p w14:paraId="19F8CBF3" w14:textId="77777777" w:rsidR="00EE111A" w:rsidRPr="00BE58E8" w:rsidRDefault="00EE111A" w:rsidP="00EE111A">
      <w:pPr>
        <w:ind w:left="252"/>
        <w:rPr>
          <w:sz w:val="28"/>
          <w:szCs w:val="28"/>
        </w:rPr>
      </w:pPr>
      <w:r w:rsidRPr="00BE58E8">
        <w:rPr>
          <w:sz w:val="28"/>
          <w:szCs w:val="28"/>
        </w:rPr>
        <w:t xml:space="preserve">(2) </w:t>
      </w:r>
      <w:r w:rsidRPr="00BE58E8">
        <w:rPr>
          <w:rFonts w:hint="eastAsia"/>
          <w:sz w:val="28"/>
          <w:szCs w:val="28"/>
        </w:rPr>
        <w:t>在程序开始后立即判断</w:t>
      </w:r>
      <w:r w:rsidRPr="00BE58E8">
        <w:rPr>
          <w:sz w:val="28"/>
          <w:szCs w:val="28"/>
        </w:rPr>
        <w:t>n</w:t>
      </w:r>
      <w:r w:rsidRPr="00BE58E8">
        <w:rPr>
          <w:rFonts w:hint="eastAsia"/>
          <w:sz w:val="28"/>
          <w:szCs w:val="28"/>
        </w:rPr>
        <w:t>的合法性，即是否有参数，若有是否为正整数，若非法请给错误提示；</w:t>
      </w:r>
    </w:p>
    <w:p w14:paraId="78B4F09B" w14:textId="77777777" w:rsidR="00EE111A" w:rsidRPr="00BE58E8" w:rsidRDefault="00EE111A" w:rsidP="00EE111A">
      <w:pPr>
        <w:ind w:left="252"/>
        <w:rPr>
          <w:sz w:val="28"/>
          <w:szCs w:val="28"/>
        </w:rPr>
      </w:pPr>
      <w:r w:rsidRPr="00BE58E8">
        <w:rPr>
          <w:sz w:val="28"/>
          <w:szCs w:val="28"/>
        </w:rPr>
        <w:t xml:space="preserve">(3) </w:t>
      </w:r>
      <w:r w:rsidRPr="00BE58E8">
        <w:rPr>
          <w:rFonts w:hint="eastAsia"/>
          <w:sz w:val="28"/>
          <w:szCs w:val="28"/>
        </w:rPr>
        <w:t>最后出计算的结果。</w:t>
      </w:r>
    </w:p>
    <w:p w14:paraId="507F6783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lastRenderedPageBreak/>
        <w:t>参考代码：</w:t>
      </w:r>
    </w:p>
    <w:p w14:paraId="42B2FA83" w14:textId="77777777" w:rsidR="00EE111A" w:rsidRPr="00BE58E8" w:rsidRDefault="00EE111A" w:rsidP="00EE111A">
      <w:pPr>
        <w:ind w:leftChars="200" w:left="420"/>
        <w:rPr>
          <w:rFonts w:ascii="Courier New" w:hAnsi="Courier New" w:cs="Courier New"/>
          <w:sz w:val="28"/>
          <w:szCs w:val="28"/>
        </w:rPr>
      </w:pPr>
      <w:r w:rsidRPr="00BE58E8">
        <w:rPr>
          <w:rFonts w:ascii="Courier New" w:hAnsi="Courier New" w:cs="Courier New"/>
          <w:sz w:val="28"/>
          <w:szCs w:val="28"/>
        </w:rPr>
        <w:t>#!/bin/sh</w:t>
      </w:r>
    </w:p>
    <w:p w14:paraId="674138F9" w14:textId="77777777" w:rsidR="00EE111A" w:rsidRPr="00BE58E8" w:rsidRDefault="00EE111A" w:rsidP="00EE111A">
      <w:pPr>
        <w:ind w:leftChars="200" w:left="420"/>
        <w:rPr>
          <w:rFonts w:ascii="Courier New" w:hAnsi="Courier New" w:cs="Courier New"/>
          <w:sz w:val="28"/>
          <w:szCs w:val="28"/>
        </w:rPr>
      </w:pPr>
      <w:r w:rsidRPr="00BE58E8">
        <w:rPr>
          <w:rFonts w:ascii="Courier New" w:hAnsi="Courier New" w:cs="Courier New"/>
          <w:sz w:val="28"/>
          <w:szCs w:val="28"/>
        </w:rPr>
        <w:t>if [ $# -eq 0 ]; then echo -e "$0 no Params.\a\n"; exit 0; fi</w:t>
      </w:r>
    </w:p>
    <w:p w14:paraId="4C3389F0" w14:textId="77777777" w:rsidR="00EE111A" w:rsidRPr="00BE58E8" w:rsidRDefault="00EE111A" w:rsidP="00EE111A">
      <w:pPr>
        <w:ind w:leftChars="200" w:left="420"/>
        <w:rPr>
          <w:rFonts w:ascii="Courier New" w:hAnsi="Courier New" w:cs="Courier New"/>
          <w:sz w:val="28"/>
          <w:szCs w:val="28"/>
        </w:rPr>
      </w:pPr>
      <w:r w:rsidRPr="00BE58E8">
        <w:rPr>
          <w:rFonts w:ascii="Courier New" w:hAnsi="Courier New" w:cs="Courier New"/>
          <w:sz w:val="28"/>
          <w:szCs w:val="28"/>
        </w:rPr>
        <w:t>x=`echo $1 | awk  '/[^[:digit:]]/ { print $0 } ' `</w:t>
      </w:r>
    </w:p>
    <w:p w14:paraId="703FA216" w14:textId="77777777" w:rsidR="00EE111A" w:rsidRPr="00BE58E8" w:rsidRDefault="00EE111A" w:rsidP="00EE111A">
      <w:pPr>
        <w:ind w:leftChars="200" w:left="420"/>
        <w:rPr>
          <w:rFonts w:ascii="Courier New" w:hAnsi="Courier New" w:cs="Courier New"/>
          <w:sz w:val="28"/>
          <w:szCs w:val="28"/>
        </w:rPr>
      </w:pPr>
      <w:r w:rsidRPr="00BE58E8">
        <w:rPr>
          <w:rFonts w:ascii="Courier New" w:hAnsi="Courier New" w:cs="Courier New"/>
          <w:sz w:val="28"/>
          <w:szCs w:val="28"/>
        </w:rPr>
        <w:t>if [ "</w:t>
      </w:r>
      <w:proofErr w:type="spellStart"/>
      <w:r w:rsidRPr="00BE58E8">
        <w:rPr>
          <w:rFonts w:ascii="Courier New" w:hAnsi="Courier New" w:cs="Courier New"/>
          <w:sz w:val="28"/>
          <w:szCs w:val="28"/>
        </w:rPr>
        <w:t>x$x</w:t>
      </w:r>
      <w:proofErr w:type="spellEnd"/>
      <w:r w:rsidRPr="00BE58E8">
        <w:rPr>
          <w:rFonts w:ascii="Courier New" w:hAnsi="Courier New" w:cs="Courier New"/>
          <w:sz w:val="28"/>
          <w:szCs w:val="28"/>
        </w:rPr>
        <w:t>" != "x" ] ; then echo -e "Input: $* error!\a"; exit 1; fi</w:t>
      </w:r>
    </w:p>
    <w:p w14:paraId="543A2764" w14:textId="77777777" w:rsidR="00EE111A" w:rsidRPr="00BE58E8" w:rsidRDefault="00EE111A" w:rsidP="00EE111A">
      <w:pPr>
        <w:ind w:leftChars="200" w:left="420"/>
        <w:rPr>
          <w:rFonts w:ascii="Courier New" w:hAnsi="Courier New" w:cs="Courier New"/>
          <w:sz w:val="28"/>
          <w:szCs w:val="28"/>
        </w:rPr>
      </w:pPr>
      <w:r w:rsidRPr="00BE58E8">
        <w:rPr>
          <w:rFonts w:ascii="Courier New" w:hAnsi="Courier New" w:cs="Courier New"/>
          <w:sz w:val="28"/>
          <w:szCs w:val="28"/>
        </w:rPr>
        <w:t>fact=1;tmp=1</w:t>
      </w:r>
    </w:p>
    <w:p w14:paraId="56061BD7" w14:textId="77777777" w:rsidR="00EE111A" w:rsidRPr="00BE58E8" w:rsidRDefault="00EE111A" w:rsidP="00EE111A">
      <w:pPr>
        <w:ind w:leftChars="200" w:left="420"/>
        <w:rPr>
          <w:rFonts w:ascii="Courier New" w:hAnsi="Courier New" w:cs="Courier New"/>
          <w:sz w:val="28"/>
          <w:szCs w:val="28"/>
        </w:rPr>
      </w:pPr>
      <w:r w:rsidRPr="00BE58E8">
        <w:rPr>
          <w:rFonts w:ascii="Courier New" w:hAnsi="Courier New" w:cs="Courier New"/>
          <w:sz w:val="28"/>
          <w:szCs w:val="28"/>
        </w:rPr>
        <w:t>while [ $</w:t>
      </w:r>
      <w:proofErr w:type="spellStart"/>
      <w:r w:rsidRPr="00BE58E8">
        <w:rPr>
          <w:rFonts w:ascii="Courier New" w:hAnsi="Courier New" w:cs="Courier New"/>
          <w:sz w:val="28"/>
          <w:szCs w:val="28"/>
        </w:rPr>
        <w:t>tmp</w:t>
      </w:r>
      <w:proofErr w:type="spellEnd"/>
      <w:r w:rsidRPr="00BE58E8">
        <w:rPr>
          <w:rFonts w:ascii="Courier New" w:hAnsi="Courier New" w:cs="Courier New"/>
          <w:sz w:val="28"/>
          <w:szCs w:val="28"/>
        </w:rPr>
        <w:t xml:space="preserve"> -le $1 ]</w:t>
      </w:r>
    </w:p>
    <w:p w14:paraId="4366F241" w14:textId="77777777" w:rsidR="00EE111A" w:rsidRPr="00BE58E8" w:rsidRDefault="00EE111A" w:rsidP="00EE111A">
      <w:pPr>
        <w:ind w:leftChars="200" w:left="420"/>
        <w:rPr>
          <w:rFonts w:ascii="Courier New" w:hAnsi="Courier New" w:cs="Courier New"/>
          <w:sz w:val="28"/>
          <w:szCs w:val="28"/>
        </w:rPr>
      </w:pPr>
      <w:r w:rsidRPr="00BE58E8">
        <w:rPr>
          <w:rFonts w:ascii="Courier New" w:hAnsi="Courier New" w:cs="Courier New"/>
          <w:sz w:val="28"/>
          <w:szCs w:val="28"/>
        </w:rPr>
        <w:t>do</w:t>
      </w:r>
    </w:p>
    <w:p w14:paraId="5F6877B6" w14:textId="77777777" w:rsidR="00EE111A" w:rsidRPr="00BE58E8" w:rsidRDefault="00EE111A" w:rsidP="00EE111A">
      <w:pPr>
        <w:ind w:leftChars="200" w:left="420"/>
        <w:rPr>
          <w:rFonts w:ascii="Courier New" w:hAnsi="Courier New" w:cs="Courier New"/>
          <w:sz w:val="28"/>
          <w:szCs w:val="28"/>
        </w:rPr>
      </w:pPr>
      <w:r w:rsidRPr="00BE58E8">
        <w:rPr>
          <w:rFonts w:ascii="Courier New" w:hAnsi="Courier New" w:cs="Courier New"/>
          <w:sz w:val="28"/>
          <w:szCs w:val="28"/>
        </w:rPr>
        <w:tab/>
        <w:t>fact=$((fact*</w:t>
      </w:r>
      <w:proofErr w:type="spellStart"/>
      <w:r w:rsidRPr="00BE58E8">
        <w:rPr>
          <w:rFonts w:ascii="Courier New" w:hAnsi="Courier New" w:cs="Courier New"/>
          <w:sz w:val="28"/>
          <w:szCs w:val="28"/>
        </w:rPr>
        <w:t>tmp</w:t>
      </w:r>
      <w:proofErr w:type="spellEnd"/>
      <w:r w:rsidRPr="00BE58E8">
        <w:rPr>
          <w:rFonts w:ascii="Courier New" w:hAnsi="Courier New" w:cs="Courier New"/>
          <w:sz w:val="28"/>
          <w:szCs w:val="28"/>
        </w:rPr>
        <w:t>));</w:t>
      </w:r>
      <w:proofErr w:type="spellStart"/>
      <w:r w:rsidRPr="00BE58E8">
        <w:rPr>
          <w:rFonts w:ascii="Courier New" w:hAnsi="Courier New" w:cs="Courier New"/>
          <w:sz w:val="28"/>
          <w:szCs w:val="28"/>
        </w:rPr>
        <w:t>tmp</w:t>
      </w:r>
      <w:proofErr w:type="spellEnd"/>
      <w:r w:rsidRPr="00BE58E8">
        <w:rPr>
          <w:rFonts w:ascii="Courier New" w:hAnsi="Courier New" w:cs="Courier New"/>
          <w:sz w:val="28"/>
          <w:szCs w:val="28"/>
        </w:rPr>
        <w:t>=$((++</w:t>
      </w:r>
      <w:proofErr w:type="spellStart"/>
      <w:r w:rsidRPr="00BE58E8">
        <w:rPr>
          <w:rFonts w:ascii="Courier New" w:hAnsi="Courier New" w:cs="Courier New"/>
          <w:sz w:val="28"/>
          <w:szCs w:val="28"/>
        </w:rPr>
        <w:t>tmp</w:t>
      </w:r>
      <w:proofErr w:type="spellEnd"/>
      <w:r w:rsidRPr="00BE58E8">
        <w:rPr>
          <w:rFonts w:ascii="Courier New" w:hAnsi="Courier New" w:cs="Courier New"/>
          <w:sz w:val="28"/>
          <w:szCs w:val="28"/>
        </w:rPr>
        <w:t>));</w:t>
      </w:r>
    </w:p>
    <w:p w14:paraId="45C561A0" w14:textId="77777777" w:rsidR="00EE111A" w:rsidRPr="00BE58E8" w:rsidRDefault="00EE111A" w:rsidP="00EE111A">
      <w:pPr>
        <w:ind w:leftChars="200" w:left="420"/>
        <w:rPr>
          <w:rFonts w:ascii="Courier New" w:hAnsi="Courier New" w:cs="Courier New"/>
          <w:sz w:val="28"/>
          <w:szCs w:val="28"/>
        </w:rPr>
      </w:pPr>
      <w:r w:rsidRPr="00BE58E8">
        <w:rPr>
          <w:rFonts w:ascii="Courier New" w:hAnsi="Courier New" w:cs="Courier New"/>
          <w:sz w:val="28"/>
          <w:szCs w:val="28"/>
        </w:rPr>
        <w:t>done</w:t>
      </w:r>
    </w:p>
    <w:p w14:paraId="403F0F2B" w14:textId="77777777" w:rsidR="00EE111A" w:rsidRPr="00BE58E8" w:rsidRDefault="00EE111A" w:rsidP="00EE111A">
      <w:pPr>
        <w:ind w:leftChars="200" w:left="420"/>
        <w:rPr>
          <w:rFonts w:ascii="Courier New" w:hAnsi="Courier New" w:cs="Courier New"/>
          <w:sz w:val="28"/>
          <w:szCs w:val="28"/>
        </w:rPr>
      </w:pPr>
      <w:r w:rsidRPr="00BE58E8">
        <w:rPr>
          <w:rFonts w:ascii="Courier New" w:hAnsi="Courier New" w:cs="Courier New"/>
          <w:sz w:val="28"/>
          <w:szCs w:val="28"/>
        </w:rPr>
        <w:t>echo "fact=$fact"</w:t>
      </w:r>
    </w:p>
    <w:p w14:paraId="4E35A881" w14:textId="77777777" w:rsidR="00EE111A" w:rsidRPr="00BE58E8" w:rsidRDefault="00EE111A" w:rsidP="00EE111A">
      <w:pPr>
        <w:rPr>
          <w:color w:val="FF0000"/>
          <w:sz w:val="28"/>
          <w:szCs w:val="28"/>
        </w:rPr>
      </w:pPr>
      <w:r w:rsidRPr="00BE58E8">
        <w:rPr>
          <w:color w:val="FF0000"/>
          <w:sz w:val="28"/>
          <w:szCs w:val="28"/>
        </w:rPr>
        <w:t xml:space="preserve">2. </w:t>
      </w:r>
      <w:r w:rsidRPr="00BE58E8">
        <w:rPr>
          <w:rFonts w:hint="eastAsia"/>
          <w:color w:val="FF0000"/>
          <w:sz w:val="28"/>
          <w:szCs w:val="28"/>
        </w:rPr>
        <w:t>阅读</w:t>
      </w:r>
      <w:proofErr w:type="spellStart"/>
      <w:r w:rsidRPr="00BE58E8">
        <w:rPr>
          <w:color w:val="FF0000"/>
          <w:sz w:val="28"/>
          <w:szCs w:val="28"/>
        </w:rPr>
        <w:t>Makefile</w:t>
      </w:r>
      <w:proofErr w:type="spellEnd"/>
      <w:r w:rsidRPr="00BE58E8">
        <w:rPr>
          <w:rFonts w:hint="eastAsia"/>
          <w:color w:val="FF0000"/>
          <w:sz w:val="28"/>
          <w:szCs w:val="28"/>
        </w:rPr>
        <w:t>文件：</w:t>
      </w:r>
    </w:p>
    <w:p w14:paraId="7B8E4C6E" w14:textId="77777777" w:rsidR="00EE111A" w:rsidRPr="00BE58E8" w:rsidRDefault="00EE111A" w:rsidP="00EE111A">
      <w:pPr>
        <w:ind w:leftChars="171" w:left="359"/>
        <w:rPr>
          <w:rFonts w:ascii="Courier New" w:hAnsi="Courier New" w:cs="Courier New"/>
          <w:color w:val="000000"/>
          <w:sz w:val="28"/>
          <w:szCs w:val="28"/>
        </w:rPr>
      </w:pPr>
      <w:r w:rsidRPr="00BE58E8">
        <w:rPr>
          <w:rFonts w:ascii="Courier New" w:hAnsi="Courier New" w:cs="Courier New"/>
          <w:color w:val="000000"/>
          <w:sz w:val="28"/>
          <w:szCs w:val="28"/>
        </w:rPr>
        <w:t>all : libmys.so</w:t>
      </w:r>
    </w:p>
    <w:p w14:paraId="1D17038F" w14:textId="77777777" w:rsidR="00EE111A" w:rsidRPr="00BE58E8" w:rsidRDefault="00EE111A" w:rsidP="00EE111A">
      <w:pPr>
        <w:ind w:leftChars="171" w:left="359"/>
        <w:rPr>
          <w:rFonts w:ascii="Courier New" w:hAnsi="Courier New" w:cs="Courier New"/>
          <w:color w:val="000000"/>
          <w:sz w:val="28"/>
          <w:szCs w:val="28"/>
        </w:rPr>
      </w:pPr>
      <w:r w:rsidRPr="00BE58E8">
        <w:rPr>
          <w:rFonts w:ascii="Courier New" w:hAnsi="Courier New" w:cs="Courier New"/>
          <w:color w:val="000000"/>
          <w:sz w:val="28"/>
          <w:szCs w:val="28"/>
        </w:rPr>
        <w:t>SRC = f1.c f2.c f3.c</w:t>
      </w:r>
    </w:p>
    <w:p w14:paraId="16F0587F" w14:textId="77777777" w:rsidR="00EE111A" w:rsidRPr="00BE58E8" w:rsidRDefault="00EE111A" w:rsidP="00EE111A">
      <w:pPr>
        <w:ind w:leftChars="171" w:left="359"/>
        <w:rPr>
          <w:rFonts w:ascii="Courier New" w:hAnsi="Courier New" w:cs="Courier New"/>
          <w:color w:val="000000"/>
          <w:sz w:val="28"/>
          <w:szCs w:val="28"/>
        </w:rPr>
      </w:pPr>
      <w:r w:rsidRPr="00BE58E8">
        <w:rPr>
          <w:rFonts w:ascii="Courier New" w:hAnsi="Courier New" w:cs="Courier New"/>
          <w:color w:val="000000"/>
          <w:sz w:val="28"/>
          <w:szCs w:val="28"/>
        </w:rPr>
        <w:t>TGT = $(</w:t>
      </w:r>
      <w:proofErr w:type="spellStart"/>
      <w:r w:rsidRPr="00BE58E8">
        <w:rPr>
          <w:rFonts w:ascii="Courier New" w:hAnsi="Courier New" w:cs="Courier New"/>
          <w:color w:val="000000"/>
          <w:sz w:val="28"/>
          <w:szCs w:val="28"/>
        </w:rPr>
        <w:t>SRC:.c</w:t>
      </w:r>
      <w:proofErr w:type="spellEnd"/>
      <w:r w:rsidRPr="00BE58E8">
        <w:rPr>
          <w:rFonts w:ascii="Courier New" w:hAnsi="Courier New" w:cs="Courier New"/>
          <w:color w:val="000000"/>
          <w:sz w:val="28"/>
          <w:szCs w:val="28"/>
        </w:rPr>
        <w:t>=.o)</w:t>
      </w:r>
    </w:p>
    <w:p w14:paraId="1D7FC7EC" w14:textId="77777777" w:rsidR="00EE111A" w:rsidRPr="00BE58E8" w:rsidRDefault="00EE111A" w:rsidP="00EE111A">
      <w:pPr>
        <w:ind w:leftChars="171" w:left="359"/>
        <w:rPr>
          <w:rFonts w:ascii="Courier New" w:hAnsi="Courier New" w:cs="Courier New"/>
          <w:color w:val="000000"/>
          <w:sz w:val="28"/>
          <w:szCs w:val="28"/>
        </w:rPr>
      </w:pPr>
      <w:r w:rsidRPr="00BE58E8">
        <w:rPr>
          <w:rFonts w:ascii="Courier New" w:hAnsi="Courier New" w:cs="Courier New"/>
          <w:color w:val="000000"/>
          <w:sz w:val="28"/>
          <w:szCs w:val="28"/>
        </w:rPr>
        <w:t>%.o : %.c</w:t>
      </w:r>
    </w:p>
    <w:p w14:paraId="4A255CA9" w14:textId="77777777" w:rsidR="00EE111A" w:rsidRPr="00BE58E8" w:rsidRDefault="00EE111A" w:rsidP="00EE111A">
      <w:pPr>
        <w:ind w:leftChars="171" w:left="359"/>
        <w:rPr>
          <w:rFonts w:ascii="Courier New" w:hAnsi="Courier New" w:cs="Courier New"/>
          <w:color w:val="000000"/>
          <w:sz w:val="28"/>
          <w:szCs w:val="28"/>
        </w:rPr>
      </w:pPr>
      <w:r w:rsidRPr="00BE58E8">
        <w:rPr>
          <w:rFonts w:ascii="Courier New" w:hAnsi="Courier New" w:cs="Courier New"/>
          <w:color w:val="000000"/>
          <w:sz w:val="28"/>
          <w:szCs w:val="28"/>
        </w:rPr>
        <w:tab/>
        <w:t>cc -c $?</w:t>
      </w:r>
    </w:p>
    <w:p w14:paraId="16609484" w14:textId="77777777" w:rsidR="00EE111A" w:rsidRPr="00BE58E8" w:rsidRDefault="00EE111A" w:rsidP="00EE111A">
      <w:pPr>
        <w:ind w:leftChars="171" w:left="359"/>
        <w:rPr>
          <w:rFonts w:ascii="Courier New" w:hAnsi="Courier New" w:cs="Courier New"/>
          <w:color w:val="000000"/>
          <w:sz w:val="28"/>
          <w:szCs w:val="28"/>
        </w:rPr>
      </w:pPr>
      <w:r w:rsidRPr="00BE58E8">
        <w:rPr>
          <w:rFonts w:ascii="Courier New" w:hAnsi="Courier New" w:cs="Courier New"/>
          <w:color w:val="000000"/>
          <w:sz w:val="28"/>
          <w:szCs w:val="28"/>
        </w:rPr>
        <w:t>libmys.so : $(TGT)</w:t>
      </w:r>
    </w:p>
    <w:p w14:paraId="122E4C9F" w14:textId="77777777" w:rsidR="00EE111A" w:rsidRPr="00BE58E8" w:rsidRDefault="00EE111A" w:rsidP="00EE111A">
      <w:pPr>
        <w:ind w:leftChars="171" w:left="359"/>
        <w:rPr>
          <w:rFonts w:ascii="Courier New" w:hAnsi="Courier New" w:cs="Courier New"/>
          <w:color w:val="000000"/>
          <w:sz w:val="28"/>
          <w:szCs w:val="28"/>
        </w:rPr>
      </w:pPr>
      <w:r w:rsidRPr="00BE58E8">
        <w:rPr>
          <w:rFonts w:ascii="Courier New" w:hAnsi="Courier New" w:cs="Courier New"/>
          <w:color w:val="000000"/>
          <w:sz w:val="28"/>
          <w:szCs w:val="28"/>
        </w:rPr>
        <w:tab/>
        <w:t>cc -shared -o $@ $(TGT)</w:t>
      </w:r>
    </w:p>
    <w:p w14:paraId="153E19E0" w14:textId="77777777" w:rsidR="00EE111A" w:rsidRPr="00BE58E8" w:rsidRDefault="00EE111A" w:rsidP="00EE111A">
      <w:pPr>
        <w:ind w:leftChars="171" w:left="359"/>
        <w:rPr>
          <w:rFonts w:ascii="Courier New" w:hAnsi="Courier New" w:cs="Courier New"/>
          <w:color w:val="000000"/>
          <w:sz w:val="28"/>
          <w:szCs w:val="28"/>
        </w:rPr>
      </w:pPr>
      <w:r w:rsidRPr="00BE58E8">
        <w:rPr>
          <w:rFonts w:ascii="Courier New" w:hAnsi="Courier New" w:cs="Courier New"/>
          <w:color w:val="000000"/>
          <w:sz w:val="28"/>
          <w:szCs w:val="28"/>
        </w:rPr>
        <w:lastRenderedPageBreak/>
        <w:t>clean:</w:t>
      </w:r>
    </w:p>
    <w:p w14:paraId="0A735D00" w14:textId="77777777" w:rsidR="00EE111A" w:rsidRPr="00BE58E8" w:rsidRDefault="00EE111A" w:rsidP="00EE111A">
      <w:pPr>
        <w:ind w:leftChars="171" w:left="359"/>
        <w:rPr>
          <w:rFonts w:ascii="宋体" w:hAnsi="宋体"/>
          <w:color w:val="000000"/>
          <w:sz w:val="28"/>
          <w:szCs w:val="28"/>
        </w:rPr>
      </w:pPr>
      <w:r w:rsidRPr="00BE58E8">
        <w:rPr>
          <w:rFonts w:ascii="Courier New" w:hAnsi="Courier New" w:cs="Courier New"/>
          <w:color w:val="000000"/>
          <w:sz w:val="28"/>
          <w:szCs w:val="28"/>
        </w:rPr>
        <w:tab/>
        <w:t>rm -f $(TGT)</w:t>
      </w:r>
    </w:p>
    <w:p w14:paraId="06C38C70" w14:textId="77777777" w:rsidR="00EE111A" w:rsidRPr="00BE58E8" w:rsidRDefault="00EE111A" w:rsidP="00EE111A">
      <w:pPr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BE58E8">
        <w:rPr>
          <w:rFonts w:ascii="宋体" w:hAnsi="宋体" w:hint="eastAsia"/>
          <w:color w:val="000000"/>
          <w:sz w:val="28"/>
          <w:szCs w:val="28"/>
        </w:rPr>
        <w:t>回答以下问题：</w:t>
      </w:r>
    </w:p>
    <w:p w14:paraId="16EF6A73" w14:textId="77777777" w:rsidR="00EE111A" w:rsidRPr="00BE58E8" w:rsidRDefault="00EE111A" w:rsidP="00EE111A">
      <w:pPr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BE58E8">
        <w:rPr>
          <w:rFonts w:ascii="宋体" w:hAnsi="宋体" w:hint="eastAsia"/>
          <w:color w:val="000000"/>
          <w:sz w:val="28"/>
          <w:szCs w:val="28"/>
        </w:rPr>
        <w:t>(1) 此</w:t>
      </w:r>
      <w:proofErr w:type="spellStart"/>
      <w:r w:rsidRPr="00BE58E8">
        <w:rPr>
          <w:rFonts w:ascii="宋体" w:hAnsi="宋体" w:hint="eastAsia"/>
          <w:color w:val="000000"/>
          <w:sz w:val="28"/>
          <w:szCs w:val="28"/>
        </w:rPr>
        <w:t>Makefile</w:t>
      </w:r>
      <w:proofErr w:type="spellEnd"/>
      <w:r w:rsidRPr="00BE58E8">
        <w:rPr>
          <w:rFonts w:ascii="宋体" w:hAnsi="宋体" w:hint="eastAsia"/>
          <w:color w:val="000000"/>
          <w:sz w:val="28"/>
          <w:szCs w:val="28"/>
        </w:rPr>
        <w:t>文件的主要功能是什么？</w:t>
      </w:r>
    </w:p>
    <w:p w14:paraId="79D3755F" w14:textId="77777777" w:rsidR="00EE111A" w:rsidRPr="00BE58E8" w:rsidRDefault="00EE111A" w:rsidP="00EE111A">
      <w:pPr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BE58E8">
        <w:rPr>
          <w:rFonts w:ascii="宋体" w:hAnsi="宋体" w:hint="eastAsia"/>
          <w:color w:val="000000"/>
          <w:sz w:val="28"/>
          <w:szCs w:val="28"/>
        </w:rPr>
        <w:t>(2) 此</w:t>
      </w:r>
      <w:proofErr w:type="spellStart"/>
      <w:r w:rsidRPr="00BE58E8">
        <w:rPr>
          <w:rFonts w:ascii="宋体" w:hAnsi="宋体" w:hint="eastAsia"/>
          <w:color w:val="000000"/>
          <w:sz w:val="28"/>
          <w:szCs w:val="28"/>
        </w:rPr>
        <w:t>Makefile</w:t>
      </w:r>
      <w:proofErr w:type="spellEnd"/>
      <w:r w:rsidRPr="00BE58E8">
        <w:rPr>
          <w:rFonts w:ascii="宋体" w:hAnsi="宋体" w:hint="eastAsia"/>
          <w:color w:val="000000"/>
          <w:sz w:val="28"/>
          <w:szCs w:val="28"/>
        </w:rPr>
        <w:t>文件包含多少个规则？它们分别是什么？</w:t>
      </w:r>
    </w:p>
    <w:p w14:paraId="404AB52C" w14:textId="77777777" w:rsidR="00EE111A" w:rsidRPr="00BE58E8" w:rsidRDefault="00EE111A" w:rsidP="00EE111A">
      <w:pPr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BE58E8">
        <w:rPr>
          <w:rFonts w:ascii="宋体" w:hAnsi="宋体" w:hint="eastAsia"/>
          <w:color w:val="000000"/>
          <w:sz w:val="28"/>
          <w:szCs w:val="28"/>
        </w:rPr>
        <w:t>(3) 使用此</w:t>
      </w:r>
      <w:proofErr w:type="spellStart"/>
      <w:r w:rsidRPr="00BE58E8">
        <w:rPr>
          <w:rFonts w:ascii="宋体" w:hAnsi="宋体" w:hint="eastAsia"/>
          <w:color w:val="000000"/>
          <w:sz w:val="28"/>
          <w:szCs w:val="28"/>
        </w:rPr>
        <w:t>Makefile</w:t>
      </w:r>
      <w:proofErr w:type="spellEnd"/>
      <w:r w:rsidRPr="00BE58E8">
        <w:rPr>
          <w:rFonts w:ascii="宋体" w:hAnsi="宋体" w:hint="eastAsia"/>
          <w:color w:val="000000"/>
          <w:sz w:val="28"/>
          <w:szCs w:val="28"/>
        </w:rPr>
        <w:t>文件可以生成目标文件f2.o吗？为什么？</w:t>
      </w:r>
    </w:p>
    <w:p w14:paraId="0D1535F9" w14:textId="77777777" w:rsidR="00EE111A" w:rsidRPr="00BE58E8" w:rsidRDefault="00EE111A" w:rsidP="00EE111A">
      <w:pPr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BE58E8">
        <w:rPr>
          <w:rFonts w:ascii="宋体" w:hAnsi="宋体" w:hint="eastAsia"/>
          <w:color w:val="000000"/>
          <w:sz w:val="28"/>
          <w:szCs w:val="28"/>
        </w:rPr>
        <w:t>参考答案：</w:t>
      </w:r>
    </w:p>
    <w:p w14:paraId="01C454E6" w14:textId="77777777" w:rsidR="00EE111A" w:rsidRPr="00BE58E8" w:rsidRDefault="00EE111A" w:rsidP="00EE111A">
      <w:pPr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BE58E8">
        <w:rPr>
          <w:rFonts w:ascii="宋体" w:hAnsi="宋体" w:hint="eastAsia"/>
          <w:color w:val="000000"/>
          <w:sz w:val="28"/>
          <w:szCs w:val="28"/>
        </w:rPr>
        <w:t>(1)生成共享库文件libmys.so;</w:t>
      </w:r>
    </w:p>
    <w:p w14:paraId="63F99AF3" w14:textId="77777777" w:rsidR="00EE111A" w:rsidRPr="00BE58E8" w:rsidRDefault="00EE111A" w:rsidP="00EE111A">
      <w:pPr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BE58E8">
        <w:rPr>
          <w:rFonts w:ascii="宋体" w:hAnsi="宋体" w:hint="eastAsia"/>
          <w:color w:val="000000"/>
          <w:sz w:val="28"/>
          <w:szCs w:val="28"/>
        </w:rPr>
        <w:t>(2) 4个。分别是：all，%.o，libmys.so和clean。</w:t>
      </w:r>
    </w:p>
    <w:p w14:paraId="79BA3A3D" w14:textId="77777777" w:rsidR="00EE111A" w:rsidRPr="00BE58E8" w:rsidRDefault="00EE111A" w:rsidP="00EE111A">
      <w:pPr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BE58E8">
        <w:rPr>
          <w:rFonts w:ascii="宋体" w:hAnsi="宋体" w:hint="eastAsia"/>
          <w:color w:val="000000"/>
          <w:sz w:val="28"/>
          <w:szCs w:val="28"/>
        </w:rPr>
        <w:t>(3) 可以。因为规则%.o : %.c已经定义了*.o与*.c的关系和生成方法。</w:t>
      </w:r>
    </w:p>
    <w:p w14:paraId="78591E75" w14:textId="77777777" w:rsidR="00EE111A" w:rsidRPr="00BE58E8" w:rsidRDefault="00EE111A" w:rsidP="00EE111A">
      <w:pPr>
        <w:jc w:val="left"/>
        <w:rPr>
          <w:sz w:val="28"/>
          <w:szCs w:val="28"/>
        </w:rPr>
      </w:pPr>
    </w:p>
    <w:p w14:paraId="0DF268B7" w14:textId="77777777" w:rsidR="00EE111A" w:rsidRPr="00BE58E8" w:rsidRDefault="00EE111A" w:rsidP="00EE111A">
      <w:pPr>
        <w:jc w:val="left"/>
        <w:rPr>
          <w:sz w:val="28"/>
          <w:szCs w:val="28"/>
        </w:rPr>
      </w:pPr>
    </w:p>
    <w:p w14:paraId="27A7F1D9" w14:textId="77777777" w:rsidR="00EE111A" w:rsidRPr="00BE58E8" w:rsidRDefault="00EE111A" w:rsidP="00EE111A">
      <w:pPr>
        <w:jc w:val="left"/>
        <w:rPr>
          <w:sz w:val="28"/>
          <w:szCs w:val="28"/>
        </w:rPr>
      </w:pPr>
      <w:r w:rsidRPr="00BE58E8">
        <w:rPr>
          <w:sz w:val="28"/>
          <w:szCs w:val="28"/>
        </w:rPr>
        <w:t xml:space="preserve">        </w:t>
      </w:r>
      <w:r w:rsidRPr="00BE58E8">
        <w:rPr>
          <w:rFonts w:hint="eastAsia"/>
          <w:sz w:val="28"/>
          <w:szCs w:val="28"/>
        </w:rPr>
        <w:t>往年复习题</w:t>
      </w:r>
    </w:p>
    <w:p w14:paraId="70F5E29A" w14:textId="77777777" w:rsidR="000C5B7B" w:rsidRPr="00BE58E8" w:rsidRDefault="000C5B7B" w:rsidP="00EE111A">
      <w:pPr>
        <w:jc w:val="left"/>
        <w:rPr>
          <w:sz w:val="28"/>
          <w:szCs w:val="28"/>
        </w:rPr>
      </w:pPr>
    </w:p>
    <w:p w14:paraId="240326CF" w14:textId="77777777" w:rsidR="000C5B7B" w:rsidRPr="00BE58E8" w:rsidRDefault="000C5B7B" w:rsidP="00EE111A">
      <w:pPr>
        <w:jc w:val="left"/>
        <w:rPr>
          <w:sz w:val="28"/>
          <w:szCs w:val="28"/>
        </w:rPr>
      </w:pPr>
    </w:p>
    <w:p w14:paraId="27F4863A" w14:textId="77777777" w:rsidR="000C5B7B" w:rsidRPr="00BE58E8" w:rsidRDefault="000C5B7B" w:rsidP="00EE111A">
      <w:pPr>
        <w:jc w:val="left"/>
        <w:rPr>
          <w:sz w:val="28"/>
          <w:szCs w:val="28"/>
        </w:rPr>
      </w:pPr>
    </w:p>
    <w:p w14:paraId="6ACE2D4B" w14:textId="77777777" w:rsidR="000C5B7B" w:rsidRPr="00BE58E8" w:rsidRDefault="000C5B7B" w:rsidP="00EE111A">
      <w:pPr>
        <w:jc w:val="left"/>
        <w:rPr>
          <w:color w:val="FF0000"/>
          <w:sz w:val="48"/>
          <w:szCs w:val="28"/>
        </w:rPr>
      </w:pPr>
      <w:r w:rsidRPr="00BE58E8">
        <w:rPr>
          <w:rFonts w:hint="eastAsia"/>
          <w:sz w:val="28"/>
          <w:szCs w:val="28"/>
        </w:rPr>
        <w:t xml:space="preserve">                   </w:t>
      </w:r>
      <w:r w:rsidRPr="00BE58E8">
        <w:rPr>
          <w:rFonts w:hint="eastAsia"/>
          <w:color w:val="FF0000"/>
          <w:sz w:val="48"/>
          <w:szCs w:val="28"/>
        </w:rPr>
        <w:t>自此以下左面为会考的，右面为不一定的</w:t>
      </w:r>
    </w:p>
    <w:p w14:paraId="02AC885E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黑体" w:eastAsia="黑体" w:hAnsi="宋体"/>
          <w:b/>
          <w:sz w:val="28"/>
          <w:szCs w:val="28"/>
        </w:rPr>
      </w:pPr>
      <w:r w:rsidRPr="00BE58E8">
        <w:rPr>
          <w:rFonts w:ascii="黑体" w:eastAsia="黑体" w:hAnsi="宋体" w:hint="eastAsia"/>
          <w:b/>
          <w:sz w:val="28"/>
          <w:szCs w:val="28"/>
        </w:rPr>
        <w:t xml:space="preserve">一、选择题： </w:t>
      </w:r>
    </w:p>
    <w:p w14:paraId="2FF823D7" w14:textId="77777777" w:rsidR="00EE111A" w:rsidRPr="00BE58E8" w:rsidRDefault="00EE111A" w:rsidP="00CE72A1">
      <w:pPr>
        <w:tabs>
          <w:tab w:val="left" w:pos="4140"/>
        </w:tabs>
        <w:adjustRightInd w:val="0"/>
        <w:snapToGrid w:val="0"/>
        <w:spacing w:line="360" w:lineRule="auto"/>
        <w:ind w:leftChars="3900" w:left="819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1．以</w:t>
      </w:r>
      <w:r w:rsidRPr="00BE58E8">
        <w:rPr>
          <w:rFonts w:ascii="宋体" w:hAnsi="宋体" w:hint="eastAsia"/>
          <w:sz w:val="28"/>
          <w:szCs w:val="28"/>
        </w:rPr>
        <w:lastRenderedPageBreak/>
        <w:t>下哪一个是</w:t>
      </w:r>
      <w:proofErr w:type="spellStart"/>
      <w:r w:rsidRPr="00BE58E8">
        <w:rPr>
          <w:rFonts w:ascii="宋体" w:hAnsi="宋体" w:hint="eastAsia"/>
          <w:sz w:val="28"/>
          <w:szCs w:val="28"/>
        </w:rPr>
        <w:t>linux</w:t>
      </w:r>
      <w:proofErr w:type="spellEnd"/>
      <w:r w:rsidRPr="00BE58E8">
        <w:rPr>
          <w:rFonts w:ascii="宋体" w:hAnsi="宋体" w:hint="eastAsia"/>
          <w:sz w:val="28"/>
          <w:szCs w:val="28"/>
        </w:rPr>
        <w:t>内核的稳定版本（  B    ）</w:t>
      </w:r>
    </w:p>
    <w:p w14:paraId="5D83B098" w14:textId="77777777" w:rsidR="00EE111A" w:rsidRPr="00BE58E8" w:rsidRDefault="00EE111A" w:rsidP="00CE72A1">
      <w:pPr>
        <w:widowControl/>
        <w:adjustRightInd w:val="0"/>
        <w:snapToGrid w:val="0"/>
        <w:spacing w:line="360" w:lineRule="auto"/>
        <w:ind w:leftChars="3900" w:left="8190" w:firstLineChars="150" w:firstLine="420"/>
        <w:jc w:val="left"/>
        <w:rPr>
          <w:rFonts w:ascii="宋体" w:hAnsi="宋体" w:cs="宋体"/>
          <w:kern w:val="0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sz w:val="28"/>
          <w:szCs w:val="28"/>
        </w:rPr>
        <w:t>2.5.</w:t>
      </w:r>
      <w:r w:rsidRPr="00BE58E8">
        <w:rPr>
          <w:sz w:val="28"/>
          <w:szCs w:val="28"/>
        </w:rPr>
        <w:lastRenderedPageBreak/>
        <w:t>24</w:t>
      </w:r>
      <w:r w:rsidRPr="00BE58E8">
        <w:rPr>
          <w:rFonts w:ascii="Verdana" w:hAnsi="Verdana"/>
          <w:sz w:val="28"/>
          <w:szCs w:val="28"/>
        </w:rPr>
        <w:t xml:space="preserve">      </w:t>
      </w:r>
      <w:r w:rsidRPr="00BE58E8">
        <w:rPr>
          <w:rFonts w:ascii="宋体" w:hAnsi="宋体" w:hint="eastAsia"/>
          <w:sz w:val="28"/>
          <w:szCs w:val="28"/>
        </w:rPr>
        <w:t xml:space="preserve">B. </w:t>
      </w:r>
      <w:r w:rsidRPr="00BE58E8">
        <w:rPr>
          <w:sz w:val="28"/>
          <w:szCs w:val="28"/>
        </w:rPr>
        <w:t>2.6.17</w:t>
      </w:r>
      <w:r w:rsidRPr="00BE58E8">
        <w:rPr>
          <w:rFonts w:ascii="Verdana" w:hAnsi="Verdana"/>
          <w:sz w:val="28"/>
          <w:szCs w:val="28"/>
        </w:rPr>
        <w:t xml:space="preserve"> </w:t>
      </w:r>
      <w:r w:rsidRPr="00BE58E8">
        <w:rPr>
          <w:rFonts w:ascii="宋体" w:hAnsi="宋体" w:hint="eastAsia"/>
          <w:sz w:val="28"/>
          <w:szCs w:val="28"/>
        </w:rPr>
        <w:t xml:space="preserve">        C.</w:t>
      </w:r>
      <w:r w:rsidRPr="00BE58E8">
        <w:rPr>
          <w:rFonts w:ascii="Verdana" w:hAnsi="Verdana"/>
          <w:sz w:val="28"/>
          <w:szCs w:val="28"/>
        </w:rPr>
        <w:t xml:space="preserve"> 1.7.18       </w:t>
      </w:r>
      <w:r w:rsidRPr="00BE58E8">
        <w:rPr>
          <w:rFonts w:ascii="宋体" w:hAnsi="宋体" w:hint="eastAsia"/>
          <w:sz w:val="28"/>
          <w:szCs w:val="28"/>
        </w:rPr>
        <w:t xml:space="preserve">D. </w:t>
      </w:r>
      <w:r w:rsidRPr="00BE58E8">
        <w:rPr>
          <w:rFonts w:ascii="Verdana" w:hAnsi="Verdana"/>
          <w:sz w:val="28"/>
          <w:szCs w:val="28"/>
        </w:rPr>
        <w:t>2.</w:t>
      </w:r>
      <w:r w:rsidRPr="00BE58E8">
        <w:rPr>
          <w:rFonts w:ascii="Verdana" w:hAnsi="Verdana"/>
          <w:sz w:val="28"/>
          <w:szCs w:val="28"/>
        </w:rPr>
        <w:lastRenderedPageBreak/>
        <w:t>3.20</w:t>
      </w:r>
    </w:p>
    <w:p w14:paraId="201A9E9F" w14:textId="77777777" w:rsidR="00EE111A" w:rsidRPr="00BE58E8" w:rsidRDefault="00EE111A" w:rsidP="00EE111A">
      <w:pPr>
        <w:spacing w:line="360" w:lineRule="auto"/>
        <w:rPr>
          <w:sz w:val="28"/>
          <w:szCs w:val="28"/>
        </w:rPr>
      </w:pPr>
      <w:r w:rsidRPr="00BE58E8">
        <w:rPr>
          <w:rFonts w:ascii="宋体" w:hAnsi="宋体" w:cs="宋体" w:hint="eastAsia"/>
          <w:kern w:val="0"/>
          <w:sz w:val="28"/>
          <w:szCs w:val="28"/>
        </w:rPr>
        <w:t>2．</w:t>
      </w:r>
      <w:r w:rsidRPr="00BE58E8">
        <w:rPr>
          <w:rFonts w:hint="eastAsia"/>
          <w:sz w:val="28"/>
          <w:szCs w:val="28"/>
        </w:rPr>
        <w:t>怎样显示当前目录</w:t>
      </w:r>
      <w:r w:rsidRPr="00BE58E8">
        <w:rPr>
          <w:rFonts w:ascii="宋体" w:hAnsi="宋体" w:hint="eastAsia"/>
          <w:sz w:val="28"/>
          <w:szCs w:val="28"/>
        </w:rPr>
        <w:t>（  A    ）</w:t>
      </w:r>
      <w:r w:rsidRPr="00BE58E8">
        <w:rPr>
          <w:rFonts w:hint="eastAsia"/>
          <w:sz w:val="28"/>
          <w:szCs w:val="28"/>
        </w:rPr>
        <w:t>。</w:t>
      </w:r>
    </w:p>
    <w:p w14:paraId="384406B7" w14:textId="77777777" w:rsidR="00EE111A" w:rsidRPr="00BE58E8" w:rsidRDefault="00EE111A" w:rsidP="00EE111A">
      <w:pPr>
        <w:spacing w:line="360" w:lineRule="auto"/>
        <w:ind w:firstLineChars="150" w:firstLine="420"/>
        <w:rPr>
          <w:rFonts w:ascii="宋体" w:hAnsi="宋体" w:cs="宋体"/>
          <w:kern w:val="0"/>
          <w:sz w:val="28"/>
          <w:szCs w:val="28"/>
        </w:rPr>
      </w:pPr>
      <w:r w:rsidRPr="00BE58E8">
        <w:rPr>
          <w:sz w:val="28"/>
          <w:szCs w:val="28"/>
        </w:rPr>
        <w:t xml:space="preserve">A. </w:t>
      </w:r>
      <w:proofErr w:type="spellStart"/>
      <w:r w:rsidRPr="00BE58E8">
        <w:rPr>
          <w:sz w:val="28"/>
          <w:szCs w:val="28"/>
        </w:rPr>
        <w:t>pwd</w:t>
      </w:r>
      <w:proofErr w:type="spellEnd"/>
      <w:r w:rsidRPr="00BE58E8">
        <w:rPr>
          <w:sz w:val="28"/>
          <w:szCs w:val="28"/>
        </w:rPr>
        <w:t xml:space="preserve">        B. cd         C. who            D. ls</w:t>
      </w:r>
    </w:p>
    <w:p w14:paraId="24C262DD" w14:textId="77777777" w:rsidR="00EE111A" w:rsidRPr="00BE58E8" w:rsidRDefault="00EE111A" w:rsidP="00CE72A1">
      <w:pPr>
        <w:pStyle w:val="a8"/>
        <w:spacing w:line="360" w:lineRule="auto"/>
        <w:ind w:leftChars="4100" w:left="8610"/>
        <w:outlineLvl w:val="0"/>
        <w:rPr>
          <w:sz w:val="28"/>
          <w:szCs w:val="28"/>
        </w:rPr>
      </w:pPr>
      <w:r w:rsidRPr="00BE58E8">
        <w:rPr>
          <w:rFonts w:hAnsi="宋体" w:cs="宋体" w:hint="eastAsia"/>
          <w:sz w:val="28"/>
          <w:szCs w:val="28"/>
        </w:rPr>
        <w:t>3．</w:t>
      </w:r>
      <w:r w:rsidRPr="00BE58E8">
        <w:rPr>
          <w:rFonts w:hint="eastAsia"/>
          <w:sz w:val="28"/>
          <w:szCs w:val="28"/>
        </w:rPr>
        <w:t>欲把当前目录下的 file1.t</w:t>
      </w:r>
      <w:r w:rsidRPr="00BE58E8">
        <w:rPr>
          <w:rFonts w:hint="eastAsia"/>
          <w:sz w:val="28"/>
          <w:szCs w:val="28"/>
        </w:rPr>
        <w:lastRenderedPageBreak/>
        <w:t>xt 复制为 file2.txt，正确的命令是</w:t>
      </w:r>
      <w:r w:rsidRPr="00BE58E8">
        <w:rPr>
          <w:rFonts w:hAnsi="宋体" w:cs="宋体" w:hint="eastAsia"/>
          <w:sz w:val="28"/>
          <w:szCs w:val="28"/>
        </w:rPr>
        <w:t>（</w:t>
      </w:r>
      <w:r w:rsidRPr="00BE58E8">
        <w:rPr>
          <w:rFonts w:hAnsi="宋体" w:hint="eastAsia"/>
          <w:sz w:val="28"/>
          <w:szCs w:val="28"/>
        </w:rPr>
        <w:t xml:space="preserve">   </w:t>
      </w:r>
      <w:r w:rsidRPr="00BE58E8">
        <w:rPr>
          <w:rFonts w:hAnsi="宋体" w:hint="eastAsia"/>
          <w:sz w:val="28"/>
          <w:szCs w:val="28"/>
        </w:rPr>
        <w:lastRenderedPageBreak/>
        <w:t xml:space="preserve">D   </w:t>
      </w:r>
      <w:r w:rsidRPr="00BE58E8">
        <w:rPr>
          <w:rFonts w:hAnsi="宋体" w:cs="宋体" w:hint="eastAsia"/>
          <w:sz w:val="28"/>
          <w:szCs w:val="28"/>
        </w:rPr>
        <w:t>）</w:t>
      </w:r>
      <w:r w:rsidRPr="00BE58E8">
        <w:rPr>
          <w:rFonts w:hint="eastAsia"/>
          <w:sz w:val="28"/>
          <w:szCs w:val="28"/>
        </w:rPr>
        <w:t>。</w:t>
      </w:r>
    </w:p>
    <w:p w14:paraId="50577D98" w14:textId="77777777" w:rsidR="00EE111A" w:rsidRPr="00BE58E8" w:rsidRDefault="00EE111A" w:rsidP="00CE72A1">
      <w:pPr>
        <w:pStyle w:val="a8"/>
        <w:spacing w:line="360" w:lineRule="auto"/>
        <w:ind w:leftChars="4100" w:left="8610" w:firstLineChars="150" w:firstLine="420"/>
        <w:outlineLvl w:val="0"/>
        <w:rPr>
          <w:sz w:val="28"/>
          <w:szCs w:val="28"/>
        </w:rPr>
      </w:pPr>
      <w:r w:rsidRPr="00BE58E8">
        <w:rPr>
          <w:rFonts w:hint="eastAsia"/>
          <w:sz w:val="28"/>
          <w:szCs w:val="28"/>
        </w:rPr>
        <w:t>A. copy file1.txt file</w:t>
      </w:r>
      <w:r w:rsidRPr="00BE58E8">
        <w:rPr>
          <w:rFonts w:hint="eastAsia"/>
          <w:sz w:val="28"/>
          <w:szCs w:val="28"/>
        </w:rPr>
        <w:lastRenderedPageBreak/>
        <w:t>2.txt        B. cp file1.txt | fi</w:t>
      </w:r>
      <w:r w:rsidRPr="00BE58E8">
        <w:rPr>
          <w:rFonts w:hint="eastAsia"/>
          <w:sz w:val="28"/>
          <w:szCs w:val="28"/>
        </w:rPr>
        <w:lastRenderedPageBreak/>
        <w:t>le2.txt</w:t>
      </w:r>
    </w:p>
    <w:p w14:paraId="477A0ABB" w14:textId="77777777" w:rsidR="00CE72A1" w:rsidRPr="00BE58E8" w:rsidRDefault="00EE111A" w:rsidP="00CE72A1">
      <w:pPr>
        <w:pStyle w:val="a8"/>
        <w:spacing w:line="360" w:lineRule="auto"/>
        <w:ind w:leftChars="4100" w:left="8610" w:firstLineChars="150" w:firstLine="420"/>
        <w:outlineLvl w:val="0"/>
        <w:rPr>
          <w:rFonts w:hAnsi="宋体" w:cs="宋体"/>
          <w:sz w:val="28"/>
          <w:szCs w:val="28"/>
        </w:rPr>
      </w:pPr>
      <w:r w:rsidRPr="00BE58E8">
        <w:rPr>
          <w:rFonts w:hint="eastAsia"/>
          <w:sz w:val="28"/>
          <w:szCs w:val="28"/>
        </w:rPr>
        <w:t>C. cat file2.txt f</w:t>
      </w:r>
      <w:r w:rsidRPr="00BE58E8">
        <w:rPr>
          <w:rFonts w:hint="eastAsia"/>
          <w:sz w:val="28"/>
          <w:szCs w:val="28"/>
        </w:rPr>
        <w:lastRenderedPageBreak/>
        <w:t>ile1.txt         D. cat file1.tx</w:t>
      </w:r>
      <w:r w:rsidRPr="00BE58E8">
        <w:rPr>
          <w:rFonts w:hint="eastAsia"/>
          <w:sz w:val="28"/>
          <w:szCs w:val="28"/>
        </w:rPr>
        <w:lastRenderedPageBreak/>
        <w:t>t &gt; file2.txt</w:t>
      </w:r>
      <w:r w:rsidRPr="00BE58E8">
        <w:rPr>
          <w:rFonts w:hAnsi="宋体" w:cs="宋体" w:hint="eastAsia"/>
          <w:sz w:val="28"/>
          <w:szCs w:val="28"/>
        </w:rPr>
        <w:t xml:space="preserve">  </w:t>
      </w:r>
    </w:p>
    <w:p w14:paraId="2FFA91F5" w14:textId="77777777" w:rsidR="00CE72A1" w:rsidRPr="00BE58E8" w:rsidRDefault="00CE72A1" w:rsidP="00CE72A1">
      <w:pPr>
        <w:pStyle w:val="a8"/>
        <w:spacing w:line="360" w:lineRule="auto"/>
        <w:ind w:leftChars="4100" w:left="8610" w:firstLineChars="150" w:firstLine="420"/>
        <w:outlineLvl w:val="0"/>
        <w:rPr>
          <w:rFonts w:hAnsi="宋体" w:cs="宋体"/>
          <w:sz w:val="28"/>
          <w:szCs w:val="28"/>
        </w:rPr>
      </w:pPr>
    </w:p>
    <w:p w14:paraId="3ABE3EAB" w14:textId="77777777" w:rsidR="00CE72A1" w:rsidRPr="00BE58E8" w:rsidRDefault="00CE72A1" w:rsidP="00CE72A1">
      <w:pPr>
        <w:pStyle w:val="a8"/>
        <w:spacing w:line="360" w:lineRule="auto"/>
        <w:ind w:leftChars="4100" w:left="8610" w:firstLineChars="150" w:firstLine="420"/>
        <w:outlineLvl w:val="0"/>
        <w:rPr>
          <w:rFonts w:hAnsi="宋体" w:cs="宋体"/>
          <w:sz w:val="28"/>
          <w:szCs w:val="28"/>
        </w:rPr>
      </w:pPr>
      <w:r w:rsidRPr="00BE58E8">
        <w:rPr>
          <w:rFonts w:hAnsi="宋体" w:cs="宋体"/>
          <w:sz w:val="28"/>
          <w:szCs w:val="28"/>
        </w:rPr>
        <w:t>这个答案应该是错了，</w:t>
      </w:r>
      <w:r w:rsidRPr="00BE58E8">
        <w:rPr>
          <w:rFonts w:hAnsi="宋体" w:cs="宋体"/>
          <w:sz w:val="28"/>
          <w:szCs w:val="28"/>
        </w:rPr>
        <w:lastRenderedPageBreak/>
        <w:t>应该选</w:t>
      </w:r>
      <w:r w:rsidRPr="00BE58E8">
        <w:rPr>
          <w:rFonts w:hAnsi="宋体" w:cs="宋体" w:hint="eastAsia"/>
          <w:sz w:val="28"/>
          <w:szCs w:val="28"/>
        </w:rPr>
        <w:t>B</w:t>
      </w:r>
    </w:p>
    <w:p w14:paraId="2F76F7B8" w14:textId="77777777" w:rsidR="00CE72A1" w:rsidRPr="00BE58E8" w:rsidRDefault="00CE72A1" w:rsidP="00CE72A1">
      <w:pPr>
        <w:pStyle w:val="a8"/>
        <w:spacing w:line="360" w:lineRule="auto"/>
        <w:ind w:leftChars="4100" w:left="8610" w:firstLineChars="150" w:firstLine="420"/>
        <w:outlineLvl w:val="0"/>
        <w:rPr>
          <w:rFonts w:hAnsi="宋体" w:cs="宋体"/>
          <w:sz w:val="28"/>
          <w:szCs w:val="28"/>
        </w:rPr>
      </w:pPr>
    </w:p>
    <w:p w14:paraId="020A2045" w14:textId="77777777" w:rsidR="00EE111A" w:rsidRPr="00BE58E8" w:rsidRDefault="00EE111A" w:rsidP="00CE72A1">
      <w:pPr>
        <w:pStyle w:val="a8"/>
        <w:spacing w:line="360" w:lineRule="auto"/>
        <w:ind w:leftChars="4100" w:left="8610" w:firstLineChars="150" w:firstLine="420"/>
        <w:outlineLvl w:val="0"/>
        <w:rPr>
          <w:rFonts w:hAnsi="宋体" w:cs="宋体"/>
          <w:sz w:val="28"/>
          <w:szCs w:val="28"/>
        </w:rPr>
      </w:pPr>
      <w:r w:rsidRPr="00BE58E8">
        <w:rPr>
          <w:rFonts w:hAnsi="宋体" w:cs="宋体" w:hint="eastAsia"/>
          <w:sz w:val="28"/>
          <w:szCs w:val="28"/>
        </w:rPr>
        <w:t xml:space="preserve"> </w:t>
      </w:r>
    </w:p>
    <w:p w14:paraId="5984A30C" w14:textId="77777777" w:rsidR="00EE111A" w:rsidRPr="00BE58E8" w:rsidRDefault="00EE111A" w:rsidP="00EE111A">
      <w:pPr>
        <w:spacing w:line="360" w:lineRule="auto"/>
        <w:rPr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4</w:t>
      </w:r>
      <w:r w:rsidRPr="00BE58E8">
        <w:rPr>
          <w:rFonts w:ascii="宋体" w:hAnsi="宋体" w:cs="宋体" w:hint="eastAsia"/>
          <w:kern w:val="0"/>
          <w:sz w:val="28"/>
          <w:szCs w:val="28"/>
        </w:rPr>
        <w:t xml:space="preserve">. </w:t>
      </w:r>
      <w:r w:rsidRPr="00BE58E8">
        <w:rPr>
          <w:rFonts w:hint="eastAsia"/>
          <w:sz w:val="28"/>
          <w:szCs w:val="28"/>
        </w:rPr>
        <w:t>如果您想列出当前目录以及子目录下所有扩展名为</w:t>
      </w:r>
      <w:r w:rsidRPr="00BE58E8">
        <w:rPr>
          <w:sz w:val="28"/>
          <w:szCs w:val="28"/>
        </w:rPr>
        <w:t>“.txt”</w:t>
      </w:r>
      <w:r w:rsidRPr="00BE58E8">
        <w:rPr>
          <w:rFonts w:hint="eastAsia"/>
          <w:sz w:val="28"/>
          <w:szCs w:val="28"/>
        </w:rPr>
        <w:t>的文件，那么您可以使用的命令是</w:t>
      </w:r>
      <w:r w:rsidRPr="00BE58E8">
        <w:rPr>
          <w:rFonts w:ascii="宋体" w:hAnsi="宋体" w:hint="eastAsia"/>
          <w:sz w:val="28"/>
          <w:szCs w:val="28"/>
        </w:rPr>
        <w:t>（  B    ）</w:t>
      </w:r>
      <w:r w:rsidRPr="00BE58E8">
        <w:rPr>
          <w:rFonts w:hint="eastAsia"/>
          <w:sz w:val="28"/>
          <w:szCs w:val="28"/>
        </w:rPr>
        <w:t>。</w:t>
      </w:r>
    </w:p>
    <w:p w14:paraId="506FF51A" w14:textId="77777777" w:rsidR="00EE111A" w:rsidRPr="00BE58E8" w:rsidRDefault="00EE111A" w:rsidP="00EE111A">
      <w:pPr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 w:rsidRPr="00BE58E8">
        <w:rPr>
          <w:sz w:val="28"/>
          <w:szCs w:val="28"/>
        </w:rPr>
        <w:t>A. ls *.txt   B. find . –name “.txt”  C. ls –d .txt       D. find . “.txt”</w:t>
      </w:r>
    </w:p>
    <w:p w14:paraId="721ACCF2" w14:textId="77777777" w:rsidR="00EE111A" w:rsidRPr="00BE58E8" w:rsidRDefault="00EE111A" w:rsidP="00EE111A">
      <w:pPr>
        <w:adjustRightInd w:val="0"/>
        <w:snapToGrid w:val="0"/>
        <w:spacing w:line="360" w:lineRule="auto"/>
        <w:rPr>
          <w:sz w:val="28"/>
          <w:szCs w:val="28"/>
        </w:rPr>
      </w:pPr>
      <w:r w:rsidRPr="00BE58E8">
        <w:rPr>
          <w:rFonts w:ascii="宋体" w:hAnsi="宋体" w:cs="宋体" w:hint="eastAsia"/>
          <w:kern w:val="0"/>
          <w:sz w:val="28"/>
          <w:szCs w:val="28"/>
        </w:rPr>
        <w:t xml:space="preserve">5. </w:t>
      </w:r>
      <w:r w:rsidRPr="00BE58E8">
        <w:rPr>
          <w:rFonts w:hint="eastAsia"/>
          <w:sz w:val="28"/>
          <w:szCs w:val="28"/>
        </w:rPr>
        <w:t>如何删除一个非空子目录</w:t>
      </w:r>
      <w:r w:rsidRPr="00BE58E8">
        <w:rPr>
          <w:sz w:val="28"/>
          <w:szCs w:val="28"/>
        </w:rPr>
        <w:t xml:space="preserve"> /</w:t>
      </w:r>
      <w:proofErr w:type="spellStart"/>
      <w:r w:rsidRPr="00BE58E8">
        <w:rPr>
          <w:sz w:val="28"/>
          <w:szCs w:val="28"/>
        </w:rPr>
        <w:t>tmp</w:t>
      </w:r>
      <w:proofErr w:type="spellEnd"/>
      <w:r w:rsidRPr="00BE58E8">
        <w:rPr>
          <w:rFonts w:ascii="宋体" w:hAnsi="宋体" w:hint="eastAsia"/>
          <w:sz w:val="28"/>
          <w:szCs w:val="28"/>
        </w:rPr>
        <w:t>（    B ）</w:t>
      </w:r>
      <w:r w:rsidRPr="00BE58E8">
        <w:rPr>
          <w:rFonts w:hint="eastAsia"/>
          <w:sz w:val="28"/>
          <w:szCs w:val="28"/>
        </w:rPr>
        <w:t>。</w:t>
      </w:r>
      <w:r w:rsidRPr="00BE58E8">
        <w:rPr>
          <w:sz w:val="28"/>
          <w:szCs w:val="28"/>
        </w:rPr>
        <w:t xml:space="preserve"> </w:t>
      </w:r>
    </w:p>
    <w:p w14:paraId="09354C57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sz w:val="28"/>
          <w:szCs w:val="28"/>
        </w:rPr>
      </w:pPr>
      <w:r w:rsidRPr="00BE58E8">
        <w:rPr>
          <w:sz w:val="28"/>
          <w:szCs w:val="28"/>
        </w:rPr>
        <w:t>A. del /</w:t>
      </w:r>
      <w:proofErr w:type="spellStart"/>
      <w:r w:rsidRPr="00BE58E8">
        <w:rPr>
          <w:sz w:val="28"/>
          <w:szCs w:val="28"/>
        </w:rPr>
        <w:t>tmp</w:t>
      </w:r>
      <w:proofErr w:type="spellEnd"/>
      <w:r w:rsidRPr="00BE58E8">
        <w:rPr>
          <w:sz w:val="28"/>
          <w:szCs w:val="28"/>
        </w:rPr>
        <w:t>/*   B. rm -rf /</w:t>
      </w:r>
      <w:proofErr w:type="spellStart"/>
      <w:r w:rsidRPr="00BE58E8">
        <w:rPr>
          <w:sz w:val="28"/>
          <w:szCs w:val="28"/>
        </w:rPr>
        <w:t>tmp</w:t>
      </w:r>
      <w:proofErr w:type="spellEnd"/>
      <w:r w:rsidRPr="00BE58E8">
        <w:rPr>
          <w:sz w:val="28"/>
          <w:szCs w:val="28"/>
        </w:rPr>
        <w:t xml:space="preserve">     C. rm -Ra /</w:t>
      </w:r>
      <w:proofErr w:type="spellStart"/>
      <w:r w:rsidRPr="00BE58E8">
        <w:rPr>
          <w:sz w:val="28"/>
          <w:szCs w:val="28"/>
        </w:rPr>
        <w:t>tmp</w:t>
      </w:r>
      <w:proofErr w:type="spellEnd"/>
      <w:r w:rsidRPr="00BE58E8">
        <w:rPr>
          <w:sz w:val="28"/>
          <w:szCs w:val="28"/>
        </w:rPr>
        <w:t>/*   D. rm –rf /</w:t>
      </w:r>
      <w:proofErr w:type="spellStart"/>
      <w:r w:rsidRPr="00BE58E8">
        <w:rPr>
          <w:sz w:val="28"/>
          <w:szCs w:val="28"/>
        </w:rPr>
        <w:t>tmp</w:t>
      </w:r>
      <w:proofErr w:type="spellEnd"/>
      <w:r w:rsidRPr="00BE58E8">
        <w:rPr>
          <w:sz w:val="28"/>
          <w:szCs w:val="28"/>
        </w:rPr>
        <w:t>/*</w:t>
      </w:r>
    </w:p>
    <w:p w14:paraId="5CBE52C9" w14:textId="77777777" w:rsidR="00EE111A" w:rsidRPr="00BE58E8" w:rsidRDefault="00EE111A" w:rsidP="00CE72A1">
      <w:pPr>
        <w:adjustRightInd w:val="0"/>
        <w:snapToGrid w:val="0"/>
        <w:spacing w:line="360" w:lineRule="auto"/>
        <w:ind w:leftChars="4100" w:left="8610"/>
        <w:rPr>
          <w:sz w:val="28"/>
          <w:szCs w:val="28"/>
        </w:rPr>
      </w:pPr>
      <w:r w:rsidRPr="00BE58E8">
        <w:rPr>
          <w:sz w:val="28"/>
          <w:szCs w:val="28"/>
        </w:rPr>
        <w:t>6</w:t>
      </w:r>
      <w:r w:rsidRPr="00BE58E8">
        <w:rPr>
          <w:rFonts w:ascii="宋体" w:hAnsi="宋体" w:cs="宋体" w:hint="eastAsia"/>
          <w:kern w:val="0"/>
          <w:sz w:val="28"/>
          <w:szCs w:val="28"/>
        </w:rPr>
        <w:t xml:space="preserve">. </w:t>
      </w:r>
      <w:r w:rsidRPr="00BE58E8">
        <w:rPr>
          <w:rFonts w:hint="eastAsia"/>
          <w:sz w:val="28"/>
          <w:szCs w:val="28"/>
        </w:rPr>
        <w:t>存放用户帐号的文件是</w:t>
      </w:r>
      <w:r w:rsidRPr="00BE58E8">
        <w:rPr>
          <w:rFonts w:ascii="宋体" w:hAnsi="宋体" w:hint="eastAsia"/>
          <w:sz w:val="28"/>
          <w:szCs w:val="28"/>
        </w:rPr>
        <w:lastRenderedPageBreak/>
        <w:t>（ C     ）</w:t>
      </w:r>
      <w:r w:rsidRPr="00BE58E8">
        <w:rPr>
          <w:rFonts w:hint="eastAsia"/>
          <w:sz w:val="28"/>
          <w:szCs w:val="28"/>
        </w:rPr>
        <w:t>。</w:t>
      </w:r>
    </w:p>
    <w:p w14:paraId="0C7AD72B" w14:textId="77777777" w:rsidR="00EE111A" w:rsidRPr="00BE58E8" w:rsidRDefault="00EE111A" w:rsidP="00CE72A1">
      <w:pPr>
        <w:adjustRightInd w:val="0"/>
        <w:snapToGrid w:val="0"/>
        <w:spacing w:line="360" w:lineRule="auto"/>
        <w:ind w:leftChars="4100" w:left="8610" w:firstLineChars="150" w:firstLine="420"/>
        <w:rPr>
          <w:sz w:val="28"/>
          <w:szCs w:val="28"/>
        </w:rPr>
      </w:pPr>
      <w:r w:rsidRPr="00BE58E8">
        <w:rPr>
          <w:sz w:val="28"/>
          <w:szCs w:val="28"/>
        </w:rPr>
        <w:t xml:space="preserve">A. shadow     B. group         C. passwd     </w:t>
      </w:r>
      <w:r w:rsidRPr="00BE58E8">
        <w:rPr>
          <w:sz w:val="28"/>
          <w:szCs w:val="28"/>
        </w:rPr>
        <w:lastRenderedPageBreak/>
        <w:t xml:space="preserve">    D. </w:t>
      </w:r>
      <w:proofErr w:type="spellStart"/>
      <w:r w:rsidRPr="00BE58E8">
        <w:rPr>
          <w:sz w:val="28"/>
          <w:szCs w:val="28"/>
        </w:rPr>
        <w:t>Gshadow</w:t>
      </w:r>
      <w:proofErr w:type="spellEnd"/>
    </w:p>
    <w:p w14:paraId="5F9D408B" w14:textId="77777777" w:rsidR="00CE72A1" w:rsidRPr="00BE58E8" w:rsidRDefault="00CE72A1" w:rsidP="00CE72A1">
      <w:pPr>
        <w:adjustRightInd w:val="0"/>
        <w:snapToGrid w:val="0"/>
        <w:spacing w:line="360" w:lineRule="auto"/>
        <w:ind w:leftChars="4100" w:left="8610" w:firstLineChars="150" w:firstLine="420"/>
        <w:rPr>
          <w:sz w:val="28"/>
          <w:szCs w:val="28"/>
        </w:rPr>
      </w:pPr>
    </w:p>
    <w:p w14:paraId="2EC20FFB" w14:textId="77777777" w:rsidR="00CE72A1" w:rsidRPr="00BE58E8" w:rsidRDefault="00CE72A1" w:rsidP="00CE72A1">
      <w:pPr>
        <w:adjustRightInd w:val="0"/>
        <w:snapToGrid w:val="0"/>
        <w:spacing w:line="360" w:lineRule="auto"/>
        <w:ind w:leftChars="4100" w:left="8610" w:firstLineChars="150" w:firstLine="420"/>
        <w:rPr>
          <w:sz w:val="28"/>
          <w:szCs w:val="28"/>
        </w:rPr>
      </w:pPr>
      <w:r w:rsidRPr="00BE58E8">
        <w:rPr>
          <w:sz w:val="28"/>
          <w:szCs w:val="28"/>
        </w:rPr>
        <w:t>应该是错了，</w:t>
      </w:r>
      <w:r w:rsidRPr="00BE58E8">
        <w:rPr>
          <w:sz w:val="28"/>
          <w:szCs w:val="28"/>
        </w:rPr>
        <w:t>passwd</w:t>
      </w:r>
      <w:r w:rsidRPr="00BE58E8">
        <w:rPr>
          <w:sz w:val="28"/>
          <w:szCs w:val="28"/>
        </w:rPr>
        <w:t>存放密码</w:t>
      </w:r>
      <w:r w:rsidRPr="00BE58E8">
        <w:rPr>
          <w:sz w:val="28"/>
          <w:szCs w:val="28"/>
        </w:rPr>
        <w:lastRenderedPageBreak/>
        <w:t>，应该是</w:t>
      </w:r>
      <w:r w:rsidRPr="00BE58E8">
        <w:rPr>
          <w:sz w:val="28"/>
          <w:szCs w:val="28"/>
        </w:rPr>
        <w:t>shadow</w:t>
      </w:r>
    </w:p>
    <w:p w14:paraId="65EBD0D8" w14:textId="77777777" w:rsidR="00CE72A1" w:rsidRPr="00BE58E8" w:rsidRDefault="00CE72A1" w:rsidP="00CE72A1">
      <w:pPr>
        <w:adjustRightInd w:val="0"/>
        <w:snapToGrid w:val="0"/>
        <w:spacing w:line="360" w:lineRule="auto"/>
        <w:ind w:leftChars="4100" w:left="8610" w:firstLineChars="150" w:firstLine="420"/>
        <w:rPr>
          <w:sz w:val="28"/>
          <w:szCs w:val="28"/>
        </w:rPr>
      </w:pPr>
    </w:p>
    <w:p w14:paraId="22B7E54F" w14:textId="77777777" w:rsidR="00CE72A1" w:rsidRPr="00BE58E8" w:rsidRDefault="00CE72A1" w:rsidP="00CE72A1">
      <w:pPr>
        <w:adjustRightInd w:val="0"/>
        <w:snapToGrid w:val="0"/>
        <w:spacing w:line="360" w:lineRule="auto"/>
        <w:ind w:leftChars="4100" w:left="8610" w:firstLineChars="150" w:firstLine="420"/>
        <w:rPr>
          <w:sz w:val="28"/>
          <w:szCs w:val="28"/>
        </w:rPr>
      </w:pPr>
    </w:p>
    <w:p w14:paraId="03E4BE53" w14:textId="77777777" w:rsidR="00EE111A" w:rsidRPr="00BE58E8" w:rsidRDefault="00EE111A" w:rsidP="00EE111A">
      <w:pPr>
        <w:adjustRightInd w:val="0"/>
        <w:snapToGrid w:val="0"/>
        <w:spacing w:line="360" w:lineRule="auto"/>
        <w:rPr>
          <w:sz w:val="28"/>
          <w:szCs w:val="28"/>
        </w:rPr>
      </w:pPr>
      <w:r w:rsidRPr="00BE58E8">
        <w:rPr>
          <w:sz w:val="28"/>
          <w:szCs w:val="28"/>
        </w:rPr>
        <w:t>7</w:t>
      </w:r>
      <w:r w:rsidRPr="00BE58E8">
        <w:rPr>
          <w:rFonts w:ascii="宋体" w:hAnsi="宋体" w:cs="宋体" w:hint="eastAsia"/>
          <w:kern w:val="0"/>
          <w:sz w:val="28"/>
          <w:szCs w:val="28"/>
        </w:rPr>
        <w:t>.</w:t>
      </w:r>
      <w:r w:rsidRPr="00BE58E8">
        <w:rPr>
          <w:rFonts w:hint="eastAsia"/>
          <w:sz w:val="28"/>
          <w:szCs w:val="28"/>
        </w:rPr>
        <w:t>下面哪个系统目录中包含</w:t>
      </w:r>
      <w:r w:rsidRPr="00BE58E8">
        <w:rPr>
          <w:sz w:val="28"/>
          <w:szCs w:val="28"/>
        </w:rPr>
        <w:t>Linux</w:t>
      </w:r>
      <w:r w:rsidRPr="00BE58E8">
        <w:rPr>
          <w:rFonts w:hint="eastAsia"/>
          <w:sz w:val="28"/>
          <w:szCs w:val="28"/>
        </w:rPr>
        <w:t>使用的外部设备</w:t>
      </w:r>
      <w:r w:rsidRPr="00BE58E8">
        <w:rPr>
          <w:rFonts w:ascii="宋体" w:hAnsi="宋体" w:hint="eastAsia"/>
          <w:sz w:val="28"/>
          <w:szCs w:val="28"/>
        </w:rPr>
        <w:t>（ B     ）</w:t>
      </w:r>
      <w:r w:rsidRPr="00BE58E8">
        <w:rPr>
          <w:rFonts w:hint="eastAsia"/>
          <w:sz w:val="28"/>
          <w:szCs w:val="28"/>
        </w:rPr>
        <w:t>。</w:t>
      </w:r>
    </w:p>
    <w:p w14:paraId="79663996" w14:textId="77777777" w:rsidR="00EE111A" w:rsidRPr="00BE58E8" w:rsidRDefault="00EE111A" w:rsidP="00EE111A">
      <w:pPr>
        <w:adjustRightInd w:val="0"/>
        <w:snapToGrid w:val="0"/>
        <w:spacing w:line="360" w:lineRule="auto"/>
        <w:ind w:right="480" w:firstLineChars="150" w:firstLine="420"/>
        <w:rPr>
          <w:rFonts w:ascii="宋体" w:hAnsi="宋体"/>
          <w:sz w:val="28"/>
          <w:szCs w:val="28"/>
        </w:rPr>
      </w:pPr>
      <w:r w:rsidRPr="00BE58E8">
        <w:rPr>
          <w:sz w:val="28"/>
          <w:szCs w:val="28"/>
        </w:rPr>
        <w:t>A. /bin        B. /dev          C. /boot           D. /home</w:t>
      </w:r>
    </w:p>
    <w:p w14:paraId="61BC1B9D" w14:textId="77777777" w:rsidR="00EE111A" w:rsidRPr="00BE58E8" w:rsidRDefault="00EE111A" w:rsidP="00CE72A1">
      <w:pPr>
        <w:adjustRightInd w:val="0"/>
        <w:snapToGrid w:val="0"/>
        <w:spacing w:line="360" w:lineRule="auto"/>
        <w:ind w:leftChars="4000" w:left="840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8．</w:t>
      </w:r>
      <w:r w:rsidRPr="00BE58E8">
        <w:rPr>
          <w:rFonts w:ascii="Verdana" w:hint="eastAsia"/>
          <w:sz w:val="28"/>
          <w:szCs w:val="28"/>
        </w:rPr>
        <w:t>一个文件名字为</w:t>
      </w:r>
      <w:proofErr w:type="spellStart"/>
      <w:r w:rsidRPr="00BE58E8">
        <w:rPr>
          <w:rFonts w:ascii="Verdana" w:hAnsi="Verdana"/>
          <w:sz w:val="28"/>
          <w:szCs w:val="28"/>
        </w:rPr>
        <w:t>rr.</w:t>
      </w:r>
      <w:r w:rsidRPr="00BE58E8">
        <w:rPr>
          <w:rFonts w:ascii="Verdana" w:hAnsi="Verdana"/>
          <w:sz w:val="28"/>
          <w:szCs w:val="28"/>
        </w:rPr>
        <w:lastRenderedPageBreak/>
        <w:t>Z</w:t>
      </w:r>
      <w:proofErr w:type="spellEnd"/>
      <w:r w:rsidRPr="00BE58E8">
        <w:rPr>
          <w:rFonts w:ascii="Verdana" w:hint="eastAsia"/>
          <w:sz w:val="28"/>
          <w:szCs w:val="28"/>
        </w:rPr>
        <w:t>，可以用来解压缩的命令是</w:t>
      </w:r>
      <w:r w:rsidRPr="00BE58E8">
        <w:rPr>
          <w:rFonts w:ascii="宋体" w:hAnsi="宋体" w:hint="eastAsia"/>
          <w:sz w:val="28"/>
          <w:szCs w:val="28"/>
        </w:rPr>
        <w:t>（   D   ）</w:t>
      </w:r>
    </w:p>
    <w:p w14:paraId="087C3413" w14:textId="77777777" w:rsidR="00EE111A" w:rsidRPr="00BE58E8" w:rsidRDefault="00EE111A" w:rsidP="00CE72A1">
      <w:pPr>
        <w:adjustRightInd w:val="0"/>
        <w:snapToGrid w:val="0"/>
        <w:spacing w:line="360" w:lineRule="auto"/>
        <w:ind w:leftChars="4000" w:left="8400" w:firstLineChars="200" w:firstLine="56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A．</w:t>
      </w:r>
      <w:r w:rsidRPr="00BE58E8">
        <w:rPr>
          <w:rFonts w:ascii="Verdana" w:hAnsi="Verdana"/>
          <w:sz w:val="28"/>
          <w:szCs w:val="28"/>
        </w:rPr>
        <w:t xml:space="preserve">tar         </w:t>
      </w:r>
      <w:r w:rsidRPr="00BE58E8">
        <w:rPr>
          <w:rFonts w:ascii="宋体" w:hAnsi="宋体" w:hint="eastAsia"/>
          <w:sz w:val="28"/>
          <w:szCs w:val="28"/>
        </w:rPr>
        <w:t xml:space="preserve">B. </w:t>
      </w:r>
      <w:proofErr w:type="spellStart"/>
      <w:r w:rsidRPr="00BE58E8">
        <w:rPr>
          <w:rFonts w:ascii="Verdana" w:hAnsi="Verdana"/>
          <w:sz w:val="28"/>
          <w:szCs w:val="28"/>
        </w:rPr>
        <w:t>gz</w:t>
      </w:r>
      <w:r w:rsidRPr="00BE58E8">
        <w:rPr>
          <w:rFonts w:ascii="Verdana" w:hAnsi="Verdana"/>
          <w:sz w:val="28"/>
          <w:szCs w:val="28"/>
        </w:rPr>
        <w:lastRenderedPageBreak/>
        <w:t>ip</w:t>
      </w:r>
      <w:proofErr w:type="spellEnd"/>
      <w:r w:rsidRPr="00BE58E8">
        <w:rPr>
          <w:rFonts w:ascii="Verdana" w:hAnsi="Verdana"/>
          <w:sz w:val="28"/>
          <w:szCs w:val="28"/>
        </w:rPr>
        <w:t xml:space="preserve"> </w:t>
      </w:r>
      <w:r w:rsidRPr="00BE58E8">
        <w:rPr>
          <w:rFonts w:ascii="宋体" w:hAnsi="宋体" w:hint="eastAsia"/>
          <w:sz w:val="28"/>
          <w:szCs w:val="28"/>
        </w:rPr>
        <w:t xml:space="preserve">         C. </w:t>
      </w:r>
      <w:r w:rsidRPr="00BE58E8">
        <w:rPr>
          <w:rFonts w:ascii="Verdana" w:hAnsi="Verdana"/>
          <w:sz w:val="28"/>
          <w:szCs w:val="28"/>
        </w:rPr>
        <w:t xml:space="preserve">compress          </w:t>
      </w:r>
      <w:r w:rsidRPr="00BE58E8">
        <w:rPr>
          <w:rFonts w:ascii="宋体" w:hAnsi="宋体" w:hint="eastAsia"/>
          <w:sz w:val="28"/>
          <w:szCs w:val="28"/>
        </w:rPr>
        <w:t xml:space="preserve">D. </w:t>
      </w:r>
      <w:proofErr w:type="spellStart"/>
      <w:r w:rsidRPr="00BE58E8">
        <w:rPr>
          <w:rFonts w:ascii="Verdana" w:hAnsi="Verdana"/>
          <w:sz w:val="28"/>
          <w:szCs w:val="28"/>
        </w:rPr>
        <w:t>uncompress</w:t>
      </w:r>
      <w:proofErr w:type="spellEnd"/>
    </w:p>
    <w:p w14:paraId="1FE66ECF" w14:textId="77777777" w:rsidR="00EE111A" w:rsidRPr="00BE58E8" w:rsidRDefault="00EE111A" w:rsidP="00CE72A1">
      <w:pPr>
        <w:adjustRightInd w:val="0"/>
        <w:snapToGrid w:val="0"/>
        <w:spacing w:line="360" w:lineRule="auto"/>
        <w:ind w:leftChars="4000" w:left="840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9</w:t>
      </w:r>
      <w:r w:rsidRPr="00BE58E8">
        <w:rPr>
          <w:rFonts w:ascii="宋体" w:hAnsi="宋体" w:hint="eastAsia"/>
          <w:sz w:val="28"/>
          <w:szCs w:val="28"/>
        </w:rPr>
        <w:lastRenderedPageBreak/>
        <w:t>．</w:t>
      </w:r>
      <w:r w:rsidRPr="00BE58E8">
        <w:rPr>
          <w:rFonts w:ascii="Verdana" w:hAnsi="Verdana"/>
          <w:sz w:val="28"/>
          <w:szCs w:val="28"/>
        </w:rPr>
        <w:t> Linux</w:t>
      </w:r>
      <w:r w:rsidRPr="00BE58E8">
        <w:rPr>
          <w:rFonts w:ascii="Verdana" w:hint="eastAsia"/>
          <w:sz w:val="28"/>
          <w:szCs w:val="28"/>
        </w:rPr>
        <w:t>通过</w:t>
      </w:r>
      <w:r w:rsidRPr="00BE58E8">
        <w:rPr>
          <w:rFonts w:ascii="Verdana" w:hAnsi="Verdana"/>
          <w:sz w:val="28"/>
          <w:szCs w:val="28"/>
        </w:rPr>
        <w:t>VFS</w:t>
      </w:r>
      <w:r w:rsidRPr="00BE58E8">
        <w:rPr>
          <w:rFonts w:ascii="Verdana" w:hint="eastAsia"/>
          <w:sz w:val="28"/>
          <w:szCs w:val="28"/>
        </w:rPr>
        <w:t>支持多种不同的文件系统。</w:t>
      </w:r>
      <w:r w:rsidRPr="00BE58E8">
        <w:rPr>
          <w:rFonts w:ascii="Verdana" w:hAnsi="Verdana"/>
          <w:sz w:val="28"/>
          <w:szCs w:val="28"/>
        </w:rPr>
        <w:t>Li</w:t>
      </w:r>
      <w:r w:rsidRPr="00BE58E8">
        <w:rPr>
          <w:rFonts w:ascii="Verdana" w:hAnsi="Verdana"/>
          <w:sz w:val="28"/>
          <w:szCs w:val="28"/>
        </w:rPr>
        <w:lastRenderedPageBreak/>
        <w:t>nux</w:t>
      </w:r>
      <w:r w:rsidRPr="00BE58E8">
        <w:rPr>
          <w:rFonts w:ascii="Verdana" w:hint="eastAsia"/>
          <w:sz w:val="28"/>
          <w:szCs w:val="28"/>
        </w:rPr>
        <w:t>缺省的文件系统是</w:t>
      </w:r>
      <w:r w:rsidRPr="00BE58E8">
        <w:rPr>
          <w:rFonts w:ascii="宋体" w:hAnsi="宋体" w:hint="eastAsia"/>
          <w:sz w:val="28"/>
          <w:szCs w:val="28"/>
        </w:rPr>
        <w:t>（   C  ）</w:t>
      </w:r>
    </w:p>
    <w:p w14:paraId="6635ADA0" w14:textId="77777777" w:rsidR="00EE111A" w:rsidRPr="00BE58E8" w:rsidRDefault="00EE111A" w:rsidP="00CE72A1">
      <w:pPr>
        <w:adjustRightInd w:val="0"/>
        <w:snapToGrid w:val="0"/>
        <w:spacing w:line="360" w:lineRule="auto"/>
        <w:ind w:leftChars="4000" w:left="8400" w:firstLine="840"/>
        <w:rPr>
          <w:rFonts w:ascii="Verdana" w:hAnsi="Verdana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A．</w:t>
      </w:r>
      <w:r w:rsidRPr="00BE58E8">
        <w:rPr>
          <w:rFonts w:ascii="Verdana" w:hAnsi="Verdana"/>
          <w:sz w:val="28"/>
          <w:szCs w:val="28"/>
        </w:rPr>
        <w:t xml:space="preserve">VFAT       </w:t>
      </w:r>
      <w:r w:rsidRPr="00BE58E8">
        <w:rPr>
          <w:rFonts w:ascii="宋体" w:hAnsi="宋体" w:hint="eastAsia"/>
          <w:sz w:val="28"/>
          <w:szCs w:val="28"/>
        </w:rPr>
        <w:t xml:space="preserve">B. </w:t>
      </w:r>
      <w:r w:rsidRPr="00BE58E8">
        <w:rPr>
          <w:rFonts w:ascii="Verdana" w:hAnsi="Verdana"/>
          <w:sz w:val="28"/>
          <w:szCs w:val="28"/>
        </w:rPr>
        <w:t>ISO</w:t>
      </w:r>
      <w:r w:rsidRPr="00BE58E8">
        <w:rPr>
          <w:rFonts w:ascii="Verdana" w:hAnsi="Verdana"/>
          <w:sz w:val="28"/>
          <w:szCs w:val="28"/>
        </w:rPr>
        <w:lastRenderedPageBreak/>
        <w:t xml:space="preserve">9660 </w:t>
      </w:r>
      <w:r w:rsidRPr="00BE58E8">
        <w:rPr>
          <w:rFonts w:ascii="宋体" w:hAnsi="宋体" w:hint="eastAsia"/>
          <w:sz w:val="28"/>
          <w:szCs w:val="28"/>
        </w:rPr>
        <w:t xml:space="preserve">      C. </w:t>
      </w:r>
      <w:r w:rsidRPr="00BE58E8">
        <w:rPr>
          <w:rFonts w:ascii="Verdana" w:hAnsi="Verdana"/>
          <w:sz w:val="28"/>
          <w:szCs w:val="28"/>
        </w:rPr>
        <w:t>Ext</w:t>
      </w:r>
      <w:r w:rsidRPr="00BE58E8">
        <w:rPr>
          <w:rFonts w:ascii="Verdana" w:hint="eastAsia"/>
          <w:sz w:val="28"/>
          <w:szCs w:val="28"/>
        </w:rPr>
        <w:t>系列</w:t>
      </w:r>
      <w:r w:rsidRPr="00BE58E8">
        <w:rPr>
          <w:rFonts w:ascii="Verdana" w:hAnsi="Verdana"/>
          <w:sz w:val="28"/>
          <w:szCs w:val="28"/>
        </w:rPr>
        <w:t xml:space="preserve">          </w:t>
      </w:r>
      <w:r w:rsidRPr="00BE58E8">
        <w:rPr>
          <w:rFonts w:ascii="宋体" w:hAnsi="宋体" w:hint="eastAsia"/>
          <w:sz w:val="28"/>
          <w:szCs w:val="28"/>
        </w:rPr>
        <w:t xml:space="preserve">D. </w:t>
      </w:r>
      <w:r w:rsidRPr="00BE58E8">
        <w:rPr>
          <w:rFonts w:ascii="Verdana" w:hAnsi="Verdana"/>
          <w:sz w:val="28"/>
          <w:szCs w:val="28"/>
        </w:rPr>
        <w:t xml:space="preserve">NTFS  </w:t>
      </w:r>
    </w:p>
    <w:p w14:paraId="3452B655" w14:textId="77777777" w:rsidR="00CE72A1" w:rsidRPr="00BE58E8" w:rsidRDefault="00CE72A1" w:rsidP="00CE72A1">
      <w:pPr>
        <w:adjustRightInd w:val="0"/>
        <w:snapToGrid w:val="0"/>
        <w:spacing w:line="360" w:lineRule="auto"/>
        <w:ind w:leftChars="4000" w:left="8400" w:firstLine="840"/>
        <w:rPr>
          <w:rFonts w:ascii="宋体" w:hAnsi="宋体"/>
          <w:sz w:val="28"/>
          <w:szCs w:val="28"/>
        </w:rPr>
      </w:pPr>
    </w:p>
    <w:p w14:paraId="6429A13C" w14:textId="77777777" w:rsidR="00CE72A1" w:rsidRPr="00BE58E8" w:rsidRDefault="00CE72A1" w:rsidP="00CE72A1">
      <w:pPr>
        <w:adjustRightInd w:val="0"/>
        <w:snapToGrid w:val="0"/>
        <w:spacing w:line="360" w:lineRule="auto"/>
        <w:ind w:leftChars="4000" w:left="8400" w:firstLine="840"/>
        <w:rPr>
          <w:rFonts w:ascii="宋体" w:hAnsi="宋体"/>
          <w:sz w:val="28"/>
          <w:szCs w:val="28"/>
        </w:rPr>
      </w:pPr>
      <w:r w:rsidRPr="00BE58E8">
        <w:rPr>
          <w:rFonts w:ascii="宋体" w:hAnsi="宋体"/>
          <w:sz w:val="28"/>
          <w:szCs w:val="28"/>
        </w:rPr>
        <w:t>这个题前后出</w:t>
      </w:r>
      <w:r w:rsidRPr="00BE58E8">
        <w:rPr>
          <w:rFonts w:ascii="宋体" w:hAnsi="宋体"/>
          <w:sz w:val="28"/>
          <w:szCs w:val="28"/>
        </w:rPr>
        <w:lastRenderedPageBreak/>
        <w:t>现了n次</w:t>
      </w:r>
    </w:p>
    <w:p w14:paraId="2C1B6A24" w14:textId="77777777" w:rsidR="00CE72A1" w:rsidRPr="00BE58E8" w:rsidRDefault="00CE72A1" w:rsidP="00CE72A1">
      <w:pPr>
        <w:adjustRightInd w:val="0"/>
        <w:snapToGrid w:val="0"/>
        <w:spacing w:line="360" w:lineRule="auto"/>
        <w:ind w:leftChars="4000" w:left="8400" w:firstLine="840"/>
        <w:rPr>
          <w:rFonts w:ascii="宋体" w:hAnsi="宋体"/>
          <w:sz w:val="28"/>
          <w:szCs w:val="28"/>
        </w:rPr>
      </w:pPr>
    </w:p>
    <w:p w14:paraId="32C3BDC5" w14:textId="77777777" w:rsidR="00EE111A" w:rsidRPr="00BE58E8" w:rsidRDefault="00EE111A" w:rsidP="000C5B7B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10．</w:t>
      </w:r>
      <w:r w:rsidRPr="00BE58E8">
        <w:rPr>
          <w:rFonts w:ascii="Verdana" w:hAnsi="Verdana"/>
          <w:sz w:val="28"/>
          <w:szCs w:val="28"/>
        </w:rPr>
        <w:t> </w:t>
      </w:r>
      <w:r w:rsidRPr="00BE58E8">
        <w:rPr>
          <w:rFonts w:ascii="Verdana" w:hAnsi="Verdana" w:hint="eastAsia"/>
          <w:sz w:val="28"/>
          <w:szCs w:val="28"/>
        </w:rPr>
        <w:t>在</w:t>
      </w:r>
      <w:r w:rsidRPr="00BE58E8">
        <w:rPr>
          <w:rFonts w:ascii="Verdana" w:hAnsi="Verdana"/>
          <w:sz w:val="28"/>
          <w:szCs w:val="28"/>
        </w:rPr>
        <w:t>vi</w:t>
      </w:r>
      <w:r w:rsidRPr="00BE58E8">
        <w:rPr>
          <w:rFonts w:ascii="Verdana" w:hAnsi="Verdana" w:hint="eastAsia"/>
          <w:sz w:val="28"/>
          <w:szCs w:val="28"/>
        </w:rPr>
        <w:t>编辑器中的命令模式下，键入</w:t>
      </w:r>
      <w:r w:rsidRPr="00BE58E8">
        <w:rPr>
          <w:rFonts w:ascii="宋体" w:hAnsi="宋体" w:hint="eastAsia"/>
          <w:sz w:val="28"/>
          <w:szCs w:val="28"/>
        </w:rPr>
        <w:t>（   B   ）</w:t>
      </w:r>
      <w:r w:rsidRPr="00BE58E8">
        <w:rPr>
          <w:rFonts w:ascii="Verdana" w:hAnsi="Verdana" w:hint="eastAsia"/>
          <w:sz w:val="28"/>
          <w:szCs w:val="28"/>
        </w:rPr>
        <w:t>可在光标当前所在行下添加一新行</w:t>
      </w:r>
    </w:p>
    <w:p w14:paraId="1A540E7A" w14:textId="77777777" w:rsidR="00EE111A" w:rsidRPr="00BE58E8" w:rsidRDefault="00EE111A" w:rsidP="000C5B7B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    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Verdana" w:hAnsi="Verdana"/>
          <w:sz w:val="28"/>
          <w:szCs w:val="28"/>
        </w:rPr>
        <w:t xml:space="preserve"> O         </w:t>
      </w:r>
      <w:r w:rsidRPr="00BE58E8">
        <w:rPr>
          <w:rFonts w:ascii="宋体" w:hAnsi="宋体" w:hint="eastAsia"/>
          <w:sz w:val="28"/>
          <w:szCs w:val="28"/>
        </w:rPr>
        <w:t xml:space="preserve">B. </w:t>
      </w:r>
      <w:r w:rsidRPr="00BE58E8">
        <w:rPr>
          <w:rFonts w:ascii="Verdana" w:hAnsi="Verdana"/>
          <w:sz w:val="28"/>
          <w:szCs w:val="28"/>
        </w:rPr>
        <w:t xml:space="preserve">o </w:t>
      </w:r>
      <w:r w:rsidRPr="00BE58E8">
        <w:rPr>
          <w:rFonts w:ascii="宋体" w:hAnsi="宋体" w:hint="eastAsia"/>
          <w:sz w:val="28"/>
          <w:szCs w:val="28"/>
        </w:rPr>
        <w:t xml:space="preserve">              C. </w:t>
      </w:r>
      <w:proofErr w:type="spellStart"/>
      <w:r w:rsidRPr="00BE58E8">
        <w:rPr>
          <w:rFonts w:ascii="Verdana" w:hAnsi="Verdana"/>
          <w:sz w:val="28"/>
          <w:szCs w:val="28"/>
        </w:rPr>
        <w:t>i</w:t>
      </w:r>
      <w:proofErr w:type="spellEnd"/>
      <w:r w:rsidRPr="00BE58E8">
        <w:rPr>
          <w:rFonts w:ascii="Verdana" w:hAnsi="Verdana"/>
          <w:sz w:val="28"/>
          <w:szCs w:val="28"/>
        </w:rPr>
        <w:t xml:space="preserve">                  </w:t>
      </w:r>
      <w:r w:rsidRPr="00BE58E8">
        <w:rPr>
          <w:rFonts w:ascii="宋体" w:hAnsi="宋体" w:hint="eastAsia"/>
          <w:sz w:val="28"/>
          <w:szCs w:val="28"/>
        </w:rPr>
        <w:t xml:space="preserve">D. </w:t>
      </w:r>
      <w:r w:rsidRPr="00BE58E8">
        <w:rPr>
          <w:rFonts w:ascii="Verdana" w:hAnsi="Verdana"/>
          <w:sz w:val="28"/>
          <w:szCs w:val="28"/>
        </w:rPr>
        <w:t>a</w:t>
      </w:r>
    </w:p>
    <w:p w14:paraId="25BC24FB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11．</w:t>
      </w:r>
      <w:r w:rsidRPr="00BE58E8">
        <w:rPr>
          <w:rFonts w:ascii="Verdana" w:hAnsi="Verdana" w:hint="eastAsia"/>
          <w:sz w:val="28"/>
          <w:szCs w:val="28"/>
        </w:rPr>
        <w:t>在</w:t>
      </w:r>
      <w:r w:rsidRPr="00BE58E8">
        <w:rPr>
          <w:rFonts w:ascii="Verdana" w:hAnsi="Verdana"/>
          <w:sz w:val="28"/>
          <w:szCs w:val="28"/>
        </w:rPr>
        <w:t>vi</w:t>
      </w:r>
      <w:r w:rsidRPr="00BE58E8">
        <w:rPr>
          <w:rFonts w:ascii="Verdana" w:hAnsi="Verdana" w:hint="eastAsia"/>
          <w:sz w:val="28"/>
          <w:szCs w:val="28"/>
        </w:rPr>
        <w:t>编辑器中的命令模式下，重复上一次对编辑的文本进行的操作，可使用</w:t>
      </w:r>
      <w:r w:rsidRPr="00BE58E8">
        <w:rPr>
          <w:rFonts w:ascii="宋体" w:hAnsi="宋体" w:hint="eastAsia"/>
          <w:sz w:val="28"/>
          <w:szCs w:val="28"/>
        </w:rPr>
        <w:t>（  C  ）</w:t>
      </w:r>
      <w:r w:rsidRPr="00BE58E8">
        <w:rPr>
          <w:rFonts w:ascii="Verdana" w:hAnsi="Verdana" w:hint="eastAsia"/>
          <w:sz w:val="28"/>
          <w:szCs w:val="28"/>
        </w:rPr>
        <w:t>命令。</w:t>
      </w:r>
    </w:p>
    <w:p w14:paraId="3DE36FAD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Verdana" w:hAnsi="Verdana" w:hint="eastAsia"/>
          <w:sz w:val="28"/>
          <w:szCs w:val="28"/>
        </w:rPr>
        <w:t>上箭头</w:t>
      </w:r>
      <w:r w:rsidRPr="00BE58E8">
        <w:rPr>
          <w:rFonts w:ascii="Verdana" w:hAnsi="Verdana"/>
          <w:sz w:val="28"/>
          <w:szCs w:val="28"/>
        </w:rPr>
        <w:t xml:space="preserve">        </w:t>
      </w:r>
      <w:r w:rsidRPr="00BE58E8">
        <w:rPr>
          <w:rFonts w:ascii="宋体" w:hAnsi="宋体" w:hint="eastAsia"/>
          <w:sz w:val="28"/>
          <w:szCs w:val="28"/>
        </w:rPr>
        <w:t xml:space="preserve">B. </w:t>
      </w:r>
      <w:r w:rsidRPr="00BE58E8">
        <w:rPr>
          <w:rFonts w:ascii="Verdana" w:hAnsi="Verdana" w:hint="eastAsia"/>
          <w:sz w:val="28"/>
          <w:szCs w:val="28"/>
        </w:rPr>
        <w:t>下箭头</w:t>
      </w:r>
      <w:r w:rsidRPr="00BE58E8">
        <w:rPr>
          <w:rFonts w:ascii="Verdana" w:hAnsi="Verdana"/>
          <w:sz w:val="28"/>
          <w:szCs w:val="28"/>
        </w:rPr>
        <w:t xml:space="preserve">  </w:t>
      </w:r>
      <w:r w:rsidRPr="00BE58E8">
        <w:rPr>
          <w:rFonts w:ascii="宋体" w:hAnsi="宋体" w:hint="eastAsia"/>
          <w:sz w:val="28"/>
          <w:szCs w:val="28"/>
        </w:rPr>
        <w:t xml:space="preserve">      C. </w:t>
      </w:r>
      <w:r w:rsidRPr="00BE58E8">
        <w:rPr>
          <w:rFonts w:ascii="Verdana" w:hAnsi="Verdana"/>
          <w:sz w:val="28"/>
          <w:szCs w:val="28"/>
        </w:rPr>
        <w:t xml:space="preserve">.                  </w:t>
      </w:r>
      <w:r w:rsidRPr="00BE58E8">
        <w:rPr>
          <w:rFonts w:ascii="宋体" w:hAnsi="宋体" w:hint="eastAsia"/>
          <w:sz w:val="28"/>
          <w:szCs w:val="28"/>
        </w:rPr>
        <w:t xml:space="preserve">D. </w:t>
      </w:r>
      <w:r w:rsidRPr="00BE58E8">
        <w:rPr>
          <w:rFonts w:ascii="Verdana" w:hAnsi="Verdana"/>
          <w:sz w:val="28"/>
          <w:szCs w:val="28"/>
        </w:rPr>
        <w:t>*</w:t>
      </w:r>
    </w:p>
    <w:p w14:paraId="5940060E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12．</w:t>
      </w:r>
      <w:r w:rsidRPr="00BE58E8">
        <w:rPr>
          <w:rFonts w:ascii="Verdana" w:hAnsi="Verdana" w:hint="eastAsia"/>
          <w:sz w:val="28"/>
          <w:szCs w:val="28"/>
        </w:rPr>
        <w:t>删除文件命令为</w:t>
      </w:r>
      <w:r w:rsidRPr="00BE58E8">
        <w:rPr>
          <w:rFonts w:ascii="宋体" w:hAnsi="宋体" w:hint="eastAsia"/>
          <w:sz w:val="28"/>
          <w:szCs w:val="28"/>
        </w:rPr>
        <w:t>（D）</w:t>
      </w:r>
    </w:p>
    <w:p w14:paraId="0835287F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rFonts w:ascii="Verdana" w:hAnsi="Verdana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 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proofErr w:type="spellStart"/>
      <w:r w:rsidRPr="00BE58E8">
        <w:rPr>
          <w:rFonts w:ascii="Verdana" w:hAnsi="Verdana"/>
          <w:sz w:val="28"/>
          <w:szCs w:val="28"/>
        </w:rPr>
        <w:t>mkdir</w:t>
      </w:r>
      <w:proofErr w:type="spellEnd"/>
      <w:r w:rsidRPr="00BE58E8">
        <w:rPr>
          <w:rFonts w:ascii="Verdana" w:hAnsi="Verdana"/>
          <w:sz w:val="28"/>
          <w:szCs w:val="28"/>
        </w:rPr>
        <w:t xml:space="preserve">         </w:t>
      </w:r>
      <w:r w:rsidRPr="00BE58E8">
        <w:rPr>
          <w:rFonts w:ascii="宋体" w:hAnsi="宋体" w:hint="eastAsia"/>
          <w:sz w:val="28"/>
          <w:szCs w:val="28"/>
        </w:rPr>
        <w:t xml:space="preserve">B. </w:t>
      </w:r>
      <w:r w:rsidRPr="00BE58E8">
        <w:rPr>
          <w:rFonts w:ascii="Verdana" w:hAnsi="Verdana"/>
          <w:sz w:val="28"/>
          <w:szCs w:val="28"/>
        </w:rPr>
        <w:t xml:space="preserve">move  </w:t>
      </w:r>
      <w:r w:rsidRPr="00BE58E8">
        <w:rPr>
          <w:rFonts w:ascii="宋体" w:hAnsi="宋体" w:hint="eastAsia"/>
          <w:sz w:val="28"/>
          <w:szCs w:val="28"/>
        </w:rPr>
        <w:t xml:space="preserve">      C.</w:t>
      </w:r>
      <w:r w:rsidRPr="00BE58E8">
        <w:rPr>
          <w:rFonts w:ascii="Verdana" w:hAnsi="Verdana"/>
          <w:sz w:val="28"/>
          <w:szCs w:val="28"/>
        </w:rPr>
        <w:t xml:space="preserve"> mv               </w:t>
      </w:r>
      <w:r w:rsidRPr="00BE58E8">
        <w:rPr>
          <w:rFonts w:ascii="宋体" w:hAnsi="宋体" w:hint="eastAsia"/>
          <w:sz w:val="28"/>
          <w:szCs w:val="28"/>
        </w:rPr>
        <w:t xml:space="preserve">D. </w:t>
      </w:r>
      <w:r w:rsidRPr="00BE58E8">
        <w:rPr>
          <w:rFonts w:ascii="Verdana" w:hAnsi="Verdana"/>
          <w:sz w:val="28"/>
          <w:szCs w:val="28"/>
        </w:rPr>
        <w:t>rm</w:t>
      </w:r>
    </w:p>
    <w:p w14:paraId="7A5F48B4" w14:textId="77777777" w:rsidR="00EE111A" w:rsidRPr="00BE58E8" w:rsidRDefault="00EE111A" w:rsidP="000C5B7B">
      <w:pPr>
        <w:adjustRightInd w:val="0"/>
        <w:snapToGrid w:val="0"/>
        <w:spacing w:line="360" w:lineRule="auto"/>
        <w:ind w:leftChars="5300" w:left="1113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13．</w:t>
      </w:r>
      <w:r w:rsidRPr="00BE58E8">
        <w:rPr>
          <w:rFonts w:ascii="Verdana" w:hAnsi="Verdana" w:hint="eastAsia"/>
          <w:sz w:val="28"/>
          <w:szCs w:val="28"/>
        </w:rPr>
        <w:t>如果想在</w:t>
      </w:r>
      <w:r w:rsidRPr="00BE58E8">
        <w:rPr>
          <w:rFonts w:ascii="Verdana" w:hAnsi="Verdana"/>
          <w:sz w:val="28"/>
          <w:szCs w:val="28"/>
        </w:rPr>
        <w:t>Lin</w:t>
      </w:r>
      <w:r w:rsidRPr="00BE58E8">
        <w:rPr>
          <w:rFonts w:ascii="Verdana" w:hAnsi="Verdana"/>
          <w:sz w:val="28"/>
          <w:szCs w:val="28"/>
        </w:rPr>
        <w:lastRenderedPageBreak/>
        <w:t>ux</w:t>
      </w:r>
      <w:r w:rsidRPr="00BE58E8">
        <w:rPr>
          <w:rFonts w:ascii="Verdana" w:hAnsi="Verdana" w:hint="eastAsia"/>
          <w:sz w:val="28"/>
          <w:szCs w:val="28"/>
        </w:rPr>
        <w:t>下实现热启，应当修改</w:t>
      </w:r>
      <w:r w:rsidRPr="00BE58E8">
        <w:rPr>
          <w:rFonts w:ascii="Verdana" w:hAnsi="Verdana"/>
          <w:sz w:val="28"/>
          <w:szCs w:val="28"/>
        </w:rPr>
        <w:t>/</w:t>
      </w:r>
      <w:proofErr w:type="spellStart"/>
      <w:r w:rsidRPr="00BE58E8">
        <w:rPr>
          <w:rFonts w:ascii="Verdana" w:hAnsi="Verdana"/>
          <w:sz w:val="28"/>
          <w:szCs w:val="28"/>
        </w:rPr>
        <w:t>etc</w:t>
      </w:r>
      <w:proofErr w:type="spellEnd"/>
      <w:r w:rsidRPr="00BE58E8">
        <w:rPr>
          <w:rFonts w:ascii="Verdana" w:hAnsi="Verdana"/>
          <w:sz w:val="28"/>
          <w:szCs w:val="28"/>
        </w:rPr>
        <w:t>/</w:t>
      </w:r>
      <w:proofErr w:type="spellStart"/>
      <w:r w:rsidRPr="00BE58E8">
        <w:rPr>
          <w:rFonts w:ascii="Verdana" w:hAnsi="Verdana"/>
          <w:sz w:val="28"/>
          <w:szCs w:val="28"/>
        </w:rPr>
        <w:t>inittab</w:t>
      </w:r>
      <w:proofErr w:type="spellEnd"/>
      <w:r w:rsidRPr="00BE58E8">
        <w:rPr>
          <w:rFonts w:ascii="Verdana" w:hAnsi="Verdana" w:hint="eastAsia"/>
          <w:sz w:val="28"/>
          <w:szCs w:val="28"/>
        </w:rPr>
        <w:t>下的</w:t>
      </w:r>
      <w:r w:rsidRPr="00BE58E8">
        <w:rPr>
          <w:rFonts w:ascii="Verdana" w:hAnsi="Verdana" w:hint="eastAsia"/>
          <w:sz w:val="28"/>
          <w:szCs w:val="28"/>
        </w:rPr>
        <w:lastRenderedPageBreak/>
        <w:t>哪一行</w:t>
      </w:r>
      <w:r w:rsidRPr="00BE58E8">
        <w:rPr>
          <w:rFonts w:ascii="宋体" w:hAnsi="宋体" w:hint="eastAsia"/>
          <w:sz w:val="28"/>
          <w:szCs w:val="28"/>
        </w:rPr>
        <w:t>（  B   ）</w:t>
      </w:r>
    </w:p>
    <w:p w14:paraId="347526EA" w14:textId="77777777" w:rsidR="00EE111A" w:rsidRPr="00BE58E8" w:rsidRDefault="00EE111A" w:rsidP="000C5B7B">
      <w:pPr>
        <w:adjustRightInd w:val="0"/>
        <w:snapToGrid w:val="0"/>
        <w:spacing w:line="360" w:lineRule="auto"/>
        <w:ind w:leftChars="5300" w:left="11130" w:firstLineChars="150" w:firstLine="420"/>
        <w:rPr>
          <w:rFonts w:ascii="Verdana" w:hAnsi="Verdana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 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Verdana" w:hAnsi="Verdana"/>
          <w:sz w:val="28"/>
          <w:szCs w:val="28"/>
        </w:rPr>
        <w:t>#Trap CTRL-ALT-DELE</w:t>
      </w:r>
      <w:r w:rsidRPr="00BE58E8">
        <w:rPr>
          <w:rFonts w:ascii="Verdana" w:hAnsi="Verdana"/>
          <w:sz w:val="28"/>
          <w:szCs w:val="28"/>
        </w:rPr>
        <w:lastRenderedPageBreak/>
        <w:t>TE</w:t>
      </w:r>
    </w:p>
    <w:p w14:paraId="0D62ACDD" w14:textId="77777777" w:rsidR="00EE111A" w:rsidRPr="00BE58E8" w:rsidRDefault="00EE111A" w:rsidP="000C5B7B">
      <w:pPr>
        <w:adjustRightInd w:val="0"/>
        <w:snapToGrid w:val="0"/>
        <w:spacing w:line="360" w:lineRule="auto"/>
        <w:ind w:leftChars="5300" w:left="11130" w:firstLineChars="200" w:firstLine="560"/>
        <w:rPr>
          <w:rFonts w:ascii="Verdana" w:hAnsi="Verdana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B. </w:t>
      </w:r>
      <w:r w:rsidRPr="00BE58E8">
        <w:rPr>
          <w:rFonts w:ascii="Verdana" w:hAnsi="Verdana"/>
          <w:sz w:val="28"/>
          <w:szCs w:val="28"/>
        </w:rPr>
        <w:t>ca::</w:t>
      </w:r>
      <w:proofErr w:type="spellStart"/>
      <w:r w:rsidRPr="00BE58E8">
        <w:rPr>
          <w:rFonts w:ascii="Verdana" w:hAnsi="Verdana"/>
          <w:sz w:val="28"/>
          <w:szCs w:val="28"/>
        </w:rPr>
        <w:t>ctrlaltdel</w:t>
      </w:r>
      <w:proofErr w:type="spellEnd"/>
      <w:r w:rsidRPr="00BE58E8">
        <w:rPr>
          <w:rFonts w:ascii="Verdana" w:hAnsi="Verdana"/>
          <w:sz w:val="28"/>
          <w:szCs w:val="28"/>
        </w:rPr>
        <w:t>:/</w:t>
      </w:r>
      <w:proofErr w:type="spellStart"/>
      <w:r w:rsidRPr="00BE58E8">
        <w:rPr>
          <w:rFonts w:ascii="Verdana" w:hAnsi="Verdana"/>
          <w:sz w:val="28"/>
          <w:szCs w:val="28"/>
        </w:rPr>
        <w:t>sbin</w:t>
      </w:r>
      <w:proofErr w:type="spellEnd"/>
      <w:r w:rsidRPr="00BE58E8">
        <w:rPr>
          <w:rFonts w:ascii="Verdana" w:hAnsi="Verdana"/>
          <w:sz w:val="28"/>
          <w:szCs w:val="28"/>
        </w:rPr>
        <w:t>/sh</w:t>
      </w:r>
      <w:r w:rsidRPr="00BE58E8">
        <w:rPr>
          <w:rFonts w:ascii="Verdana" w:hAnsi="Verdana"/>
          <w:sz w:val="28"/>
          <w:szCs w:val="28"/>
        </w:rPr>
        <w:lastRenderedPageBreak/>
        <w:t xml:space="preserve">utdown -t3 -r now </w:t>
      </w:r>
    </w:p>
    <w:p w14:paraId="1D8E4333" w14:textId="77777777" w:rsidR="00EE111A" w:rsidRPr="00BE58E8" w:rsidRDefault="00EE111A" w:rsidP="000C5B7B">
      <w:pPr>
        <w:adjustRightInd w:val="0"/>
        <w:snapToGrid w:val="0"/>
        <w:spacing w:line="360" w:lineRule="auto"/>
        <w:ind w:leftChars="5300" w:left="11130" w:firstLineChars="200" w:firstLine="560"/>
        <w:rPr>
          <w:rFonts w:ascii="Verdana" w:hAnsi="Verdana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C.</w:t>
      </w:r>
      <w:r w:rsidRPr="00BE58E8">
        <w:rPr>
          <w:rFonts w:ascii="Verdana" w:hAnsi="Verdana"/>
          <w:sz w:val="28"/>
          <w:szCs w:val="28"/>
        </w:rPr>
        <w:t xml:space="preserve"> id:3:initde</w:t>
      </w:r>
      <w:r w:rsidRPr="00BE58E8">
        <w:rPr>
          <w:rFonts w:ascii="Verdana" w:hAnsi="Verdana"/>
          <w:sz w:val="28"/>
          <w:szCs w:val="28"/>
        </w:rPr>
        <w:lastRenderedPageBreak/>
        <w:t xml:space="preserve">fault:             </w:t>
      </w:r>
    </w:p>
    <w:p w14:paraId="75B4B5BE" w14:textId="77777777" w:rsidR="00EE111A" w:rsidRPr="00BE58E8" w:rsidRDefault="00EE111A" w:rsidP="000C5B7B">
      <w:pPr>
        <w:adjustRightInd w:val="0"/>
        <w:snapToGrid w:val="0"/>
        <w:spacing w:line="360" w:lineRule="auto"/>
        <w:ind w:leftChars="5300" w:left="11130" w:firstLineChars="200" w:firstLine="560"/>
        <w:rPr>
          <w:rFonts w:ascii="Verdana" w:hAnsi="Verdana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D. </w:t>
      </w:r>
      <w:r w:rsidRPr="00BE58E8">
        <w:rPr>
          <w:rFonts w:ascii="Verdana" w:hAnsi="Verdana"/>
          <w:sz w:val="28"/>
          <w:szCs w:val="28"/>
        </w:rPr>
        <w:t>10:3:wait:/</w:t>
      </w:r>
      <w:proofErr w:type="spellStart"/>
      <w:r w:rsidRPr="00BE58E8">
        <w:rPr>
          <w:rFonts w:ascii="Verdana" w:hAnsi="Verdana"/>
          <w:sz w:val="28"/>
          <w:szCs w:val="28"/>
        </w:rPr>
        <w:t>etc</w:t>
      </w:r>
      <w:proofErr w:type="spellEnd"/>
      <w:r w:rsidRPr="00BE58E8">
        <w:rPr>
          <w:rFonts w:ascii="Verdana" w:hAnsi="Verdana"/>
          <w:sz w:val="28"/>
          <w:szCs w:val="28"/>
        </w:rPr>
        <w:t>/</w:t>
      </w:r>
      <w:proofErr w:type="spellStart"/>
      <w:r w:rsidRPr="00BE58E8">
        <w:rPr>
          <w:rFonts w:ascii="Verdana" w:hAnsi="Verdana"/>
          <w:sz w:val="28"/>
          <w:szCs w:val="28"/>
        </w:rPr>
        <w:t>rc.</w:t>
      </w:r>
      <w:r w:rsidRPr="00BE58E8">
        <w:rPr>
          <w:rFonts w:ascii="Verdana" w:hAnsi="Verdana"/>
          <w:sz w:val="28"/>
          <w:szCs w:val="28"/>
        </w:rPr>
        <w:lastRenderedPageBreak/>
        <w:t>d</w:t>
      </w:r>
      <w:proofErr w:type="spellEnd"/>
      <w:r w:rsidRPr="00BE58E8">
        <w:rPr>
          <w:rFonts w:ascii="Verdana" w:hAnsi="Verdana"/>
          <w:sz w:val="28"/>
          <w:szCs w:val="28"/>
        </w:rPr>
        <w:t>/</w:t>
      </w:r>
      <w:proofErr w:type="spellStart"/>
      <w:r w:rsidRPr="00BE58E8">
        <w:rPr>
          <w:rFonts w:ascii="Verdana" w:hAnsi="Verdana"/>
          <w:sz w:val="28"/>
          <w:szCs w:val="28"/>
        </w:rPr>
        <w:t>rc</w:t>
      </w:r>
      <w:proofErr w:type="spellEnd"/>
      <w:r w:rsidRPr="00BE58E8">
        <w:rPr>
          <w:rFonts w:ascii="Verdana" w:hAnsi="Verdana"/>
          <w:sz w:val="28"/>
          <w:szCs w:val="28"/>
        </w:rPr>
        <w:t xml:space="preserve"> 3</w:t>
      </w:r>
    </w:p>
    <w:p w14:paraId="30AD3F66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14．</w:t>
      </w:r>
      <w:r w:rsidRPr="00BE58E8">
        <w:rPr>
          <w:rFonts w:ascii="Verdana" w:hAnsi="Verdana" w:hint="eastAsia"/>
          <w:sz w:val="28"/>
          <w:szCs w:val="28"/>
        </w:rPr>
        <w:t>假设文件</w:t>
      </w:r>
      <w:proofErr w:type="spellStart"/>
      <w:r w:rsidRPr="00BE58E8">
        <w:rPr>
          <w:rFonts w:ascii="Verdana" w:hAnsi="Verdana"/>
          <w:sz w:val="28"/>
          <w:szCs w:val="28"/>
        </w:rPr>
        <w:t>fileA</w:t>
      </w:r>
      <w:proofErr w:type="spellEnd"/>
      <w:r w:rsidRPr="00BE58E8">
        <w:rPr>
          <w:rFonts w:ascii="Verdana" w:hAnsi="Verdana" w:hint="eastAsia"/>
          <w:sz w:val="28"/>
          <w:szCs w:val="28"/>
        </w:rPr>
        <w:t>的符号链接为</w:t>
      </w:r>
      <w:proofErr w:type="spellStart"/>
      <w:r w:rsidRPr="00BE58E8">
        <w:rPr>
          <w:rFonts w:ascii="Verdana" w:hAnsi="Verdana"/>
          <w:sz w:val="28"/>
          <w:szCs w:val="28"/>
        </w:rPr>
        <w:t>fileB</w:t>
      </w:r>
      <w:proofErr w:type="spellEnd"/>
      <w:r w:rsidRPr="00BE58E8">
        <w:rPr>
          <w:rFonts w:ascii="Verdana" w:hAnsi="Verdana" w:hint="eastAsia"/>
          <w:sz w:val="28"/>
          <w:szCs w:val="28"/>
        </w:rPr>
        <w:t>，那么删除</w:t>
      </w:r>
      <w:proofErr w:type="spellStart"/>
      <w:r w:rsidRPr="00BE58E8">
        <w:rPr>
          <w:rFonts w:ascii="Verdana" w:hAnsi="Verdana"/>
          <w:sz w:val="28"/>
          <w:szCs w:val="28"/>
        </w:rPr>
        <w:t>fileA</w:t>
      </w:r>
      <w:proofErr w:type="spellEnd"/>
      <w:r w:rsidRPr="00BE58E8">
        <w:rPr>
          <w:rFonts w:ascii="Verdana" w:hAnsi="Verdana" w:hint="eastAsia"/>
          <w:sz w:val="28"/>
          <w:szCs w:val="28"/>
        </w:rPr>
        <w:t>后，下面的描述正确的是</w:t>
      </w:r>
      <w:r w:rsidRPr="00BE58E8">
        <w:rPr>
          <w:rFonts w:ascii="宋体" w:hAnsi="宋体" w:hint="eastAsia"/>
          <w:sz w:val="28"/>
          <w:szCs w:val="28"/>
        </w:rPr>
        <w:t>（      B）</w:t>
      </w:r>
    </w:p>
    <w:p w14:paraId="0165EBD3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rFonts w:ascii="Verdana" w:hAnsi="Verdana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 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proofErr w:type="spellStart"/>
      <w:r w:rsidRPr="00BE58E8">
        <w:rPr>
          <w:rFonts w:ascii="Verdana" w:hAnsi="Verdana"/>
          <w:sz w:val="28"/>
          <w:szCs w:val="28"/>
        </w:rPr>
        <w:t>fileB</w:t>
      </w:r>
      <w:proofErr w:type="spellEnd"/>
      <w:r w:rsidRPr="00BE58E8">
        <w:rPr>
          <w:rFonts w:ascii="Verdana" w:hAnsi="Verdana" w:hint="eastAsia"/>
          <w:sz w:val="28"/>
          <w:szCs w:val="28"/>
        </w:rPr>
        <w:t>也随之被删除</w:t>
      </w:r>
    </w:p>
    <w:p w14:paraId="3E14A0DE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200" w:firstLine="560"/>
        <w:rPr>
          <w:rFonts w:ascii="Verdana" w:hAnsi="Verdana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B. </w:t>
      </w:r>
      <w:proofErr w:type="spellStart"/>
      <w:r w:rsidRPr="00BE58E8">
        <w:rPr>
          <w:rFonts w:ascii="Verdana" w:hAnsi="Verdana"/>
          <w:sz w:val="28"/>
          <w:szCs w:val="28"/>
        </w:rPr>
        <w:t>fileB</w:t>
      </w:r>
      <w:proofErr w:type="spellEnd"/>
      <w:r w:rsidRPr="00BE58E8">
        <w:rPr>
          <w:rFonts w:ascii="Verdana" w:hAnsi="Verdana" w:hint="eastAsia"/>
          <w:sz w:val="28"/>
          <w:szCs w:val="28"/>
        </w:rPr>
        <w:t>仍存在，但是属于无效文件</w:t>
      </w:r>
      <w:r w:rsidRPr="00BE58E8">
        <w:rPr>
          <w:rFonts w:ascii="Verdana" w:hAnsi="Verdana"/>
          <w:sz w:val="28"/>
          <w:szCs w:val="28"/>
        </w:rPr>
        <w:t xml:space="preserve"> </w:t>
      </w:r>
    </w:p>
    <w:p w14:paraId="386C4CBA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200" w:firstLine="560"/>
        <w:rPr>
          <w:rFonts w:ascii="Verdana" w:hAnsi="Verdana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C.</w:t>
      </w:r>
      <w:r w:rsidRPr="00BE58E8">
        <w:rPr>
          <w:rFonts w:ascii="Verdana" w:hAnsi="Verdana"/>
          <w:sz w:val="28"/>
          <w:szCs w:val="28"/>
        </w:rPr>
        <w:t xml:space="preserve"> </w:t>
      </w:r>
      <w:r w:rsidRPr="00BE58E8">
        <w:rPr>
          <w:rFonts w:ascii="Verdana" w:hAnsi="Verdana" w:hint="eastAsia"/>
          <w:sz w:val="28"/>
          <w:szCs w:val="28"/>
        </w:rPr>
        <w:t>因为</w:t>
      </w:r>
      <w:proofErr w:type="spellStart"/>
      <w:r w:rsidRPr="00BE58E8">
        <w:rPr>
          <w:rFonts w:ascii="Verdana" w:hAnsi="Verdana"/>
          <w:sz w:val="28"/>
          <w:szCs w:val="28"/>
        </w:rPr>
        <w:t>fileB</w:t>
      </w:r>
      <w:proofErr w:type="spellEnd"/>
      <w:r w:rsidRPr="00BE58E8">
        <w:rPr>
          <w:rFonts w:ascii="Verdana" w:hAnsi="Verdana" w:hint="eastAsia"/>
          <w:sz w:val="28"/>
          <w:szCs w:val="28"/>
        </w:rPr>
        <w:t>未被删除，所以</w:t>
      </w:r>
      <w:proofErr w:type="spellStart"/>
      <w:r w:rsidRPr="00BE58E8">
        <w:rPr>
          <w:rFonts w:ascii="Verdana" w:hAnsi="Verdana"/>
          <w:sz w:val="28"/>
          <w:szCs w:val="28"/>
        </w:rPr>
        <w:t>fileA</w:t>
      </w:r>
      <w:proofErr w:type="spellEnd"/>
      <w:r w:rsidRPr="00BE58E8">
        <w:rPr>
          <w:rFonts w:ascii="Verdana" w:hAnsi="Verdana" w:hint="eastAsia"/>
          <w:sz w:val="28"/>
          <w:szCs w:val="28"/>
        </w:rPr>
        <w:t>会被系统自动重新建立</w:t>
      </w:r>
      <w:r w:rsidRPr="00BE58E8">
        <w:rPr>
          <w:rFonts w:ascii="Verdana" w:hAnsi="Verdana"/>
          <w:sz w:val="28"/>
          <w:szCs w:val="28"/>
        </w:rPr>
        <w:t xml:space="preserve">             </w:t>
      </w:r>
    </w:p>
    <w:p w14:paraId="2DC845FA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200" w:firstLine="560"/>
        <w:rPr>
          <w:rFonts w:ascii="Verdana" w:hAnsi="Verdana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D. </w:t>
      </w:r>
      <w:proofErr w:type="spellStart"/>
      <w:r w:rsidRPr="00BE58E8">
        <w:rPr>
          <w:rFonts w:ascii="Verdana" w:hAnsi="Verdana"/>
          <w:sz w:val="28"/>
          <w:szCs w:val="28"/>
        </w:rPr>
        <w:t>fileB</w:t>
      </w:r>
      <w:proofErr w:type="spellEnd"/>
      <w:r w:rsidRPr="00BE58E8">
        <w:rPr>
          <w:rFonts w:ascii="Verdana" w:hAnsi="Verdana" w:hint="eastAsia"/>
          <w:sz w:val="28"/>
          <w:szCs w:val="28"/>
        </w:rPr>
        <w:t>会随</w:t>
      </w:r>
      <w:proofErr w:type="spellStart"/>
      <w:r w:rsidRPr="00BE58E8">
        <w:rPr>
          <w:rFonts w:ascii="Verdana" w:hAnsi="Verdana"/>
          <w:sz w:val="28"/>
          <w:szCs w:val="28"/>
        </w:rPr>
        <w:t>fileA</w:t>
      </w:r>
      <w:proofErr w:type="spellEnd"/>
      <w:r w:rsidRPr="00BE58E8">
        <w:rPr>
          <w:rFonts w:ascii="Verdana" w:hAnsi="Verdana" w:hint="eastAsia"/>
          <w:sz w:val="28"/>
          <w:szCs w:val="28"/>
        </w:rPr>
        <w:t>的删除而被系统自动删除</w:t>
      </w:r>
    </w:p>
    <w:p w14:paraId="77314974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15．</w:t>
      </w:r>
      <w:r w:rsidRPr="00BE58E8">
        <w:rPr>
          <w:rFonts w:ascii="Verdana" w:hAnsi="Verdana" w:hint="eastAsia"/>
          <w:sz w:val="28"/>
          <w:szCs w:val="28"/>
        </w:rPr>
        <w:t>在给定文件中查找与设定条件相符字符串的命令为</w:t>
      </w:r>
      <w:r w:rsidRPr="00BE58E8">
        <w:rPr>
          <w:rFonts w:ascii="宋体" w:hAnsi="宋体" w:hint="eastAsia"/>
          <w:sz w:val="28"/>
          <w:szCs w:val="28"/>
        </w:rPr>
        <w:t>（ A     ）</w:t>
      </w:r>
    </w:p>
    <w:p w14:paraId="38DBEBD7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Verdana" w:hAnsi="Verdana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    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Verdana" w:hAnsi="Verdana"/>
          <w:sz w:val="28"/>
          <w:szCs w:val="28"/>
        </w:rPr>
        <w:t xml:space="preserve">grep        </w:t>
      </w:r>
      <w:r w:rsidRPr="00BE58E8">
        <w:rPr>
          <w:rFonts w:ascii="宋体" w:hAnsi="宋体" w:hint="eastAsia"/>
          <w:sz w:val="28"/>
          <w:szCs w:val="28"/>
        </w:rPr>
        <w:t xml:space="preserve">B. </w:t>
      </w:r>
      <w:proofErr w:type="spellStart"/>
      <w:r w:rsidRPr="00BE58E8">
        <w:rPr>
          <w:rFonts w:ascii="Verdana" w:hAnsi="Verdana"/>
          <w:sz w:val="28"/>
          <w:szCs w:val="28"/>
        </w:rPr>
        <w:t>gzip</w:t>
      </w:r>
      <w:proofErr w:type="spellEnd"/>
      <w:r w:rsidRPr="00BE58E8">
        <w:rPr>
          <w:rFonts w:ascii="Verdana" w:hAnsi="Verdana"/>
          <w:sz w:val="28"/>
          <w:szCs w:val="28"/>
        </w:rPr>
        <w:t xml:space="preserve">  </w:t>
      </w:r>
      <w:r w:rsidRPr="00BE58E8">
        <w:rPr>
          <w:rFonts w:ascii="宋体" w:hAnsi="宋体" w:hint="eastAsia"/>
          <w:sz w:val="28"/>
          <w:szCs w:val="28"/>
        </w:rPr>
        <w:t xml:space="preserve">      C.</w:t>
      </w:r>
      <w:r w:rsidRPr="00BE58E8">
        <w:rPr>
          <w:rFonts w:ascii="Verdana" w:hAnsi="Verdana"/>
          <w:sz w:val="28"/>
          <w:szCs w:val="28"/>
        </w:rPr>
        <w:t xml:space="preserve"> find           </w:t>
      </w:r>
      <w:r w:rsidRPr="00BE58E8">
        <w:rPr>
          <w:rFonts w:ascii="宋体" w:hAnsi="宋体" w:hint="eastAsia"/>
          <w:sz w:val="28"/>
          <w:szCs w:val="28"/>
        </w:rPr>
        <w:t xml:space="preserve">D. </w:t>
      </w:r>
      <w:r w:rsidRPr="00BE58E8">
        <w:rPr>
          <w:rFonts w:ascii="Verdana" w:hAnsi="Verdana"/>
          <w:sz w:val="28"/>
          <w:szCs w:val="28"/>
        </w:rPr>
        <w:t>sort</w:t>
      </w:r>
    </w:p>
    <w:p w14:paraId="67F364F4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16．</w:t>
      </w:r>
      <w:r w:rsidRPr="00BE58E8">
        <w:rPr>
          <w:rFonts w:hint="eastAsia"/>
          <w:sz w:val="28"/>
          <w:szCs w:val="28"/>
        </w:rPr>
        <w:t>从后台启动进程，应在命令的结尾加上符号</w:t>
      </w:r>
      <w:r w:rsidRPr="00BE58E8">
        <w:rPr>
          <w:rFonts w:ascii="宋体" w:hAnsi="宋体" w:hint="eastAsia"/>
          <w:sz w:val="28"/>
          <w:szCs w:val="28"/>
        </w:rPr>
        <w:t>（ A    ）</w:t>
      </w:r>
    </w:p>
    <w:p w14:paraId="7F74DA46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    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sz w:val="28"/>
          <w:szCs w:val="28"/>
        </w:rPr>
        <w:t>&amp;</w:t>
      </w:r>
      <w:r w:rsidRPr="00BE58E8">
        <w:rPr>
          <w:rFonts w:ascii="Verdana" w:hAnsi="Verdana"/>
          <w:sz w:val="28"/>
          <w:szCs w:val="28"/>
        </w:rPr>
        <w:t xml:space="preserve">           </w:t>
      </w:r>
      <w:r w:rsidRPr="00BE58E8">
        <w:rPr>
          <w:rFonts w:ascii="宋体" w:hAnsi="宋体" w:hint="eastAsia"/>
          <w:sz w:val="28"/>
          <w:szCs w:val="28"/>
        </w:rPr>
        <w:t xml:space="preserve">B. </w:t>
      </w:r>
      <w:r w:rsidRPr="00BE58E8">
        <w:rPr>
          <w:sz w:val="28"/>
          <w:szCs w:val="28"/>
        </w:rPr>
        <w:t>@</w:t>
      </w:r>
      <w:r w:rsidRPr="00BE58E8">
        <w:rPr>
          <w:rFonts w:ascii="Verdana" w:hAnsi="Verdana"/>
          <w:sz w:val="28"/>
          <w:szCs w:val="28"/>
        </w:rPr>
        <w:t xml:space="preserve">  </w:t>
      </w:r>
      <w:r w:rsidRPr="00BE58E8">
        <w:rPr>
          <w:rFonts w:ascii="宋体" w:hAnsi="宋体" w:hint="eastAsia"/>
          <w:sz w:val="28"/>
          <w:szCs w:val="28"/>
        </w:rPr>
        <w:t xml:space="preserve">        C.</w:t>
      </w:r>
      <w:r w:rsidRPr="00BE58E8">
        <w:rPr>
          <w:rFonts w:ascii="Verdana" w:hAnsi="Verdana"/>
          <w:sz w:val="28"/>
          <w:szCs w:val="28"/>
        </w:rPr>
        <w:t xml:space="preserve"> #             </w:t>
      </w:r>
      <w:r w:rsidRPr="00BE58E8">
        <w:rPr>
          <w:rFonts w:ascii="宋体" w:hAnsi="宋体" w:hint="eastAsia"/>
          <w:sz w:val="28"/>
          <w:szCs w:val="28"/>
        </w:rPr>
        <w:t xml:space="preserve">D. </w:t>
      </w:r>
      <w:r w:rsidRPr="00BE58E8">
        <w:rPr>
          <w:rFonts w:ascii="Verdana" w:hAnsi="Verdana"/>
          <w:sz w:val="28"/>
          <w:szCs w:val="28"/>
        </w:rPr>
        <w:t>$</w:t>
      </w:r>
    </w:p>
    <w:p w14:paraId="40E6B660" w14:textId="77777777" w:rsidR="00EE111A" w:rsidRPr="00BE58E8" w:rsidRDefault="00EE111A" w:rsidP="00EE111A">
      <w:pPr>
        <w:widowControl/>
        <w:adjustRightInd w:val="0"/>
        <w:snapToGrid w:val="0"/>
        <w:spacing w:line="360" w:lineRule="auto"/>
        <w:jc w:val="left"/>
        <w:rPr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17. </w:t>
      </w:r>
      <w:r w:rsidRPr="00BE58E8">
        <w:rPr>
          <w:rFonts w:hint="eastAsia"/>
          <w:sz w:val="28"/>
          <w:szCs w:val="28"/>
        </w:rPr>
        <w:t>如果执行命令</w:t>
      </w:r>
      <w:r w:rsidRPr="00BE58E8">
        <w:rPr>
          <w:sz w:val="28"/>
          <w:szCs w:val="28"/>
        </w:rPr>
        <w:t xml:space="preserve"> #chmod 746 file.txt</w:t>
      </w:r>
      <w:r w:rsidRPr="00BE58E8">
        <w:rPr>
          <w:rFonts w:hint="eastAsia"/>
          <w:sz w:val="28"/>
          <w:szCs w:val="28"/>
        </w:rPr>
        <w:t>，那么该文件的权限是</w:t>
      </w:r>
      <w:r w:rsidRPr="00BE58E8">
        <w:rPr>
          <w:rFonts w:ascii="宋体" w:hAnsi="宋体" w:hint="eastAsia"/>
          <w:sz w:val="28"/>
          <w:szCs w:val="28"/>
        </w:rPr>
        <w:t>（  A    ）</w:t>
      </w:r>
      <w:r w:rsidRPr="00BE58E8">
        <w:rPr>
          <w:rFonts w:hint="eastAsia"/>
          <w:sz w:val="28"/>
          <w:szCs w:val="28"/>
        </w:rPr>
        <w:t>。</w:t>
      </w:r>
      <w:r w:rsidRPr="00BE58E8">
        <w:rPr>
          <w:sz w:val="28"/>
          <w:szCs w:val="28"/>
        </w:rPr>
        <w:t xml:space="preserve"> </w:t>
      </w:r>
    </w:p>
    <w:p w14:paraId="6DEF5FF5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200" w:firstLine="560"/>
        <w:rPr>
          <w:rFonts w:ascii="Verdana" w:hAnsi="Verdana"/>
          <w:sz w:val="28"/>
          <w:szCs w:val="28"/>
        </w:rPr>
      </w:pPr>
      <w:r w:rsidRPr="00BE58E8">
        <w:rPr>
          <w:sz w:val="28"/>
          <w:szCs w:val="28"/>
        </w:rPr>
        <w:t xml:space="preserve">A. </w:t>
      </w:r>
      <w:proofErr w:type="spellStart"/>
      <w:r w:rsidRPr="00BE58E8">
        <w:rPr>
          <w:sz w:val="28"/>
          <w:szCs w:val="28"/>
        </w:rPr>
        <w:t>rwxr</w:t>
      </w:r>
      <w:proofErr w:type="spellEnd"/>
      <w:r w:rsidRPr="00BE58E8">
        <w:rPr>
          <w:sz w:val="28"/>
          <w:szCs w:val="28"/>
        </w:rPr>
        <w:t>--</w:t>
      </w:r>
      <w:proofErr w:type="spellStart"/>
      <w:r w:rsidRPr="00BE58E8">
        <w:rPr>
          <w:sz w:val="28"/>
          <w:szCs w:val="28"/>
        </w:rPr>
        <w:t>rw</w:t>
      </w:r>
      <w:proofErr w:type="spellEnd"/>
      <w:r w:rsidRPr="00BE58E8">
        <w:rPr>
          <w:sz w:val="28"/>
          <w:szCs w:val="28"/>
        </w:rPr>
        <w:t xml:space="preserve">-    B. </w:t>
      </w:r>
      <w:proofErr w:type="spellStart"/>
      <w:r w:rsidRPr="00BE58E8">
        <w:rPr>
          <w:sz w:val="28"/>
          <w:szCs w:val="28"/>
        </w:rPr>
        <w:t>rw</w:t>
      </w:r>
      <w:proofErr w:type="spellEnd"/>
      <w:r w:rsidRPr="00BE58E8">
        <w:rPr>
          <w:sz w:val="28"/>
          <w:szCs w:val="28"/>
        </w:rPr>
        <w:t>-r--r--    C. --</w:t>
      </w:r>
      <w:proofErr w:type="spellStart"/>
      <w:r w:rsidRPr="00BE58E8">
        <w:rPr>
          <w:sz w:val="28"/>
          <w:szCs w:val="28"/>
        </w:rPr>
        <w:t>xr</w:t>
      </w:r>
      <w:proofErr w:type="spellEnd"/>
      <w:r w:rsidRPr="00BE58E8">
        <w:rPr>
          <w:sz w:val="28"/>
          <w:szCs w:val="28"/>
        </w:rPr>
        <w:t>—</w:t>
      </w:r>
      <w:proofErr w:type="spellStart"/>
      <w:r w:rsidRPr="00BE58E8">
        <w:rPr>
          <w:sz w:val="28"/>
          <w:szCs w:val="28"/>
        </w:rPr>
        <w:t>rwx</w:t>
      </w:r>
      <w:proofErr w:type="spellEnd"/>
      <w:r w:rsidRPr="00BE58E8">
        <w:rPr>
          <w:sz w:val="28"/>
          <w:szCs w:val="28"/>
        </w:rPr>
        <w:t xml:space="preserve">       D. </w:t>
      </w:r>
      <w:proofErr w:type="spellStart"/>
      <w:r w:rsidRPr="00BE58E8">
        <w:rPr>
          <w:sz w:val="28"/>
          <w:szCs w:val="28"/>
        </w:rPr>
        <w:t>rwxr</w:t>
      </w:r>
      <w:proofErr w:type="spellEnd"/>
      <w:r w:rsidRPr="00BE58E8">
        <w:rPr>
          <w:sz w:val="28"/>
          <w:szCs w:val="28"/>
        </w:rPr>
        <w:t>--r—</w:t>
      </w:r>
    </w:p>
    <w:p w14:paraId="1341271A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18. Linux有三个查看文件的命令，若希望在查看文件内容过程中可以用光标上下移动来查看文件内容，应使用命令（  C  ）</w:t>
      </w:r>
    </w:p>
    <w:p w14:paraId="4585D5E7" w14:textId="77777777" w:rsidR="00EE111A" w:rsidRPr="00BE58E8" w:rsidRDefault="00EE111A" w:rsidP="00EE111A">
      <w:pPr>
        <w:rPr>
          <w:rFonts w:ascii="Verdana" w:hAnsi="Verdana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sz w:val="28"/>
          <w:szCs w:val="28"/>
        </w:rPr>
        <w:t>cat</w:t>
      </w:r>
      <w:r w:rsidRPr="00BE58E8">
        <w:rPr>
          <w:rFonts w:ascii="Verdana" w:hAnsi="Verdana"/>
          <w:sz w:val="28"/>
          <w:szCs w:val="28"/>
        </w:rPr>
        <w:t xml:space="preserve">           </w:t>
      </w:r>
      <w:r w:rsidRPr="00BE58E8">
        <w:rPr>
          <w:rFonts w:ascii="宋体" w:hAnsi="宋体" w:hint="eastAsia"/>
          <w:sz w:val="28"/>
          <w:szCs w:val="28"/>
        </w:rPr>
        <w:t xml:space="preserve">B. </w:t>
      </w:r>
      <w:r w:rsidRPr="00BE58E8">
        <w:rPr>
          <w:sz w:val="28"/>
          <w:szCs w:val="28"/>
        </w:rPr>
        <w:t>more</w:t>
      </w:r>
      <w:r w:rsidRPr="00BE58E8">
        <w:rPr>
          <w:rFonts w:ascii="宋体" w:hAnsi="宋体" w:hint="eastAsia"/>
          <w:sz w:val="28"/>
          <w:szCs w:val="28"/>
        </w:rPr>
        <w:t xml:space="preserve">          C.</w:t>
      </w:r>
      <w:r w:rsidRPr="00BE58E8">
        <w:rPr>
          <w:rFonts w:ascii="Verdana" w:hAnsi="Verdana"/>
          <w:sz w:val="28"/>
          <w:szCs w:val="28"/>
        </w:rPr>
        <w:t xml:space="preserve"> less           </w:t>
      </w:r>
      <w:r w:rsidRPr="00BE58E8">
        <w:rPr>
          <w:rFonts w:ascii="宋体" w:hAnsi="宋体" w:hint="eastAsia"/>
          <w:sz w:val="28"/>
          <w:szCs w:val="28"/>
        </w:rPr>
        <w:t xml:space="preserve">D. </w:t>
      </w:r>
      <w:r w:rsidRPr="00BE58E8">
        <w:rPr>
          <w:rFonts w:ascii="Verdana" w:hAnsi="Verdana"/>
          <w:sz w:val="28"/>
          <w:szCs w:val="28"/>
        </w:rPr>
        <w:t>menu</w:t>
      </w:r>
    </w:p>
    <w:p w14:paraId="3A6BE75E" w14:textId="77777777" w:rsidR="00EE111A" w:rsidRPr="00BE58E8" w:rsidRDefault="00EE111A" w:rsidP="000C5B7B">
      <w:pPr>
        <w:adjustRightInd w:val="0"/>
        <w:snapToGrid w:val="0"/>
        <w:spacing w:line="360" w:lineRule="auto"/>
        <w:ind w:leftChars="4100" w:left="861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19. 若一</w:t>
      </w:r>
      <w:r w:rsidRPr="00BE58E8">
        <w:rPr>
          <w:rFonts w:ascii="宋体" w:hAnsi="宋体" w:hint="eastAsia"/>
          <w:sz w:val="28"/>
          <w:szCs w:val="28"/>
        </w:rPr>
        <w:lastRenderedPageBreak/>
        <w:t>台计算机的内存为128MB，则交换分区的大小通常是</w:t>
      </w:r>
      <w:r w:rsidRPr="00BE58E8">
        <w:rPr>
          <w:rFonts w:ascii="宋体" w:hAnsi="宋体" w:hint="eastAsia"/>
          <w:sz w:val="28"/>
          <w:szCs w:val="28"/>
        </w:rPr>
        <w:lastRenderedPageBreak/>
        <w:t>（  C    ）</w:t>
      </w:r>
    </w:p>
    <w:p w14:paraId="5897E2EE" w14:textId="77777777" w:rsidR="00EE111A" w:rsidRPr="00BE58E8" w:rsidRDefault="00EE111A" w:rsidP="000C5B7B">
      <w:pPr>
        <w:adjustRightInd w:val="0"/>
        <w:snapToGrid w:val="0"/>
        <w:spacing w:line="360" w:lineRule="auto"/>
        <w:ind w:leftChars="4100" w:left="8610" w:firstLineChars="150" w:firstLine="4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宋体" w:hAnsi="宋体" w:hint="eastAsia"/>
          <w:sz w:val="28"/>
          <w:szCs w:val="28"/>
        </w:rPr>
        <w:t>64MB</w:t>
      </w:r>
      <w:r w:rsidRPr="00BE58E8">
        <w:rPr>
          <w:rFonts w:ascii="Verdana" w:hAnsi="Verdana"/>
          <w:sz w:val="28"/>
          <w:szCs w:val="28"/>
        </w:rPr>
        <w:t xml:space="preserve">           </w:t>
      </w:r>
      <w:r w:rsidRPr="00BE58E8">
        <w:rPr>
          <w:rFonts w:ascii="宋体" w:hAnsi="宋体" w:hint="eastAsia"/>
          <w:sz w:val="28"/>
          <w:szCs w:val="28"/>
        </w:rPr>
        <w:t>B. 128MB          C.</w:t>
      </w:r>
      <w:r w:rsidRPr="00BE58E8">
        <w:rPr>
          <w:rFonts w:ascii="Verdana" w:hAnsi="Verdana"/>
          <w:sz w:val="28"/>
          <w:szCs w:val="28"/>
        </w:rPr>
        <w:t xml:space="preserve"> </w:t>
      </w:r>
      <w:r w:rsidRPr="00BE58E8">
        <w:rPr>
          <w:rFonts w:ascii="宋体" w:hAnsi="宋体" w:hint="eastAsia"/>
          <w:sz w:val="28"/>
          <w:szCs w:val="28"/>
        </w:rPr>
        <w:t>256MB</w:t>
      </w:r>
      <w:r w:rsidRPr="00BE58E8">
        <w:rPr>
          <w:rFonts w:ascii="Verdana" w:hAnsi="Verdana"/>
          <w:sz w:val="28"/>
          <w:szCs w:val="28"/>
        </w:rPr>
        <w:t> </w:t>
      </w:r>
      <w:r w:rsidRPr="00BE58E8">
        <w:rPr>
          <w:rFonts w:ascii="Verdana" w:hAnsi="Verdana"/>
          <w:sz w:val="28"/>
          <w:szCs w:val="28"/>
        </w:rPr>
        <w:lastRenderedPageBreak/>
        <w:t xml:space="preserve">          </w:t>
      </w:r>
      <w:r w:rsidRPr="00BE58E8">
        <w:rPr>
          <w:rFonts w:ascii="宋体" w:hAnsi="宋体" w:hint="eastAsia"/>
          <w:sz w:val="28"/>
          <w:szCs w:val="28"/>
        </w:rPr>
        <w:t>D. 512MB</w:t>
      </w:r>
    </w:p>
    <w:p w14:paraId="55E99FDF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20. 在使用</w:t>
      </w:r>
      <w:proofErr w:type="spellStart"/>
      <w:r w:rsidRPr="00BE58E8">
        <w:rPr>
          <w:rFonts w:ascii="宋体" w:hAnsi="宋体" w:hint="eastAsia"/>
          <w:sz w:val="28"/>
          <w:szCs w:val="28"/>
        </w:rPr>
        <w:t>mkdir</w:t>
      </w:r>
      <w:proofErr w:type="spellEnd"/>
      <w:r w:rsidRPr="00BE58E8">
        <w:rPr>
          <w:rFonts w:ascii="宋体" w:hAnsi="宋体" w:hint="eastAsia"/>
          <w:sz w:val="28"/>
          <w:szCs w:val="28"/>
        </w:rPr>
        <w:t>命令创建新的目录时，在其父目录不存在时先创建父目录的选项是（   B ）</w:t>
      </w:r>
    </w:p>
    <w:p w14:paraId="7EA71EED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宋体" w:hAnsi="宋体" w:hint="eastAsia"/>
          <w:sz w:val="28"/>
          <w:szCs w:val="28"/>
        </w:rPr>
        <w:t>-m</w:t>
      </w:r>
      <w:r w:rsidRPr="00BE58E8">
        <w:rPr>
          <w:rFonts w:ascii="Verdana" w:hAnsi="Verdana"/>
          <w:sz w:val="28"/>
          <w:szCs w:val="28"/>
        </w:rPr>
        <w:t xml:space="preserve">             </w:t>
      </w:r>
      <w:r w:rsidRPr="00BE58E8">
        <w:rPr>
          <w:rFonts w:ascii="宋体" w:hAnsi="宋体" w:hint="eastAsia"/>
          <w:sz w:val="28"/>
          <w:szCs w:val="28"/>
        </w:rPr>
        <w:t>B. -p             C.</w:t>
      </w:r>
      <w:r w:rsidRPr="00BE58E8">
        <w:rPr>
          <w:rFonts w:ascii="Verdana" w:hAnsi="Verdana"/>
          <w:sz w:val="28"/>
          <w:szCs w:val="28"/>
        </w:rPr>
        <w:t xml:space="preserve"> </w:t>
      </w:r>
      <w:r w:rsidRPr="00BE58E8">
        <w:rPr>
          <w:rFonts w:ascii="宋体" w:hAnsi="宋体" w:hint="eastAsia"/>
          <w:sz w:val="28"/>
          <w:szCs w:val="28"/>
        </w:rPr>
        <w:t>-f</w:t>
      </w:r>
      <w:r w:rsidRPr="00BE58E8">
        <w:rPr>
          <w:rFonts w:ascii="Verdana" w:hAnsi="Verdana"/>
          <w:sz w:val="28"/>
          <w:szCs w:val="28"/>
        </w:rPr>
        <w:t xml:space="preserve">               </w:t>
      </w:r>
      <w:r w:rsidRPr="00BE58E8">
        <w:rPr>
          <w:rFonts w:ascii="宋体" w:hAnsi="宋体" w:hint="eastAsia"/>
          <w:sz w:val="28"/>
          <w:szCs w:val="28"/>
        </w:rPr>
        <w:t>D.-d</w:t>
      </w:r>
    </w:p>
    <w:p w14:paraId="6C5A6008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21. 用ls –al 命令列出下面的文件列表，是符号连接文件的是（  D    ）</w:t>
      </w:r>
    </w:p>
    <w:p w14:paraId="62230F83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宋体" w:hAnsi="宋体" w:hint="eastAsia"/>
          <w:sz w:val="28"/>
          <w:szCs w:val="28"/>
        </w:rPr>
        <w:t>-</w:t>
      </w:r>
      <w:proofErr w:type="spellStart"/>
      <w:r w:rsidRPr="00BE58E8">
        <w:rPr>
          <w:rFonts w:ascii="宋体" w:hAnsi="宋体" w:hint="eastAsia"/>
          <w:sz w:val="28"/>
          <w:szCs w:val="28"/>
        </w:rPr>
        <w:t>rw-rw-rw</w:t>
      </w:r>
      <w:proofErr w:type="spellEnd"/>
      <w:r w:rsidRPr="00BE58E8">
        <w:rPr>
          <w:rFonts w:ascii="宋体" w:hAnsi="宋体" w:hint="eastAsia"/>
          <w:sz w:val="28"/>
          <w:szCs w:val="28"/>
        </w:rPr>
        <w:t xml:space="preserve">- 2 </w:t>
      </w:r>
      <w:proofErr w:type="spellStart"/>
      <w:r w:rsidRPr="00BE58E8">
        <w:rPr>
          <w:rFonts w:ascii="宋体" w:hAnsi="宋体" w:hint="eastAsia"/>
          <w:sz w:val="28"/>
          <w:szCs w:val="28"/>
        </w:rPr>
        <w:t>hel</w:t>
      </w:r>
      <w:proofErr w:type="spellEnd"/>
      <w:r w:rsidRPr="00BE58E8">
        <w:rPr>
          <w:rFonts w:ascii="宋体" w:hAnsi="宋体" w:hint="eastAsia"/>
          <w:sz w:val="28"/>
          <w:szCs w:val="28"/>
        </w:rPr>
        <w:t>-s users 56 Sep 09 11:05 hello</w:t>
      </w:r>
    </w:p>
    <w:p w14:paraId="7616F120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B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宋体" w:hAnsi="宋体" w:hint="eastAsia"/>
          <w:sz w:val="28"/>
          <w:szCs w:val="28"/>
        </w:rPr>
        <w:t>-</w:t>
      </w:r>
      <w:proofErr w:type="spellStart"/>
      <w:r w:rsidRPr="00BE58E8">
        <w:rPr>
          <w:rFonts w:ascii="宋体" w:hAnsi="宋体" w:hint="eastAsia"/>
          <w:sz w:val="28"/>
          <w:szCs w:val="28"/>
        </w:rPr>
        <w:t>rwxrwxrwx</w:t>
      </w:r>
      <w:proofErr w:type="spellEnd"/>
      <w:r w:rsidRPr="00BE58E8">
        <w:rPr>
          <w:rFonts w:ascii="宋体" w:hAnsi="宋体" w:hint="eastAsia"/>
          <w:sz w:val="28"/>
          <w:szCs w:val="28"/>
        </w:rPr>
        <w:t xml:space="preserve"> 2 </w:t>
      </w:r>
      <w:proofErr w:type="spellStart"/>
      <w:r w:rsidRPr="00BE58E8">
        <w:rPr>
          <w:rFonts w:ascii="宋体" w:hAnsi="宋体" w:hint="eastAsia"/>
          <w:sz w:val="28"/>
          <w:szCs w:val="28"/>
        </w:rPr>
        <w:t>hel</w:t>
      </w:r>
      <w:proofErr w:type="spellEnd"/>
      <w:r w:rsidRPr="00BE58E8">
        <w:rPr>
          <w:rFonts w:ascii="宋体" w:hAnsi="宋体" w:hint="eastAsia"/>
          <w:sz w:val="28"/>
          <w:szCs w:val="28"/>
        </w:rPr>
        <w:t xml:space="preserve">-s users 56 Sep 09 11:05 </w:t>
      </w:r>
      <w:proofErr w:type="spellStart"/>
      <w:r w:rsidRPr="00BE58E8">
        <w:rPr>
          <w:rFonts w:ascii="宋体" w:hAnsi="宋体" w:hint="eastAsia"/>
          <w:sz w:val="28"/>
          <w:szCs w:val="28"/>
        </w:rPr>
        <w:t>goodbey</w:t>
      </w:r>
      <w:proofErr w:type="spellEnd"/>
    </w:p>
    <w:p w14:paraId="692D3EFA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rFonts w:ascii="宋体" w:hAnsi="宋体"/>
          <w:sz w:val="28"/>
          <w:szCs w:val="28"/>
          <w:lang w:val="sv-SE"/>
        </w:rPr>
      </w:pPr>
      <w:r w:rsidRPr="00BE58E8">
        <w:rPr>
          <w:rFonts w:ascii="宋体" w:hAnsi="宋体" w:hint="eastAsia"/>
          <w:sz w:val="28"/>
          <w:szCs w:val="28"/>
          <w:lang w:val="sv-SE"/>
        </w:rPr>
        <w:t>C</w:t>
      </w:r>
      <w:r w:rsidRPr="00BE58E8">
        <w:rPr>
          <w:rFonts w:ascii="宋体" w:hAnsi="宋体" w:cs="宋体" w:hint="eastAsia"/>
          <w:sz w:val="28"/>
          <w:szCs w:val="28"/>
          <w:lang w:val="sv-SE"/>
        </w:rPr>
        <w:t>．</w:t>
      </w:r>
      <w:r w:rsidRPr="00BE58E8">
        <w:rPr>
          <w:rFonts w:ascii="宋体" w:hAnsi="宋体" w:hint="eastAsia"/>
          <w:sz w:val="28"/>
          <w:szCs w:val="28"/>
          <w:lang w:val="sv-SE"/>
        </w:rPr>
        <w:t>drwxr--r-- 1 hel users 1024 Sep 10 08:10 zhang</w:t>
      </w:r>
    </w:p>
    <w:p w14:paraId="07D5DB75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rFonts w:ascii="宋体" w:hAnsi="宋体"/>
          <w:sz w:val="28"/>
          <w:szCs w:val="28"/>
          <w:lang w:val="sv-SE"/>
        </w:rPr>
      </w:pPr>
      <w:r w:rsidRPr="00BE58E8">
        <w:rPr>
          <w:rFonts w:ascii="宋体" w:hAnsi="宋体" w:hint="eastAsia"/>
          <w:sz w:val="28"/>
          <w:szCs w:val="28"/>
          <w:lang w:val="sv-SE"/>
        </w:rPr>
        <w:t>D</w:t>
      </w:r>
      <w:r w:rsidRPr="00BE58E8">
        <w:rPr>
          <w:rFonts w:ascii="宋体" w:hAnsi="宋体" w:cs="宋体" w:hint="eastAsia"/>
          <w:sz w:val="28"/>
          <w:szCs w:val="28"/>
          <w:lang w:val="sv-SE"/>
        </w:rPr>
        <w:t>．</w:t>
      </w:r>
      <w:r w:rsidRPr="00BE58E8">
        <w:rPr>
          <w:rFonts w:ascii="宋体" w:hAnsi="宋体" w:hint="eastAsia"/>
          <w:sz w:val="28"/>
          <w:szCs w:val="28"/>
          <w:lang w:val="sv-SE"/>
        </w:rPr>
        <w:t>lrwxr--r-- 1 hel users   7 Sep 12 08:12 cheng</w:t>
      </w:r>
    </w:p>
    <w:p w14:paraId="3250DACA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  <w:lang w:val="sv-SE"/>
        </w:rPr>
      </w:pPr>
      <w:r w:rsidRPr="00BE58E8">
        <w:rPr>
          <w:rFonts w:ascii="宋体" w:hAnsi="宋体" w:hint="eastAsia"/>
          <w:sz w:val="28"/>
          <w:szCs w:val="28"/>
          <w:lang w:val="sv-SE"/>
        </w:rPr>
        <w:t xml:space="preserve">22. </w:t>
      </w:r>
      <w:r w:rsidRPr="00BE58E8">
        <w:rPr>
          <w:rFonts w:ascii="宋体" w:hAnsi="宋体" w:hint="eastAsia"/>
          <w:sz w:val="28"/>
          <w:szCs w:val="28"/>
        </w:rPr>
        <w:t>文件</w:t>
      </w:r>
      <w:r w:rsidRPr="00BE58E8">
        <w:rPr>
          <w:rFonts w:ascii="宋体" w:hAnsi="宋体" w:hint="eastAsia"/>
          <w:sz w:val="28"/>
          <w:szCs w:val="28"/>
          <w:lang w:val="sv-SE"/>
        </w:rPr>
        <w:t>exer1</w:t>
      </w:r>
      <w:r w:rsidRPr="00BE58E8">
        <w:rPr>
          <w:rFonts w:ascii="宋体" w:hAnsi="宋体" w:hint="eastAsia"/>
          <w:sz w:val="28"/>
          <w:szCs w:val="28"/>
        </w:rPr>
        <w:t>的访问权限为</w:t>
      </w:r>
      <w:r w:rsidRPr="00BE58E8">
        <w:rPr>
          <w:rFonts w:ascii="宋体" w:hAnsi="宋体" w:hint="eastAsia"/>
          <w:sz w:val="28"/>
          <w:szCs w:val="28"/>
          <w:lang w:val="sv-SE"/>
        </w:rPr>
        <w:t>rw-r--r--，</w:t>
      </w:r>
      <w:r w:rsidRPr="00BE58E8">
        <w:rPr>
          <w:rFonts w:ascii="宋体" w:hAnsi="宋体" w:hint="eastAsia"/>
          <w:sz w:val="28"/>
          <w:szCs w:val="28"/>
        </w:rPr>
        <w:t>现要增加所有用户的执行权限和同组用户的写权限</w:t>
      </w:r>
      <w:r w:rsidRPr="00BE58E8">
        <w:rPr>
          <w:rFonts w:ascii="宋体" w:hAnsi="宋体" w:hint="eastAsia"/>
          <w:sz w:val="28"/>
          <w:szCs w:val="28"/>
          <w:lang w:val="sv-SE"/>
        </w:rPr>
        <w:t>，</w:t>
      </w:r>
      <w:r w:rsidRPr="00BE58E8">
        <w:rPr>
          <w:rFonts w:ascii="宋体" w:hAnsi="宋体" w:hint="eastAsia"/>
          <w:sz w:val="28"/>
          <w:szCs w:val="28"/>
        </w:rPr>
        <w:t>下列命令正确的是</w:t>
      </w:r>
      <w:r w:rsidRPr="00BE58E8">
        <w:rPr>
          <w:rFonts w:ascii="宋体" w:hAnsi="宋体" w:hint="eastAsia"/>
          <w:sz w:val="28"/>
          <w:szCs w:val="28"/>
          <w:lang w:val="sv-SE"/>
        </w:rPr>
        <w:t>（   A   ）</w:t>
      </w:r>
    </w:p>
    <w:p w14:paraId="62E65591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rFonts w:ascii="宋体" w:hAnsi="宋体"/>
          <w:sz w:val="28"/>
          <w:szCs w:val="28"/>
          <w:lang w:val="sv-SE"/>
        </w:rPr>
      </w:pPr>
      <w:r w:rsidRPr="00BE58E8">
        <w:rPr>
          <w:rFonts w:ascii="宋体" w:hAnsi="宋体" w:hint="eastAsia"/>
          <w:sz w:val="28"/>
          <w:szCs w:val="28"/>
          <w:lang w:val="sv-SE"/>
        </w:rPr>
        <w:t>A</w:t>
      </w:r>
      <w:r w:rsidRPr="00BE58E8">
        <w:rPr>
          <w:rFonts w:ascii="宋体" w:hAnsi="宋体" w:cs="宋体" w:hint="eastAsia"/>
          <w:sz w:val="28"/>
          <w:szCs w:val="28"/>
          <w:lang w:val="sv-SE"/>
        </w:rPr>
        <w:t>．</w:t>
      </w:r>
      <w:r w:rsidRPr="00BE58E8">
        <w:rPr>
          <w:rFonts w:ascii="宋体" w:hAnsi="宋体" w:hint="eastAsia"/>
          <w:sz w:val="28"/>
          <w:szCs w:val="28"/>
          <w:lang w:val="sv-SE"/>
        </w:rPr>
        <w:t>chmod a+x, g+w exer1     B</w:t>
      </w:r>
      <w:r w:rsidRPr="00BE58E8">
        <w:rPr>
          <w:rFonts w:ascii="宋体" w:hAnsi="宋体" w:cs="宋体" w:hint="eastAsia"/>
          <w:sz w:val="28"/>
          <w:szCs w:val="28"/>
          <w:lang w:val="sv-SE"/>
        </w:rPr>
        <w:t>．</w:t>
      </w:r>
      <w:r w:rsidRPr="00BE58E8">
        <w:rPr>
          <w:rFonts w:ascii="宋体" w:hAnsi="宋体" w:hint="eastAsia"/>
          <w:sz w:val="28"/>
          <w:szCs w:val="28"/>
          <w:lang w:val="sv-SE"/>
        </w:rPr>
        <w:t>chmod 765 exer1</w:t>
      </w:r>
    </w:p>
    <w:p w14:paraId="396D81E1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rFonts w:ascii="宋体" w:hAnsi="宋体"/>
          <w:sz w:val="28"/>
          <w:szCs w:val="28"/>
          <w:lang w:val="sv-SE"/>
        </w:rPr>
      </w:pPr>
      <w:r w:rsidRPr="00BE58E8">
        <w:rPr>
          <w:rFonts w:ascii="宋体" w:hAnsi="宋体" w:hint="eastAsia"/>
          <w:sz w:val="28"/>
          <w:szCs w:val="28"/>
          <w:lang w:val="sv-SE"/>
        </w:rPr>
        <w:t>C</w:t>
      </w:r>
      <w:r w:rsidRPr="00BE58E8">
        <w:rPr>
          <w:rFonts w:ascii="宋体" w:hAnsi="宋体" w:cs="宋体" w:hint="eastAsia"/>
          <w:sz w:val="28"/>
          <w:szCs w:val="28"/>
          <w:lang w:val="sv-SE"/>
        </w:rPr>
        <w:t>．</w:t>
      </w:r>
      <w:r w:rsidRPr="00BE58E8">
        <w:rPr>
          <w:rFonts w:ascii="宋体" w:hAnsi="宋体" w:hint="eastAsia"/>
          <w:sz w:val="28"/>
          <w:szCs w:val="28"/>
          <w:lang w:val="sv-SE"/>
        </w:rPr>
        <w:t>chmod o+x exer1          D</w:t>
      </w:r>
      <w:r w:rsidRPr="00BE58E8">
        <w:rPr>
          <w:rFonts w:ascii="宋体" w:hAnsi="宋体" w:cs="宋体" w:hint="eastAsia"/>
          <w:sz w:val="28"/>
          <w:szCs w:val="28"/>
          <w:lang w:val="sv-SE"/>
        </w:rPr>
        <w:t>．</w:t>
      </w:r>
      <w:r w:rsidRPr="00BE58E8">
        <w:rPr>
          <w:rFonts w:ascii="宋体" w:hAnsi="宋体" w:hint="eastAsia"/>
          <w:sz w:val="28"/>
          <w:szCs w:val="28"/>
          <w:lang w:val="sv-SE"/>
        </w:rPr>
        <w:t>chmod g+w exer1</w:t>
      </w:r>
    </w:p>
    <w:p w14:paraId="391C6549" w14:textId="77777777" w:rsidR="00EE111A" w:rsidRPr="00BE58E8" w:rsidRDefault="00EE111A" w:rsidP="000C5B7B">
      <w:pPr>
        <w:adjustRightInd w:val="0"/>
        <w:snapToGrid w:val="0"/>
        <w:spacing w:line="360" w:lineRule="auto"/>
        <w:ind w:leftChars="4400" w:left="924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  <w:lang w:val="sv-SE"/>
        </w:rPr>
        <w:t>23</w:t>
      </w:r>
      <w:r w:rsidRPr="00BE58E8">
        <w:rPr>
          <w:rFonts w:ascii="宋体" w:hAnsi="宋体" w:hint="eastAsia"/>
          <w:sz w:val="28"/>
          <w:szCs w:val="28"/>
          <w:lang w:val="sv-SE"/>
        </w:rPr>
        <w:lastRenderedPageBreak/>
        <w:t xml:space="preserve">. </w:t>
      </w:r>
      <w:r w:rsidRPr="00BE58E8">
        <w:rPr>
          <w:rFonts w:ascii="Verdana" w:hAnsi="Verdana" w:hint="eastAsia"/>
          <w:sz w:val="28"/>
          <w:szCs w:val="28"/>
        </w:rPr>
        <w:t>关闭</w:t>
      </w:r>
      <w:proofErr w:type="spellStart"/>
      <w:r w:rsidRPr="00BE58E8">
        <w:rPr>
          <w:rFonts w:ascii="Verdana" w:hAnsi="Verdana"/>
          <w:sz w:val="28"/>
          <w:szCs w:val="28"/>
        </w:rPr>
        <w:t>linux</w:t>
      </w:r>
      <w:proofErr w:type="spellEnd"/>
      <w:r w:rsidRPr="00BE58E8">
        <w:rPr>
          <w:rFonts w:ascii="Verdana" w:hAnsi="Verdana" w:hint="eastAsia"/>
          <w:sz w:val="28"/>
          <w:szCs w:val="28"/>
        </w:rPr>
        <w:t>系统（不重新启动）可使用</w:t>
      </w:r>
      <w:r w:rsidRPr="00BE58E8">
        <w:rPr>
          <w:rFonts w:ascii="Verdana" w:hAnsi="Verdana"/>
          <w:sz w:val="28"/>
          <w:szCs w:val="28"/>
        </w:rPr>
        <w:t>-</w:t>
      </w:r>
      <w:r w:rsidRPr="00BE58E8">
        <w:rPr>
          <w:rFonts w:ascii="Verdana" w:hAnsi="Verdana" w:hint="eastAsia"/>
          <w:sz w:val="28"/>
          <w:szCs w:val="28"/>
        </w:rPr>
        <w:t>命令</w:t>
      </w:r>
      <w:r w:rsidRPr="00BE58E8">
        <w:rPr>
          <w:rFonts w:ascii="宋体" w:hAnsi="宋体" w:hint="eastAsia"/>
          <w:sz w:val="28"/>
          <w:szCs w:val="28"/>
        </w:rPr>
        <w:t xml:space="preserve">（   C      </w:t>
      </w:r>
      <w:r w:rsidRPr="00BE58E8">
        <w:rPr>
          <w:rFonts w:ascii="宋体" w:hAnsi="宋体" w:hint="eastAsia"/>
          <w:sz w:val="28"/>
          <w:szCs w:val="28"/>
        </w:rPr>
        <w:lastRenderedPageBreak/>
        <w:t>）</w:t>
      </w:r>
    </w:p>
    <w:p w14:paraId="1166857A" w14:textId="77777777" w:rsidR="00EE111A" w:rsidRPr="00BE58E8" w:rsidRDefault="00EE111A" w:rsidP="000C5B7B">
      <w:pPr>
        <w:adjustRightInd w:val="0"/>
        <w:snapToGrid w:val="0"/>
        <w:spacing w:line="360" w:lineRule="auto"/>
        <w:ind w:leftChars="4400" w:left="9240" w:firstLineChars="150" w:firstLine="420"/>
        <w:rPr>
          <w:rFonts w:ascii="宋体" w:hAnsi="宋体"/>
          <w:sz w:val="28"/>
          <w:szCs w:val="28"/>
          <w:lang w:val="sv-SE"/>
        </w:rPr>
      </w:pPr>
      <w:r w:rsidRPr="00BE58E8">
        <w:rPr>
          <w:rFonts w:ascii="宋体" w:hAnsi="宋体" w:hint="eastAsia"/>
          <w:sz w:val="28"/>
          <w:szCs w:val="28"/>
          <w:lang w:val="sv-SE"/>
        </w:rPr>
        <w:t>A</w:t>
      </w:r>
      <w:r w:rsidRPr="00BE58E8">
        <w:rPr>
          <w:rFonts w:ascii="宋体" w:hAnsi="宋体" w:cs="宋体" w:hint="eastAsia"/>
          <w:sz w:val="28"/>
          <w:szCs w:val="28"/>
          <w:lang w:val="sv-SE"/>
        </w:rPr>
        <w:t>．</w:t>
      </w:r>
      <w:r w:rsidRPr="00BE58E8">
        <w:rPr>
          <w:rFonts w:ascii="Verdana" w:hAnsi="Verdana"/>
          <w:sz w:val="28"/>
          <w:szCs w:val="28"/>
          <w:lang w:val="sv-SE"/>
        </w:rPr>
        <w:t>ctrl+alt+del </w:t>
      </w:r>
      <w:r w:rsidRPr="00BE58E8">
        <w:rPr>
          <w:rFonts w:ascii="宋体" w:hAnsi="宋体" w:hint="eastAsia"/>
          <w:sz w:val="28"/>
          <w:szCs w:val="28"/>
          <w:lang w:val="sv-SE"/>
        </w:rPr>
        <w:t xml:space="preserve">  B</w:t>
      </w:r>
      <w:r w:rsidRPr="00BE58E8">
        <w:rPr>
          <w:rFonts w:ascii="宋体" w:hAnsi="宋体" w:cs="宋体" w:hint="eastAsia"/>
          <w:sz w:val="28"/>
          <w:szCs w:val="28"/>
          <w:lang w:val="sv-SE"/>
        </w:rPr>
        <w:t>．</w:t>
      </w:r>
      <w:r w:rsidRPr="00BE58E8">
        <w:rPr>
          <w:rFonts w:ascii="Verdana" w:hAnsi="Verdana"/>
          <w:sz w:val="28"/>
          <w:szCs w:val="28"/>
          <w:lang w:val="sv-SE"/>
        </w:rPr>
        <w:t>shutdown </w:t>
      </w:r>
      <w:r w:rsidRPr="00BE58E8">
        <w:rPr>
          <w:rFonts w:ascii="Verdana" w:hAnsi="Verdana"/>
          <w:sz w:val="28"/>
          <w:szCs w:val="28"/>
          <w:lang w:val="sv-SE"/>
        </w:rPr>
        <w:lastRenderedPageBreak/>
        <w:t xml:space="preserve"> -r    </w:t>
      </w:r>
      <w:r w:rsidRPr="00BE58E8">
        <w:rPr>
          <w:rFonts w:ascii="宋体" w:hAnsi="宋体" w:hint="eastAsia"/>
          <w:sz w:val="28"/>
          <w:szCs w:val="28"/>
          <w:lang w:val="sv-SE"/>
        </w:rPr>
        <w:t>C</w:t>
      </w:r>
      <w:r w:rsidRPr="00BE58E8">
        <w:rPr>
          <w:rFonts w:ascii="宋体" w:hAnsi="宋体" w:cs="宋体" w:hint="eastAsia"/>
          <w:sz w:val="28"/>
          <w:szCs w:val="28"/>
          <w:lang w:val="sv-SE"/>
        </w:rPr>
        <w:t>．</w:t>
      </w:r>
      <w:r w:rsidRPr="00BE58E8">
        <w:rPr>
          <w:rFonts w:ascii="宋体" w:hAnsi="宋体" w:hint="eastAsia"/>
          <w:sz w:val="28"/>
          <w:szCs w:val="28"/>
          <w:lang w:val="sv-SE"/>
        </w:rPr>
        <w:t>halt   D</w:t>
      </w:r>
      <w:r w:rsidRPr="00BE58E8">
        <w:rPr>
          <w:rFonts w:ascii="宋体" w:hAnsi="宋体" w:cs="宋体" w:hint="eastAsia"/>
          <w:sz w:val="28"/>
          <w:szCs w:val="28"/>
          <w:lang w:val="sv-SE"/>
        </w:rPr>
        <w:t>．</w:t>
      </w:r>
      <w:r w:rsidRPr="00BE58E8">
        <w:rPr>
          <w:rFonts w:ascii="宋体" w:hAnsi="宋体" w:hint="eastAsia"/>
          <w:sz w:val="28"/>
          <w:szCs w:val="28"/>
          <w:lang w:val="sv-SE"/>
        </w:rPr>
        <w:t>reboot</w:t>
      </w:r>
    </w:p>
    <w:p w14:paraId="251B58A3" w14:textId="77777777" w:rsidR="000C5B7B" w:rsidRPr="00BE58E8" w:rsidRDefault="000C5B7B" w:rsidP="000C5B7B">
      <w:pPr>
        <w:adjustRightInd w:val="0"/>
        <w:snapToGrid w:val="0"/>
        <w:spacing w:line="360" w:lineRule="auto"/>
        <w:ind w:leftChars="4000" w:left="8400" w:firstLine="840"/>
        <w:rPr>
          <w:rFonts w:ascii="宋体" w:hAnsi="宋体"/>
          <w:sz w:val="28"/>
          <w:szCs w:val="28"/>
        </w:rPr>
      </w:pPr>
    </w:p>
    <w:p w14:paraId="25242B5A" w14:textId="77777777" w:rsidR="000C5B7B" w:rsidRPr="00BE58E8" w:rsidRDefault="000C5B7B" w:rsidP="000C5B7B">
      <w:pPr>
        <w:adjustRightInd w:val="0"/>
        <w:snapToGrid w:val="0"/>
        <w:spacing w:line="360" w:lineRule="auto"/>
        <w:ind w:leftChars="4000" w:left="8400" w:firstLine="840"/>
        <w:rPr>
          <w:rFonts w:ascii="宋体" w:hAnsi="宋体"/>
          <w:sz w:val="28"/>
          <w:szCs w:val="28"/>
        </w:rPr>
      </w:pPr>
      <w:r w:rsidRPr="00BE58E8">
        <w:rPr>
          <w:rFonts w:ascii="宋体" w:hAnsi="宋体"/>
          <w:sz w:val="28"/>
          <w:szCs w:val="28"/>
        </w:rPr>
        <w:t>这个题前后出现</w:t>
      </w:r>
      <w:r w:rsidRPr="00BE58E8">
        <w:rPr>
          <w:rFonts w:ascii="宋体" w:hAnsi="宋体"/>
          <w:sz w:val="28"/>
          <w:szCs w:val="28"/>
        </w:rPr>
        <w:lastRenderedPageBreak/>
        <w:t>了n次</w:t>
      </w:r>
    </w:p>
    <w:p w14:paraId="779FCFC4" w14:textId="77777777" w:rsidR="000C5B7B" w:rsidRPr="00BE58E8" w:rsidRDefault="000C5B7B" w:rsidP="000C5B7B">
      <w:pPr>
        <w:adjustRightInd w:val="0"/>
        <w:snapToGrid w:val="0"/>
        <w:spacing w:line="360" w:lineRule="auto"/>
        <w:ind w:leftChars="4000" w:left="8400" w:firstLine="840"/>
        <w:rPr>
          <w:rFonts w:ascii="宋体" w:hAnsi="宋体"/>
          <w:sz w:val="28"/>
          <w:szCs w:val="28"/>
        </w:rPr>
      </w:pPr>
    </w:p>
    <w:p w14:paraId="48F29B9F" w14:textId="77777777" w:rsidR="000C5B7B" w:rsidRPr="00BE58E8" w:rsidRDefault="000C5B7B" w:rsidP="000C5B7B">
      <w:pPr>
        <w:adjustRightInd w:val="0"/>
        <w:snapToGrid w:val="0"/>
        <w:spacing w:line="360" w:lineRule="auto"/>
        <w:ind w:leftChars="4400" w:left="9240" w:firstLineChars="150" w:firstLine="420"/>
        <w:rPr>
          <w:rFonts w:ascii="宋体" w:hAnsi="宋体"/>
          <w:sz w:val="28"/>
          <w:szCs w:val="28"/>
        </w:rPr>
      </w:pPr>
    </w:p>
    <w:p w14:paraId="1E4901B3" w14:textId="77777777" w:rsidR="00EE111A" w:rsidRPr="00BE58E8" w:rsidRDefault="00EE111A" w:rsidP="000C5B7B">
      <w:pPr>
        <w:adjustRightInd w:val="0"/>
        <w:snapToGrid w:val="0"/>
        <w:spacing w:line="360" w:lineRule="auto"/>
        <w:ind w:leftChars="5000" w:left="1050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  <w:lang w:val="sv-SE"/>
        </w:rPr>
        <w:t>24.</w:t>
      </w:r>
      <w:r w:rsidRPr="00BE58E8">
        <w:rPr>
          <w:rFonts w:ascii="Verdana" w:hAnsi="Verdana" w:hint="eastAsia"/>
          <w:sz w:val="28"/>
          <w:szCs w:val="28"/>
        </w:rPr>
        <w:t>对文件进行归档的命令为</w:t>
      </w:r>
      <w:r w:rsidRPr="00BE58E8">
        <w:rPr>
          <w:rFonts w:ascii="宋体" w:hAnsi="宋体" w:hint="eastAsia"/>
          <w:sz w:val="28"/>
          <w:szCs w:val="28"/>
        </w:rPr>
        <w:t>（B   ）</w:t>
      </w:r>
    </w:p>
    <w:p w14:paraId="71D2E8D2" w14:textId="77777777" w:rsidR="00EE111A" w:rsidRPr="00BE58E8" w:rsidRDefault="00EE111A" w:rsidP="000C5B7B">
      <w:pPr>
        <w:adjustRightInd w:val="0"/>
        <w:snapToGrid w:val="0"/>
        <w:spacing w:line="360" w:lineRule="auto"/>
        <w:ind w:leftChars="5000" w:left="10500" w:firstLineChars="150" w:firstLine="4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proofErr w:type="spellStart"/>
      <w:r w:rsidRPr="00BE58E8">
        <w:rPr>
          <w:rFonts w:ascii="Verdana" w:hAnsi="Verdana"/>
          <w:sz w:val="28"/>
          <w:szCs w:val="28"/>
        </w:rPr>
        <w:t>gz</w:t>
      </w:r>
      <w:r w:rsidRPr="00BE58E8">
        <w:rPr>
          <w:rFonts w:ascii="Verdana" w:hAnsi="Verdana"/>
          <w:sz w:val="28"/>
          <w:szCs w:val="28"/>
        </w:rPr>
        <w:lastRenderedPageBreak/>
        <w:t>ip</w:t>
      </w:r>
      <w:proofErr w:type="spellEnd"/>
      <w:r w:rsidRPr="00BE58E8">
        <w:rPr>
          <w:rFonts w:ascii="宋体" w:hAnsi="宋体" w:hint="eastAsia"/>
          <w:sz w:val="28"/>
          <w:szCs w:val="28"/>
        </w:rPr>
        <w:t xml:space="preserve">          B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Verdana" w:hAnsi="Verdana"/>
          <w:sz w:val="28"/>
          <w:szCs w:val="28"/>
        </w:rPr>
        <w:t xml:space="preserve">tar        </w:t>
      </w:r>
      <w:r w:rsidRPr="00BE58E8">
        <w:rPr>
          <w:rFonts w:ascii="宋体" w:hAnsi="宋体" w:hint="eastAsia"/>
          <w:sz w:val="28"/>
          <w:szCs w:val="28"/>
        </w:rPr>
        <w:t>C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宋体" w:hAnsi="宋体" w:hint="eastAsia"/>
          <w:sz w:val="28"/>
          <w:szCs w:val="28"/>
        </w:rPr>
        <w:t>dump          D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宋体" w:hAnsi="宋体" w:hint="eastAsia"/>
          <w:sz w:val="28"/>
          <w:szCs w:val="28"/>
        </w:rPr>
        <w:t>dd</w:t>
      </w:r>
    </w:p>
    <w:p w14:paraId="433AB45A" w14:textId="77777777" w:rsidR="00EE111A" w:rsidRPr="00BE58E8" w:rsidRDefault="00EE111A" w:rsidP="000C5B7B">
      <w:pPr>
        <w:adjustRightInd w:val="0"/>
        <w:snapToGrid w:val="0"/>
        <w:spacing w:line="360" w:lineRule="auto"/>
        <w:ind w:leftChars="5500" w:left="11550"/>
        <w:rPr>
          <w:rFonts w:ascii="ˎ̥" w:hAnsi="ˎ̥"/>
          <w:color w:val="000000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25.</w:t>
      </w:r>
      <w:r w:rsidRPr="00BE58E8">
        <w:rPr>
          <w:rFonts w:ascii="ˎ̥" w:hAnsi="ˎ̥"/>
          <w:color w:val="000000"/>
          <w:sz w:val="28"/>
          <w:szCs w:val="28"/>
        </w:rPr>
        <w:t xml:space="preserve"> NFS</w:t>
      </w:r>
      <w:r w:rsidRPr="00BE58E8">
        <w:rPr>
          <w:rFonts w:ascii="ˎ̥" w:hAnsi="ˎ̥" w:hint="eastAsia"/>
          <w:color w:val="000000"/>
          <w:sz w:val="28"/>
          <w:szCs w:val="28"/>
        </w:rPr>
        <w:lastRenderedPageBreak/>
        <w:t>是（</w:t>
      </w:r>
      <w:r w:rsidRPr="00BE58E8">
        <w:rPr>
          <w:rFonts w:ascii="ˎ̥" w:hAnsi="ˎ̥"/>
          <w:color w:val="000000"/>
          <w:sz w:val="28"/>
          <w:szCs w:val="28"/>
        </w:rPr>
        <w:t xml:space="preserve"> C  </w:t>
      </w:r>
      <w:r w:rsidRPr="00BE58E8">
        <w:rPr>
          <w:rFonts w:ascii="ˎ̥" w:hAnsi="ˎ̥" w:hint="eastAsia"/>
          <w:color w:val="000000"/>
          <w:sz w:val="28"/>
          <w:szCs w:val="28"/>
        </w:rPr>
        <w:t>）系统</w:t>
      </w:r>
    </w:p>
    <w:p w14:paraId="3E25C879" w14:textId="77777777" w:rsidR="00EE111A" w:rsidRPr="00BE58E8" w:rsidRDefault="00EE111A" w:rsidP="000C5B7B">
      <w:pPr>
        <w:adjustRightInd w:val="0"/>
        <w:snapToGrid w:val="0"/>
        <w:spacing w:line="360" w:lineRule="auto"/>
        <w:ind w:leftChars="5500" w:left="11550" w:firstLineChars="150" w:firstLine="420"/>
        <w:rPr>
          <w:rFonts w:ascii="ˎ̥" w:hAnsi="ˎ̥"/>
          <w:color w:val="000000"/>
          <w:sz w:val="28"/>
          <w:szCs w:val="28"/>
        </w:rPr>
      </w:pPr>
      <w:r w:rsidRPr="00BE58E8">
        <w:rPr>
          <w:rFonts w:ascii="ˎ̥" w:hAnsi="ˎ̥"/>
          <w:color w:val="000000"/>
          <w:sz w:val="28"/>
          <w:szCs w:val="28"/>
        </w:rPr>
        <w:t>A</w:t>
      </w:r>
      <w:r w:rsidRPr="00BE58E8">
        <w:rPr>
          <w:rFonts w:ascii="ˎ̥" w:hAnsi="ˎ̥" w:hint="eastAsia"/>
          <w:color w:val="000000"/>
          <w:sz w:val="28"/>
          <w:szCs w:val="28"/>
        </w:rPr>
        <w:t>．文件</w:t>
      </w:r>
      <w:r w:rsidRPr="00BE58E8">
        <w:rPr>
          <w:rFonts w:ascii="ˎ̥" w:hAnsi="ˎ̥"/>
          <w:color w:val="000000"/>
          <w:sz w:val="28"/>
          <w:szCs w:val="28"/>
        </w:rPr>
        <w:t xml:space="preserve">         </w:t>
      </w:r>
      <w:r w:rsidRPr="00BE58E8">
        <w:rPr>
          <w:rFonts w:ascii="ˎ̥" w:hAnsi="ˎ̥"/>
          <w:vanish/>
          <w:color w:val="000000"/>
          <w:sz w:val="28"/>
          <w:szCs w:val="28"/>
        </w:rPr>
        <w:t>CbPLinux</w:t>
      </w:r>
      <w:r w:rsidRPr="00BE58E8">
        <w:rPr>
          <w:rFonts w:ascii="ˎ̥" w:hAnsi="ˎ̥" w:hint="eastAsia"/>
          <w:vanish/>
          <w:color w:val="000000"/>
          <w:sz w:val="28"/>
          <w:szCs w:val="28"/>
        </w:rPr>
        <w:t>联盟</w:t>
      </w:r>
      <w:r w:rsidRPr="00BE58E8">
        <w:rPr>
          <w:rFonts w:ascii="ˎ̥" w:hAnsi="ˎ̥"/>
          <w:color w:val="000000"/>
          <w:sz w:val="28"/>
          <w:szCs w:val="28"/>
        </w:rPr>
        <w:t xml:space="preserve">B </w:t>
      </w:r>
      <w:r w:rsidRPr="00BE58E8">
        <w:rPr>
          <w:rFonts w:ascii="ˎ̥" w:hAnsi="ˎ̥" w:hint="eastAsia"/>
          <w:color w:val="000000"/>
          <w:sz w:val="28"/>
          <w:szCs w:val="28"/>
        </w:rPr>
        <w:t>磁盘</w:t>
      </w:r>
      <w:r w:rsidRPr="00BE58E8">
        <w:rPr>
          <w:rFonts w:ascii="ˎ̥" w:hAnsi="ˎ̥"/>
          <w:color w:val="000000"/>
          <w:sz w:val="28"/>
          <w:szCs w:val="28"/>
        </w:rPr>
        <w:t xml:space="preserve">        </w:t>
      </w:r>
      <w:r w:rsidRPr="00BE58E8">
        <w:rPr>
          <w:rFonts w:ascii="ˎ̥" w:hAnsi="ˎ̥"/>
          <w:vanish/>
          <w:color w:val="000000"/>
          <w:sz w:val="28"/>
          <w:szCs w:val="28"/>
        </w:rPr>
        <w:t>CbPLinux</w:t>
      </w:r>
      <w:r w:rsidRPr="00BE58E8">
        <w:rPr>
          <w:rFonts w:ascii="ˎ̥" w:hAnsi="ˎ̥" w:hint="eastAsia"/>
          <w:vanish/>
          <w:color w:val="000000"/>
          <w:sz w:val="28"/>
          <w:szCs w:val="28"/>
        </w:rPr>
        <w:t>联盟</w:t>
      </w:r>
      <w:r w:rsidRPr="00BE58E8">
        <w:rPr>
          <w:rFonts w:ascii="ˎ̥" w:hAnsi="ˎ̥"/>
          <w:color w:val="000000"/>
          <w:sz w:val="28"/>
          <w:szCs w:val="28"/>
        </w:rPr>
        <w:t>C</w:t>
      </w:r>
      <w:r w:rsidRPr="00BE58E8">
        <w:rPr>
          <w:rFonts w:ascii="ˎ̥" w:hAnsi="ˎ̥" w:hint="eastAsia"/>
          <w:color w:val="000000"/>
          <w:sz w:val="28"/>
          <w:szCs w:val="28"/>
        </w:rPr>
        <w:t>．网络文件</w:t>
      </w:r>
      <w:r w:rsidRPr="00BE58E8">
        <w:rPr>
          <w:rFonts w:ascii="ˎ̥" w:hAnsi="ˎ̥"/>
          <w:color w:val="000000"/>
          <w:sz w:val="28"/>
          <w:szCs w:val="28"/>
        </w:rPr>
        <w:t xml:space="preserve">      </w:t>
      </w:r>
      <w:r w:rsidRPr="00BE58E8">
        <w:rPr>
          <w:rFonts w:ascii="ˎ̥" w:hAnsi="ˎ̥"/>
          <w:vanish/>
          <w:color w:val="000000"/>
          <w:sz w:val="28"/>
          <w:szCs w:val="28"/>
        </w:rPr>
        <w:t>CbPLinux</w:t>
      </w:r>
      <w:r w:rsidRPr="00BE58E8">
        <w:rPr>
          <w:rFonts w:ascii="ˎ̥" w:hAnsi="ˎ̥" w:hint="eastAsia"/>
          <w:vanish/>
          <w:color w:val="000000"/>
          <w:sz w:val="28"/>
          <w:szCs w:val="28"/>
        </w:rPr>
        <w:t>联盟</w:t>
      </w:r>
      <w:r w:rsidRPr="00BE58E8">
        <w:rPr>
          <w:rFonts w:ascii="ˎ̥" w:hAnsi="ˎ̥"/>
          <w:color w:val="000000"/>
          <w:sz w:val="28"/>
          <w:szCs w:val="28"/>
        </w:rPr>
        <w:t>D</w:t>
      </w:r>
      <w:r w:rsidRPr="00BE58E8">
        <w:rPr>
          <w:rFonts w:ascii="ˎ̥" w:hAnsi="ˎ̥" w:hint="eastAsia"/>
          <w:color w:val="000000"/>
          <w:sz w:val="28"/>
          <w:szCs w:val="28"/>
        </w:rPr>
        <w:t>．操作</w:t>
      </w:r>
      <w:r w:rsidRPr="00BE58E8">
        <w:rPr>
          <w:rFonts w:ascii="ˎ̥" w:hAnsi="ˎ̥"/>
          <w:color w:val="000000"/>
          <w:sz w:val="28"/>
          <w:szCs w:val="28"/>
        </w:rPr>
        <w:t xml:space="preserve"> </w:t>
      </w:r>
    </w:p>
    <w:p w14:paraId="4A889363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lastRenderedPageBreak/>
        <w:t xml:space="preserve">26. </w:t>
      </w:r>
      <w:r w:rsidRPr="00BE58E8">
        <w:rPr>
          <w:rFonts w:ascii="Courier New" w:hAnsi="Courier New" w:cs="Courier New" w:hint="eastAsia"/>
          <w:color w:val="000000"/>
          <w:sz w:val="28"/>
          <w:szCs w:val="28"/>
        </w:rPr>
        <w:t>下列那一个指令可以设定使用者的密码</w:t>
      </w:r>
      <w:r w:rsidRPr="00BE58E8">
        <w:rPr>
          <w:rFonts w:ascii="宋体" w:hAnsi="宋体" w:hint="eastAsia"/>
          <w:sz w:val="28"/>
          <w:szCs w:val="28"/>
        </w:rPr>
        <w:t>（ C    ）</w:t>
      </w:r>
    </w:p>
    <w:p w14:paraId="748B171A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proofErr w:type="spellStart"/>
      <w:r w:rsidRPr="00BE58E8">
        <w:rPr>
          <w:rFonts w:ascii="Courier New" w:hAnsi="Courier New" w:cs="Courier New"/>
          <w:color w:val="000000"/>
          <w:sz w:val="28"/>
          <w:szCs w:val="28"/>
        </w:rPr>
        <w:t>pwd</w:t>
      </w:r>
      <w:proofErr w:type="spellEnd"/>
      <w:r w:rsidRPr="00BE58E8">
        <w:rPr>
          <w:rFonts w:ascii="Courier New" w:hAnsi="Courier New" w:cs="Courier New"/>
          <w:color w:val="000000"/>
          <w:sz w:val="28"/>
          <w:szCs w:val="28"/>
        </w:rPr>
        <w:t xml:space="preserve">         </w:t>
      </w:r>
      <w:r w:rsidRPr="00BE58E8">
        <w:rPr>
          <w:rFonts w:ascii="宋体" w:hAnsi="宋体" w:hint="eastAsia"/>
          <w:sz w:val="28"/>
          <w:szCs w:val="28"/>
        </w:rPr>
        <w:t>B</w:t>
      </w:r>
      <w:r w:rsidRPr="00BE58E8">
        <w:rPr>
          <w:rFonts w:ascii="宋体" w:hAnsi="宋体" w:cs="宋体" w:hint="eastAsia"/>
          <w:sz w:val="28"/>
          <w:szCs w:val="28"/>
        </w:rPr>
        <w:t>．</w:t>
      </w:r>
      <w:proofErr w:type="spellStart"/>
      <w:r w:rsidRPr="00BE58E8">
        <w:rPr>
          <w:rFonts w:ascii="Courier New" w:hAnsi="Courier New" w:cs="Courier New"/>
          <w:color w:val="000000"/>
          <w:sz w:val="28"/>
          <w:szCs w:val="28"/>
        </w:rPr>
        <w:t>newpwd</w:t>
      </w:r>
      <w:proofErr w:type="spellEnd"/>
      <w:r w:rsidRPr="00BE58E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BE58E8">
        <w:rPr>
          <w:rFonts w:ascii="宋体" w:hAnsi="宋体" w:hint="eastAsia"/>
          <w:sz w:val="28"/>
          <w:szCs w:val="28"/>
        </w:rPr>
        <w:t>C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Courier New" w:hAnsi="Courier New" w:cs="Courier New"/>
          <w:color w:val="000000"/>
          <w:sz w:val="28"/>
          <w:szCs w:val="28"/>
        </w:rPr>
        <w:t xml:space="preserve">passwd        </w:t>
      </w:r>
      <w:r w:rsidRPr="00BE58E8">
        <w:rPr>
          <w:rFonts w:ascii="宋体" w:hAnsi="宋体" w:hint="eastAsia"/>
          <w:sz w:val="28"/>
          <w:szCs w:val="28"/>
        </w:rPr>
        <w:t>D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Courier New" w:hAnsi="Courier New" w:cs="Courier New"/>
          <w:color w:val="000000"/>
          <w:sz w:val="28"/>
          <w:szCs w:val="28"/>
        </w:rPr>
        <w:t>password</w:t>
      </w:r>
    </w:p>
    <w:p w14:paraId="17022DFE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  <w:lang w:val="sv-SE"/>
        </w:rPr>
      </w:pPr>
      <w:r w:rsidRPr="00BE58E8">
        <w:rPr>
          <w:rFonts w:ascii="宋体" w:hAnsi="宋体" w:hint="eastAsia"/>
          <w:sz w:val="28"/>
          <w:szCs w:val="28"/>
          <w:lang w:val="sv-SE"/>
        </w:rPr>
        <w:t xml:space="preserve">27. </w:t>
      </w:r>
      <w:r w:rsidRPr="00BE58E8">
        <w:rPr>
          <w:rFonts w:ascii="Courier New" w:hAnsi="Courier New" w:cs="Courier New" w:hint="eastAsia"/>
          <w:color w:val="000000"/>
          <w:sz w:val="28"/>
          <w:szCs w:val="28"/>
        </w:rPr>
        <w:t>下列那一个指令可以切换使用者身份</w:t>
      </w:r>
      <w:r w:rsidRPr="00BE58E8">
        <w:rPr>
          <w:rFonts w:ascii="宋体" w:hAnsi="宋体" w:hint="eastAsia"/>
          <w:sz w:val="28"/>
          <w:szCs w:val="28"/>
          <w:lang w:val="sv-SE"/>
        </w:rPr>
        <w:t>（  D    ）</w:t>
      </w:r>
    </w:p>
    <w:p w14:paraId="49AB3254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rFonts w:ascii="宋体" w:hAnsi="宋体"/>
          <w:sz w:val="28"/>
          <w:szCs w:val="28"/>
          <w:lang w:val="sv-SE"/>
        </w:rPr>
      </w:pPr>
      <w:r w:rsidRPr="00BE58E8">
        <w:rPr>
          <w:rFonts w:ascii="宋体" w:hAnsi="宋体" w:hint="eastAsia"/>
          <w:sz w:val="28"/>
          <w:szCs w:val="28"/>
          <w:lang w:val="sv-SE"/>
        </w:rPr>
        <w:t>A</w:t>
      </w:r>
      <w:r w:rsidRPr="00BE58E8">
        <w:rPr>
          <w:rFonts w:ascii="宋体" w:hAnsi="宋体" w:cs="宋体" w:hint="eastAsia"/>
          <w:sz w:val="28"/>
          <w:szCs w:val="28"/>
          <w:lang w:val="sv-SE"/>
        </w:rPr>
        <w:t>．</w:t>
      </w:r>
      <w:r w:rsidRPr="00BE58E8">
        <w:rPr>
          <w:rFonts w:ascii="Courier New" w:hAnsi="Courier New" w:cs="Courier New"/>
          <w:color w:val="000000"/>
          <w:sz w:val="28"/>
          <w:szCs w:val="28"/>
          <w:lang w:val="sv-SE"/>
        </w:rPr>
        <w:t>passwd</w:t>
      </w:r>
      <w:r w:rsidRPr="00BE58E8">
        <w:rPr>
          <w:rFonts w:ascii="宋体" w:hAnsi="宋体" w:hint="eastAsia"/>
          <w:sz w:val="28"/>
          <w:szCs w:val="28"/>
          <w:lang w:val="sv-SE"/>
        </w:rPr>
        <w:t xml:space="preserve">      B</w:t>
      </w:r>
      <w:r w:rsidRPr="00BE58E8">
        <w:rPr>
          <w:rFonts w:ascii="宋体" w:hAnsi="宋体" w:cs="宋体" w:hint="eastAsia"/>
          <w:sz w:val="28"/>
          <w:szCs w:val="28"/>
          <w:lang w:val="sv-SE"/>
        </w:rPr>
        <w:t>．</w:t>
      </w:r>
      <w:r w:rsidRPr="00BE58E8">
        <w:rPr>
          <w:rFonts w:ascii="Courier New" w:hAnsi="Courier New" w:cs="Courier New"/>
          <w:color w:val="000000"/>
          <w:sz w:val="28"/>
          <w:szCs w:val="28"/>
          <w:lang w:val="sv-SE"/>
        </w:rPr>
        <w:t xml:space="preserve">log          </w:t>
      </w:r>
      <w:r w:rsidRPr="00BE58E8">
        <w:rPr>
          <w:rFonts w:ascii="宋体" w:hAnsi="宋体" w:hint="eastAsia"/>
          <w:sz w:val="28"/>
          <w:szCs w:val="28"/>
          <w:lang w:val="sv-SE"/>
        </w:rPr>
        <w:t>C</w:t>
      </w:r>
      <w:r w:rsidRPr="00BE58E8">
        <w:rPr>
          <w:rFonts w:ascii="宋体" w:hAnsi="宋体" w:cs="宋体" w:hint="eastAsia"/>
          <w:sz w:val="28"/>
          <w:szCs w:val="28"/>
          <w:lang w:val="sv-SE"/>
        </w:rPr>
        <w:t>．</w:t>
      </w:r>
      <w:r w:rsidRPr="00BE58E8">
        <w:rPr>
          <w:rFonts w:ascii="Courier New" w:hAnsi="Courier New" w:cs="Courier New"/>
          <w:color w:val="000000"/>
          <w:sz w:val="28"/>
          <w:szCs w:val="28"/>
          <w:lang w:val="sv-SE"/>
        </w:rPr>
        <w:t>who</w:t>
      </w:r>
      <w:r w:rsidRPr="00BE58E8">
        <w:rPr>
          <w:rFonts w:ascii="宋体" w:hAnsi="宋体" w:hint="eastAsia"/>
          <w:sz w:val="28"/>
          <w:szCs w:val="28"/>
          <w:lang w:val="sv-SE"/>
        </w:rPr>
        <w:t xml:space="preserve">         D</w:t>
      </w:r>
      <w:r w:rsidRPr="00BE58E8">
        <w:rPr>
          <w:rFonts w:ascii="宋体" w:hAnsi="宋体" w:cs="宋体" w:hint="eastAsia"/>
          <w:sz w:val="28"/>
          <w:szCs w:val="28"/>
          <w:lang w:val="sv-SE"/>
        </w:rPr>
        <w:t>．</w:t>
      </w:r>
      <w:r w:rsidRPr="00BE58E8">
        <w:rPr>
          <w:rFonts w:ascii="宋体" w:hAnsi="宋体" w:hint="eastAsia"/>
          <w:sz w:val="28"/>
          <w:szCs w:val="28"/>
          <w:lang w:val="sv-SE"/>
        </w:rPr>
        <w:t>su</w:t>
      </w:r>
    </w:p>
    <w:p w14:paraId="47B69E2D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  <w:lang w:val="sv-SE"/>
        </w:rPr>
        <w:t xml:space="preserve">28. </w:t>
      </w:r>
      <w:r w:rsidRPr="00BE58E8">
        <w:rPr>
          <w:rFonts w:ascii="Courier New" w:hAnsi="Courier New" w:cs="Courier New" w:hint="eastAsia"/>
          <w:color w:val="000000"/>
          <w:sz w:val="28"/>
          <w:szCs w:val="28"/>
        </w:rPr>
        <w:t>下列那一个指令可以显示目录的大小</w:t>
      </w:r>
      <w:r w:rsidRPr="00BE58E8">
        <w:rPr>
          <w:rFonts w:ascii="宋体" w:hAnsi="宋体" w:hint="eastAsia"/>
          <w:sz w:val="28"/>
          <w:szCs w:val="28"/>
        </w:rPr>
        <w:t>（   C     ）</w:t>
      </w:r>
    </w:p>
    <w:p w14:paraId="43DF0023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Courier New" w:hAnsi="Courier New" w:cs="Courier New"/>
          <w:color w:val="000000"/>
          <w:sz w:val="28"/>
          <w:szCs w:val="28"/>
        </w:rPr>
        <w:t xml:space="preserve">dd     </w:t>
      </w:r>
      <w:r w:rsidRPr="00BE58E8">
        <w:rPr>
          <w:rFonts w:ascii="宋体" w:hAnsi="宋体" w:hint="eastAsia"/>
          <w:sz w:val="28"/>
          <w:szCs w:val="28"/>
        </w:rPr>
        <w:t xml:space="preserve">     B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Courier New" w:hAnsi="Courier New" w:cs="Courier New"/>
          <w:color w:val="000000"/>
          <w:sz w:val="28"/>
          <w:szCs w:val="28"/>
        </w:rPr>
        <w:t>df</w:t>
      </w:r>
      <w:r w:rsidR="000C5B7B" w:rsidRPr="00BE58E8">
        <w:rPr>
          <w:rFonts w:ascii="Courier New" w:hAnsi="Courier New" w:cs="Courier New"/>
          <w:color w:val="000000"/>
          <w:sz w:val="28"/>
          <w:szCs w:val="28"/>
        </w:rPr>
        <w:t>内存占用</w:t>
      </w:r>
      <w:r w:rsidRPr="00BE58E8"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r w:rsidRPr="00BE58E8">
        <w:rPr>
          <w:rFonts w:ascii="宋体" w:hAnsi="宋体" w:hint="eastAsia"/>
          <w:sz w:val="28"/>
          <w:szCs w:val="28"/>
        </w:rPr>
        <w:t>C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Courier New" w:hAnsi="Courier New" w:cs="Courier New"/>
          <w:color w:val="000000"/>
          <w:sz w:val="28"/>
          <w:szCs w:val="28"/>
        </w:rPr>
        <w:t>du</w:t>
      </w:r>
      <w:r w:rsidRPr="00BE58E8">
        <w:rPr>
          <w:rFonts w:ascii="宋体" w:hAnsi="宋体" w:hint="eastAsia"/>
          <w:sz w:val="28"/>
          <w:szCs w:val="28"/>
        </w:rPr>
        <w:t xml:space="preserve"> </w:t>
      </w:r>
      <w:r w:rsidR="000C5B7B" w:rsidRPr="00BE58E8">
        <w:rPr>
          <w:rFonts w:ascii="宋体" w:hAnsi="宋体" w:hint="eastAsia"/>
          <w:sz w:val="28"/>
          <w:szCs w:val="28"/>
        </w:rPr>
        <w:t>磁盘占用</w:t>
      </w:r>
      <w:r w:rsidRPr="00BE58E8">
        <w:rPr>
          <w:rFonts w:ascii="宋体" w:hAnsi="宋体" w:hint="eastAsia"/>
          <w:sz w:val="28"/>
          <w:szCs w:val="28"/>
        </w:rPr>
        <w:t xml:space="preserve">           D</w:t>
      </w:r>
      <w:r w:rsidRPr="00BE58E8">
        <w:rPr>
          <w:rFonts w:ascii="宋体" w:hAnsi="宋体" w:cs="宋体" w:hint="eastAsia"/>
          <w:sz w:val="28"/>
          <w:szCs w:val="28"/>
        </w:rPr>
        <w:t>．</w:t>
      </w:r>
      <w:proofErr w:type="spellStart"/>
      <w:r w:rsidRPr="00BE58E8">
        <w:rPr>
          <w:rFonts w:ascii="宋体" w:hAnsi="宋体" w:hint="eastAsia"/>
          <w:sz w:val="28"/>
          <w:szCs w:val="28"/>
        </w:rPr>
        <w:t>dw</w:t>
      </w:r>
      <w:proofErr w:type="spellEnd"/>
    </w:p>
    <w:p w14:paraId="5D1505BF" w14:textId="77777777" w:rsidR="00EE111A" w:rsidRPr="00BE58E8" w:rsidRDefault="00EE111A" w:rsidP="000C5B7B">
      <w:pPr>
        <w:adjustRightInd w:val="0"/>
        <w:snapToGrid w:val="0"/>
        <w:spacing w:line="360" w:lineRule="auto"/>
        <w:ind w:leftChars="5800" w:left="1218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  <w:lang w:val="sv-SE"/>
        </w:rPr>
        <w:t>29.</w:t>
      </w:r>
      <w:r w:rsidRPr="00BE58E8">
        <w:rPr>
          <w:rFonts w:ascii="Courier New" w:hAnsi="Courier New" w:cs="Courier New"/>
          <w:color w:val="000000"/>
          <w:sz w:val="28"/>
          <w:szCs w:val="28"/>
          <w:lang w:val="sv-SE"/>
        </w:rPr>
        <w:t xml:space="preserve"> </w:t>
      </w:r>
      <w:r w:rsidRPr="00BE58E8">
        <w:rPr>
          <w:rFonts w:ascii="Courier New" w:hAnsi="Courier New" w:cs="Courier New" w:hint="eastAsia"/>
          <w:color w:val="000000"/>
          <w:sz w:val="28"/>
          <w:szCs w:val="28"/>
        </w:rPr>
        <w:t>下列那一个不是压缩指令</w:t>
      </w:r>
      <w:r w:rsidRPr="00BE58E8">
        <w:rPr>
          <w:rFonts w:ascii="宋体" w:hAnsi="宋体" w:hint="eastAsia"/>
          <w:sz w:val="28"/>
          <w:szCs w:val="28"/>
        </w:rPr>
        <w:t>（ D   ）</w:t>
      </w:r>
    </w:p>
    <w:p w14:paraId="0A8A51B9" w14:textId="77777777" w:rsidR="00EE111A" w:rsidRPr="00BE58E8" w:rsidRDefault="00EE111A" w:rsidP="000C5B7B">
      <w:pPr>
        <w:adjustRightInd w:val="0"/>
        <w:snapToGrid w:val="0"/>
        <w:spacing w:line="360" w:lineRule="auto"/>
        <w:ind w:leftChars="5800" w:left="12180" w:firstLineChars="150" w:firstLine="4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lastRenderedPageBreak/>
        <w:t>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Courier New" w:hAnsi="Courier New" w:cs="Courier New"/>
          <w:color w:val="000000"/>
          <w:sz w:val="28"/>
          <w:szCs w:val="28"/>
        </w:rPr>
        <w:t>compress</w:t>
      </w:r>
      <w:r w:rsidRPr="00BE58E8">
        <w:rPr>
          <w:rFonts w:ascii="宋体" w:hAnsi="宋体" w:hint="eastAsia"/>
          <w:sz w:val="28"/>
          <w:szCs w:val="28"/>
        </w:rPr>
        <w:t xml:space="preserve">  B</w:t>
      </w:r>
      <w:r w:rsidRPr="00BE58E8">
        <w:rPr>
          <w:rFonts w:ascii="宋体" w:hAnsi="宋体" w:cs="宋体" w:hint="eastAsia"/>
          <w:sz w:val="28"/>
          <w:szCs w:val="28"/>
        </w:rPr>
        <w:t>．</w:t>
      </w:r>
      <w:proofErr w:type="spellStart"/>
      <w:r w:rsidRPr="00BE58E8">
        <w:rPr>
          <w:rFonts w:ascii="Courier New" w:hAnsi="Courier New" w:cs="Courier New"/>
          <w:color w:val="000000"/>
          <w:sz w:val="28"/>
          <w:szCs w:val="28"/>
        </w:rPr>
        <w:t>gzip</w:t>
      </w:r>
      <w:proofErr w:type="spellEnd"/>
      <w:r w:rsidRPr="00BE58E8">
        <w:rPr>
          <w:rFonts w:ascii="Verdana" w:hAnsi="Verdana"/>
          <w:sz w:val="28"/>
          <w:szCs w:val="28"/>
        </w:rPr>
        <w:t xml:space="preserve">        </w:t>
      </w:r>
      <w:r w:rsidRPr="00BE58E8">
        <w:rPr>
          <w:rFonts w:ascii="宋体" w:hAnsi="宋体" w:hint="eastAsia"/>
          <w:sz w:val="28"/>
          <w:szCs w:val="28"/>
        </w:rPr>
        <w:t>C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Courier New" w:hAnsi="Courier New" w:cs="Courier New"/>
          <w:color w:val="000000"/>
          <w:sz w:val="28"/>
          <w:szCs w:val="28"/>
        </w:rPr>
        <w:t>bzip2</w:t>
      </w:r>
      <w:r w:rsidRPr="00BE58E8">
        <w:rPr>
          <w:rFonts w:ascii="宋体" w:hAnsi="宋体" w:hint="eastAsia"/>
          <w:sz w:val="28"/>
          <w:szCs w:val="28"/>
        </w:rPr>
        <w:t xml:space="preserve">         D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宋体" w:hAnsi="宋体" w:hint="eastAsia"/>
          <w:sz w:val="28"/>
          <w:szCs w:val="28"/>
        </w:rPr>
        <w:t>t</w:t>
      </w:r>
      <w:r w:rsidRPr="00BE58E8">
        <w:rPr>
          <w:rFonts w:ascii="宋体" w:hAnsi="宋体" w:hint="eastAsia"/>
          <w:sz w:val="28"/>
          <w:szCs w:val="28"/>
        </w:rPr>
        <w:lastRenderedPageBreak/>
        <w:t>ar</w:t>
      </w:r>
    </w:p>
    <w:p w14:paraId="776DD7CE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ˎ̥" w:hAnsi="ˎ̥"/>
          <w:color w:val="000000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35.</w:t>
      </w:r>
      <w:r w:rsidRPr="00BE58E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BE58E8">
        <w:rPr>
          <w:rFonts w:ascii="Courier New" w:hAnsi="Courier New" w:cs="Courier New" w:hint="eastAsia"/>
          <w:color w:val="000000"/>
          <w:sz w:val="28"/>
          <w:szCs w:val="28"/>
        </w:rPr>
        <w:t>档案权限</w:t>
      </w:r>
      <w:r w:rsidRPr="00BE58E8">
        <w:rPr>
          <w:rFonts w:ascii="Courier New" w:hAnsi="Courier New" w:cs="Courier New"/>
          <w:color w:val="000000"/>
          <w:sz w:val="28"/>
          <w:szCs w:val="28"/>
        </w:rPr>
        <w:t xml:space="preserve"> 755 , </w:t>
      </w:r>
      <w:r w:rsidRPr="00BE58E8">
        <w:rPr>
          <w:rFonts w:ascii="Courier New" w:hAnsi="Courier New" w:cs="Courier New" w:hint="eastAsia"/>
          <w:color w:val="000000"/>
          <w:sz w:val="28"/>
          <w:szCs w:val="28"/>
        </w:rPr>
        <w:t>对档案拥有者而言</w:t>
      </w:r>
      <w:r w:rsidRPr="00BE58E8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BE58E8">
        <w:rPr>
          <w:rFonts w:ascii="Courier New" w:hAnsi="Courier New" w:cs="Courier New" w:hint="eastAsia"/>
          <w:color w:val="000000"/>
          <w:sz w:val="28"/>
          <w:szCs w:val="28"/>
        </w:rPr>
        <w:t>何义</w:t>
      </w:r>
      <w:r w:rsidRPr="00BE58E8">
        <w:rPr>
          <w:rFonts w:ascii="宋体" w:hAnsi="宋体" w:hint="eastAsia"/>
          <w:sz w:val="28"/>
          <w:szCs w:val="28"/>
        </w:rPr>
        <w:t>（ A     ）</w:t>
      </w:r>
    </w:p>
    <w:p w14:paraId="4BFD037B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ˎ̥" w:hAnsi="ˎ̥"/>
          <w:color w:val="000000"/>
          <w:sz w:val="28"/>
          <w:szCs w:val="28"/>
        </w:rPr>
        <w:t>A</w:t>
      </w:r>
      <w:r w:rsidRPr="00BE58E8">
        <w:rPr>
          <w:rFonts w:ascii="ˎ̥" w:hAnsi="ˎ̥" w:hint="eastAsia"/>
          <w:color w:val="000000"/>
          <w:sz w:val="28"/>
          <w:szCs w:val="28"/>
        </w:rPr>
        <w:t>．</w:t>
      </w:r>
      <w:r w:rsidRPr="00BE58E8">
        <w:rPr>
          <w:rFonts w:ascii="Courier New" w:hAnsi="Courier New" w:cs="Courier New" w:hint="eastAsia"/>
          <w:color w:val="000000"/>
          <w:sz w:val="28"/>
          <w:szCs w:val="28"/>
        </w:rPr>
        <w:t>可读</w:t>
      </w:r>
      <w:r w:rsidRPr="00BE58E8">
        <w:rPr>
          <w:rFonts w:ascii="Courier New" w:hAnsi="Courier New" w:cs="Courier New"/>
          <w:color w:val="000000"/>
          <w:sz w:val="28"/>
          <w:szCs w:val="28"/>
        </w:rPr>
        <w:t>,</w:t>
      </w:r>
      <w:r w:rsidRPr="00BE58E8">
        <w:rPr>
          <w:rFonts w:ascii="Courier New" w:hAnsi="Courier New" w:cs="Courier New" w:hint="eastAsia"/>
          <w:color w:val="000000"/>
          <w:sz w:val="28"/>
          <w:szCs w:val="28"/>
        </w:rPr>
        <w:t>可执行</w:t>
      </w:r>
      <w:r w:rsidRPr="00BE58E8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BE58E8">
        <w:rPr>
          <w:rFonts w:ascii="Courier New" w:hAnsi="Courier New" w:cs="Courier New" w:hint="eastAsia"/>
          <w:color w:val="000000"/>
          <w:sz w:val="28"/>
          <w:szCs w:val="28"/>
        </w:rPr>
        <w:t>可写入</w:t>
      </w:r>
      <w:r w:rsidRPr="00BE58E8">
        <w:rPr>
          <w:rFonts w:ascii="ˎ̥" w:hAnsi="ˎ̥"/>
          <w:color w:val="000000"/>
          <w:sz w:val="28"/>
          <w:szCs w:val="28"/>
        </w:rPr>
        <w:t xml:space="preserve">    </w:t>
      </w:r>
      <w:r w:rsidRPr="00BE58E8">
        <w:rPr>
          <w:rFonts w:ascii="ˎ̥" w:hAnsi="ˎ̥"/>
          <w:vanish/>
          <w:color w:val="000000"/>
          <w:sz w:val="28"/>
          <w:szCs w:val="28"/>
        </w:rPr>
        <w:t>CbPLinux</w:t>
      </w:r>
      <w:r w:rsidRPr="00BE58E8">
        <w:rPr>
          <w:rFonts w:ascii="ˎ̥" w:hAnsi="ˎ̥" w:hint="eastAsia"/>
          <w:vanish/>
          <w:color w:val="000000"/>
          <w:sz w:val="28"/>
          <w:szCs w:val="28"/>
        </w:rPr>
        <w:t>联盟</w:t>
      </w:r>
      <w:r w:rsidRPr="00BE58E8">
        <w:rPr>
          <w:rFonts w:ascii="ˎ̥" w:hAnsi="ˎ̥"/>
          <w:color w:val="000000"/>
          <w:sz w:val="28"/>
          <w:szCs w:val="28"/>
        </w:rPr>
        <w:t xml:space="preserve">B </w:t>
      </w:r>
      <w:r w:rsidRPr="00BE58E8">
        <w:rPr>
          <w:rFonts w:ascii="Courier New" w:hAnsi="Courier New" w:cs="Courier New" w:hint="eastAsia"/>
          <w:color w:val="000000"/>
          <w:sz w:val="28"/>
          <w:szCs w:val="28"/>
        </w:rPr>
        <w:t>可读</w:t>
      </w:r>
      <w:r w:rsidRPr="00BE58E8">
        <w:rPr>
          <w:rFonts w:ascii="ˎ̥" w:hAnsi="ˎ̥"/>
          <w:color w:val="000000"/>
          <w:sz w:val="28"/>
          <w:szCs w:val="28"/>
        </w:rPr>
        <w:t xml:space="preserve">        </w:t>
      </w:r>
      <w:r w:rsidRPr="00BE58E8">
        <w:rPr>
          <w:rFonts w:ascii="ˎ̥" w:hAnsi="ˎ̥"/>
          <w:vanish/>
          <w:color w:val="000000"/>
          <w:sz w:val="28"/>
          <w:szCs w:val="28"/>
        </w:rPr>
        <w:t>CbPLinux</w:t>
      </w:r>
      <w:r w:rsidRPr="00BE58E8">
        <w:rPr>
          <w:rFonts w:ascii="ˎ̥" w:hAnsi="ˎ̥" w:hint="eastAsia"/>
          <w:vanish/>
          <w:color w:val="000000"/>
          <w:sz w:val="28"/>
          <w:szCs w:val="28"/>
        </w:rPr>
        <w:t>联盟</w:t>
      </w:r>
      <w:r w:rsidRPr="00BE58E8">
        <w:rPr>
          <w:rFonts w:ascii="ˎ̥" w:hAnsi="ˎ̥"/>
          <w:color w:val="000000"/>
          <w:sz w:val="28"/>
          <w:szCs w:val="28"/>
        </w:rPr>
        <w:t>C</w:t>
      </w:r>
      <w:r w:rsidRPr="00BE58E8">
        <w:rPr>
          <w:rFonts w:ascii="ˎ̥" w:hAnsi="ˎ̥" w:hint="eastAsia"/>
          <w:color w:val="000000"/>
          <w:sz w:val="28"/>
          <w:szCs w:val="28"/>
        </w:rPr>
        <w:t>．</w:t>
      </w:r>
      <w:r w:rsidRPr="00BE58E8">
        <w:rPr>
          <w:rFonts w:ascii="Courier New" w:hAnsi="Courier New" w:cs="Courier New" w:hint="eastAsia"/>
          <w:color w:val="000000"/>
          <w:sz w:val="28"/>
          <w:szCs w:val="28"/>
        </w:rPr>
        <w:t>可读</w:t>
      </w:r>
      <w:r w:rsidRPr="00BE58E8">
        <w:rPr>
          <w:rFonts w:ascii="Courier New" w:hAnsi="Courier New" w:cs="Courier New"/>
          <w:color w:val="000000"/>
          <w:sz w:val="28"/>
          <w:szCs w:val="28"/>
        </w:rPr>
        <w:t>,</w:t>
      </w:r>
      <w:r w:rsidRPr="00BE58E8">
        <w:rPr>
          <w:rFonts w:ascii="Courier New" w:hAnsi="Courier New" w:cs="Courier New" w:hint="eastAsia"/>
          <w:color w:val="000000"/>
          <w:sz w:val="28"/>
          <w:szCs w:val="28"/>
        </w:rPr>
        <w:t>可执行</w:t>
      </w:r>
      <w:r w:rsidRPr="00BE58E8">
        <w:rPr>
          <w:rFonts w:ascii="ˎ̥" w:hAnsi="ˎ̥"/>
          <w:color w:val="000000"/>
          <w:sz w:val="28"/>
          <w:szCs w:val="28"/>
        </w:rPr>
        <w:t xml:space="preserve">      </w:t>
      </w:r>
      <w:r w:rsidRPr="00BE58E8">
        <w:rPr>
          <w:rFonts w:ascii="ˎ̥" w:hAnsi="ˎ̥"/>
          <w:vanish/>
          <w:color w:val="000000"/>
          <w:sz w:val="28"/>
          <w:szCs w:val="28"/>
        </w:rPr>
        <w:t>CbPLinux</w:t>
      </w:r>
      <w:r w:rsidRPr="00BE58E8">
        <w:rPr>
          <w:rFonts w:ascii="ˎ̥" w:hAnsi="ˎ̥" w:hint="eastAsia"/>
          <w:vanish/>
          <w:color w:val="000000"/>
          <w:sz w:val="28"/>
          <w:szCs w:val="28"/>
        </w:rPr>
        <w:t>联盟</w:t>
      </w:r>
      <w:r w:rsidRPr="00BE58E8">
        <w:rPr>
          <w:rFonts w:ascii="ˎ̥" w:hAnsi="ˎ̥"/>
          <w:color w:val="000000"/>
          <w:sz w:val="28"/>
          <w:szCs w:val="28"/>
        </w:rPr>
        <w:t>D</w:t>
      </w:r>
      <w:r w:rsidRPr="00BE58E8">
        <w:rPr>
          <w:rFonts w:ascii="ˎ̥" w:hAnsi="ˎ̥" w:hint="eastAsia"/>
          <w:color w:val="000000"/>
          <w:sz w:val="28"/>
          <w:szCs w:val="28"/>
        </w:rPr>
        <w:t>．</w:t>
      </w:r>
      <w:r w:rsidRPr="00BE58E8">
        <w:rPr>
          <w:rFonts w:ascii="Courier New" w:hAnsi="Courier New" w:cs="Courier New" w:hint="eastAsia"/>
          <w:color w:val="000000"/>
          <w:sz w:val="28"/>
          <w:szCs w:val="28"/>
        </w:rPr>
        <w:t>可写入</w:t>
      </w:r>
      <w:r w:rsidRPr="00BE58E8">
        <w:rPr>
          <w:rFonts w:ascii="ˎ̥" w:hAnsi="ˎ̥"/>
          <w:vanish/>
          <w:color w:val="000000"/>
          <w:sz w:val="28"/>
          <w:szCs w:val="28"/>
        </w:rPr>
        <w:t>CbPLinux</w:t>
      </w:r>
      <w:r w:rsidRPr="00BE58E8">
        <w:rPr>
          <w:rFonts w:ascii="ˎ̥" w:hAnsi="ˎ̥" w:hint="eastAsia"/>
          <w:vanish/>
          <w:color w:val="000000"/>
          <w:sz w:val="28"/>
          <w:szCs w:val="28"/>
        </w:rPr>
        <w:t>联盟</w:t>
      </w:r>
      <w:r w:rsidRPr="00BE58E8">
        <w:rPr>
          <w:rFonts w:ascii="ˎ̥" w:hAnsi="ˎ̥"/>
          <w:vanish/>
          <w:color w:val="000000"/>
          <w:sz w:val="28"/>
          <w:szCs w:val="28"/>
        </w:rPr>
        <w:t>CbPLinux</w:t>
      </w:r>
      <w:r w:rsidRPr="00BE58E8">
        <w:rPr>
          <w:rFonts w:ascii="ˎ̥" w:hAnsi="ˎ̥" w:hint="eastAsia"/>
          <w:vanish/>
          <w:color w:val="000000"/>
          <w:sz w:val="28"/>
          <w:szCs w:val="28"/>
        </w:rPr>
        <w:t>联盟</w:t>
      </w:r>
    </w:p>
    <w:p w14:paraId="447B5316" w14:textId="77777777" w:rsidR="00EE111A" w:rsidRPr="00BE58E8" w:rsidRDefault="00EE111A" w:rsidP="00EE111A">
      <w:pPr>
        <w:adjustRightInd w:val="0"/>
        <w:snapToGrid w:val="0"/>
        <w:spacing w:line="360" w:lineRule="auto"/>
        <w:rPr>
          <w:sz w:val="28"/>
          <w:szCs w:val="28"/>
        </w:rPr>
      </w:pPr>
      <w:r w:rsidRPr="00BE58E8">
        <w:rPr>
          <w:rFonts w:hAnsi="宋体" w:cs="宋体"/>
          <w:sz w:val="28"/>
          <w:szCs w:val="28"/>
        </w:rPr>
        <w:t>36</w:t>
      </w:r>
      <w:r w:rsidRPr="00BE58E8">
        <w:rPr>
          <w:rFonts w:hAnsi="宋体" w:cs="宋体" w:hint="eastAsia"/>
          <w:sz w:val="28"/>
          <w:szCs w:val="28"/>
        </w:rPr>
        <w:t>．</w:t>
      </w:r>
      <w:r w:rsidRPr="00BE58E8">
        <w:rPr>
          <w:rFonts w:hint="eastAsia"/>
          <w:sz w:val="28"/>
          <w:szCs w:val="28"/>
        </w:rPr>
        <w:t>下面哪个系统目录中</w:t>
      </w:r>
      <w:r w:rsidRPr="00BE58E8">
        <w:rPr>
          <w:rFonts w:hint="eastAsia"/>
          <w:bCs/>
          <w:sz w:val="28"/>
          <w:szCs w:val="28"/>
          <w:lang w:val="sv-SE"/>
        </w:rPr>
        <w:t>存放了系统引导、启动时使用的一些文件和目录</w:t>
      </w:r>
    </w:p>
    <w:p w14:paraId="4A2F3ED2" w14:textId="77777777" w:rsidR="00EE111A" w:rsidRPr="00BE58E8" w:rsidRDefault="00EE111A" w:rsidP="00EE111A">
      <w:pPr>
        <w:adjustRightInd w:val="0"/>
        <w:snapToGrid w:val="0"/>
        <w:spacing w:line="360" w:lineRule="auto"/>
        <w:rPr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（  D ）</w:t>
      </w:r>
      <w:r w:rsidRPr="00BE58E8">
        <w:rPr>
          <w:rFonts w:hint="eastAsia"/>
          <w:sz w:val="28"/>
          <w:szCs w:val="28"/>
        </w:rPr>
        <w:t>。</w:t>
      </w:r>
    </w:p>
    <w:p w14:paraId="1189D13D" w14:textId="77777777" w:rsidR="00EE111A" w:rsidRPr="00BE58E8" w:rsidRDefault="00EE111A" w:rsidP="00EE111A">
      <w:pPr>
        <w:pStyle w:val="a8"/>
        <w:spacing w:line="360" w:lineRule="auto"/>
        <w:ind w:firstLineChars="150" w:firstLine="420"/>
        <w:outlineLvl w:val="0"/>
        <w:rPr>
          <w:rFonts w:hAnsi="宋体" w:cs="宋体"/>
          <w:sz w:val="28"/>
          <w:szCs w:val="28"/>
        </w:rPr>
      </w:pPr>
      <w:r w:rsidRPr="00BE58E8">
        <w:rPr>
          <w:rFonts w:hint="eastAsia"/>
          <w:sz w:val="28"/>
          <w:szCs w:val="28"/>
        </w:rPr>
        <w:t>A./root        B. /bin          C. /dev           D. /boot</w:t>
      </w:r>
      <w:r w:rsidRPr="00BE58E8">
        <w:rPr>
          <w:rFonts w:hAnsi="宋体" w:cs="宋体" w:hint="eastAsia"/>
          <w:sz w:val="28"/>
          <w:szCs w:val="28"/>
        </w:rPr>
        <w:t xml:space="preserve">   </w:t>
      </w:r>
    </w:p>
    <w:p w14:paraId="6F2CC78E" w14:textId="77777777" w:rsidR="00EE111A" w:rsidRPr="00BE58E8" w:rsidRDefault="00EE111A" w:rsidP="00EE111A">
      <w:pPr>
        <w:adjustRightInd w:val="0"/>
        <w:snapToGrid w:val="0"/>
        <w:spacing w:line="360" w:lineRule="auto"/>
        <w:rPr>
          <w:sz w:val="28"/>
          <w:szCs w:val="28"/>
        </w:rPr>
      </w:pPr>
      <w:r w:rsidRPr="00BE58E8">
        <w:rPr>
          <w:rFonts w:ascii="宋体" w:hAnsi="宋体" w:cs="宋体" w:hint="eastAsia"/>
          <w:kern w:val="0"/>
          <w:sz w:val="28"/>
          <w:szCs w:val="28"/>
        </w:rPr>
        <w:t xml:space="preserve">37. </w:t>
      </w:r>
      <w:r w:rsidRPr="00BE58E8">
        <w:rPr>
          <w:rFonts w:hint="eastAsia"/>
          <w:sz w:val="28"/>
          <w:szCs w:val="28"/>
        </w:rPr>
        <w:t>如何删除目录</w:t>
      </w:r>
      <w:r w:rsidRPr="00BE58E8">
        <w:rPr>
          <w:sz w:val="28"/>
          <w:szCs w:val="28"/>
        </w:rPr>
        <w:t xml:space="preserve"> /</w:t>
      </w:r>
      <w:proofErr w:type="spellStart"/>
      <w:r w:rsidRPr="00BE58E8">
        <w:rPr>
          <w:sz w:val="28"/>
          <w:szCs w:val="28"/>
        </w:rPr>
        <w:t>tmp</w:t>
      </w:r>
      <w:proofErr w:type="spellEnd"/>
      <w:r w:rsidRPr="00BE58E8">
        <w:rPr>
          <w:rFonts w:hint="eastAsia"/>
          <w:sz w:val="28"/>
          <w:szCs w:val="28"/>
        </w:rPr>
        <w:t>下的所有文件及子目录</w:t>
      </w:r>
      <w:r w:rsidRPr="00BE58E8">
        <w:rPr>
          <w:rFonts w:ascii="宋体" w:hAnsi="宋体" w:hint="eastAsia"/>
          <w:sz w:val="28"/>
          <w:szCs w:val="28"/>
        </w:rPr>
        <w:t>（   D ）</w:t>
      </w:r>
      <w:r w:rsidRPr="00BE58E8">
        <w:rPr>
          <w:rFonts w:hint="eastAsia"/>
          <w:sz w:val="28"/>
          <w:szCs w:val="28"/>
        </w:rPr>
        <w:t>。</w:t>
      </w:r>
      <w:r w:rsidRPr="00BE58E8">
        <w:rPr>
          <w:sz w:val="28"/>
          <w:szCs w:val="28"/>
        </w:rPr>
        <w:t xml:space="preserve"> </w:t>
      </w:r>
    </w:p>
    <w:p w14:paraId="23F08DD8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sz w:val="28"/>
          <w:szCs w:val="28"/>
        </w:rPr>
      </w:pPr>
      <w:r w:rsidRPr="00BE58E8">
        <w:rPr>
          <w:sz w:val="28"/>
          <w:szCs w:val="28"/>
        </w:rPr>
        <w:t>A. del /</w:t>
      </w:r>
      <w:proofErr w:type="spellStart"/>
      <w:r w:rsidRPr="00BE58E8">
        <w:rPr>
          <w:sz w:val="28"/>
          <w:szCs w:val="28"/>
        </w:rPr>
        <w:t>tmp</w:t>
      </w:r>
      <w:proofErr w:type="spellEnd"/>
      <w:r w:rsidRPr="00BE58E8">
        <w:rPr>
          <w:sz w:val="28"/>
          <w:szCs w:val="28"/>
        </w:rPr>
        <w:t>/*   B. rm -rf /</w:t>
      </w:r>
      <w:proofErr w:type="spellStart"/>
      <w:r w:rsidRPr="00BE58E8">
        <w:rPr>
          <w:sz w:val="28"/>
          <w:szCs w:val="28"/>
        </w:rPr>
        <w:t>tmp</w:t>
      </w:r>
      <w:proofErr w:type="spellEnd"/>
      <w:r w:rsidRPr="00BE58E8">
        <w:rPr>
          <w:sz w:val="28"/>
          <w:szCs w:val="28"/>
        </w:rPr>
        <w:t xml:space="preserve">     C. rm -Ra /</w:t>
      </w:r>
      <w:proofErr w:type="spellStart"/>
      <w:r w:rsidRPr="00BE58E8">
        <w:rPr>
          <w:sz w:val="28"/>
          <w:szCs w:val="28"/>
        </w:rPr>
        <w:t>tmp</w:t>
      </w:r>
      <w:proofErr w:type="spellEnd"/>
      <w:r w:rsidRPr="00BE58E8">
        <w:rPr>
          <w:sz w:val="28"/>
          <w:szCs w:val="28"/>
        </w:rPr>
        <w:t>/*   D. rm –rf /</w:t>
      </w:r>
      <w:proofErr w:type="spellStart"/>
      <w:r w:rsidRPr="00BE58E8">
        <w:rPr>
          <w:sz w:val="28"/>
          <w:szCs w:val="28"/>
        </w:rPr>
        <w:t>tmp</w:t>
      </w:r>
      <w:proofErr w:type="spellEnd"/>
      <w:r w:rsidRPr="00BE58E8">
        <w:rPr>
          <w:sz w:val="28"/>
          <w:szCs w:val="28"/>
        </w:rPr>
        <w:t>/*</w:t>
      </w:r>
    </w:p>
    <w:p w14:paraId="5E7E69AA" w14:textId="77777777" w:rsidR="00EE111A" w:rsidRPr="00BE58E8" w:rsidRDefault="00EE111A" w:rsidP="000C5B7B">
      <w:pPr>
        <w:adjustRightInd w:val="0"/>
        <w:snapToGrid w:val="0"/>
        <w:spacing w:line="360" w:lineRule="auto"/>
        <w:ind w:leftChars="5800" w:left="1218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38．</w:t>
      </w:r>
      <w:r w:rsidRPr="00BE58E8">
        <w:rPr>
          <w:rFonts w:ascii="Verdana" w:hint="eastAsia"/>
          <w:sz w:val="28"/>
          <w:szCs w:val="28"/>
        </w:rPr>
        <w:t>可以用来对文件</w:t>
      </w:r>
      <w:r w:rsidRPr="00BE58E8">
        <w:rPr>
          <w:rFonts w:ascii="Verdana" w:hAnsi="Verdana"/>
          <w:sz w:val="28"/>
          <w:szCs w:val="28"/>
        </w:rPr>
        <w:t>xxx</w:t>
      </w:r>
      <w:r w:rsidRPr="00BE58E8">
        <w:rPr>
          <w:rFonts w:ascii="Verdana" w:hAnsi="Verdana"/>
          <w:sz w:val="28"/>
          <w:szCs w:val="28"/>
        </w:rPr>
        <w:lastRenderedPageBreak/>
        <w:t>.gz</w:t>
      </w:r>
      <w:r w:rsidRPr="00BE58E8">
        <w:rPr>
          <w:rFonts w:ascii="Verdana" w:hint="eastAsia"/>
          <w:sz w:val="28"/>
          <w:szCs w:val="28"/>
        </w:rPr>
        <w:t>解压缩的命令是</w:t>
      </w:r>
      <w:r w:rsidRPr="00BE58E8">
        <w:rPr>
          <w:rFonts w:ascii="宋体" w:hAnsi="宋体" w:hint="eastAsia"/>
          <w:sz w:val="28"/>
          <w:szCs w:val="28"/>
        </w:rPr>
        <w:t>（   C  ）</w:t>
      </w:r>
    </w:p>
    <w:p w14:paraId="32A88290" w14:textId="77777777" w:rsidR="00EE111A" w:rsidRPr="00BE58E8" w:rsidRDefault="00EE111A" w:rsidP="000C5B7B">
      <w:pPr>
        <w:adjustRightInd w:val="0"/>
        <w:snapToGrid w:val="0"/>
        <w:spacing w:line="360" w:lineRule="auto"/>
        <w:ind w:leftChars="5800" w:left="12180" w:firstLineChars="200" w:firstLine="560"/>
        <w:rPr>
          <w:rFonts w:ascii="Verdana" w:hAnsi="Verdana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A．</w:t>
      </w:r>
      <w:r w:rsidRPr="00BE58E8">
        <w:rPr>
          <w:rFonts w:ascii="Verdana" w:hAnsi="Verdana"/>
          <w:sz w:val="28"/>
          <w:szCs w:val="28"/>
        </w:rPr>
        <w:t xml:space="preserve">compress   </w:t>
      </w:r>
      <w:r w:rsidRPr="00BE58E8">
        <w:rPr>
          <w:rFonts w:ascii="宋体" w:hAnsi="宋体" w:hint="eastAsia"/>
          <w:sz w:val="28"/>
          <w:szCs w:val="28"/>
        </w:rPr>
        <w:t xml:space="preserve">B. </w:t>
      </w:r>
      <w:proofErr w:type="spellStart"/>
      <w:r w:rsidRPr="00BE58E8">
        <w:rPr>
          <w:rFonts w:ascii="Verdana" w:hAnsi="Verdana"/>
          <w:sz w:val="28"/>
          <w:szCs w:val="28"/>
        </w:rPr>
        <w:t>u</w:t>
      </w:r>
      <w:r w:rsidRPr="00BE58E8">
        <w:rPr>
          <w:rFonts w:ascii="Verdana" w:hAnsi="Verdana"/>
          <w:sz w:val="28"/>
          <w:szCs w:val="28"/>
        </w:rPr>
        <w:lastRenderedPageBreak/>
        <w:t>ncompress</w:t>
      </w:r>
      <w:proofErr w:type="spellEnd"/>
      <w:r w:rsidRPr="00BE58E8">
        <w:rPr>
          <w:rFonts w:ascii="Verdana" w:hAnsi="Verdana"/>
          <w:sz w:val="28"/>
          <w:szCs w:val="28"/>
        </w:rPr>
        <w:t xml:space="preserve"> </w:t>
      </w:r>
      <w:r w:rsidRPr="00BE58E8">
        <w:rPr>
          <w:rFonts w:ascii="宋体" w:hAnsi="宋体" w:hint="eastAsia"/>
          <w:sz w:val="28"/>
          <w:szCs w:val="28"/>
        </w:rPr>
        <w:t xml:space="preserve">  C.</w:t>
      </w:r>
      <w:r w:rsidRPr="00BE58E8">
        <w:rPr>
          <w:rFonts w:ascii="Verdana" w:hAnsi="Verdana"/>
          <w:sz w:val="28"/>
          <w:szCs w:val="28"/>
        </w:rPr>
        <w:t xml:space="preserve"> </w:t>
      </w:r>
      <w:proofErr w:type="spellStart"/>
      <w:r w:rsidRPr="00BE58E8">
        <w:rPr>
          <w:rFonts w:ascii="Verdana" w:hAnsi="Verdana"/>
          <w:sz w:val="28"/>
          <w:szCs w:val="28"/>
        </w:rPr>
        <w:t>gunzip</w:t>
      </w:r>
      <w:proofErr w:type="spellEnd"/>
      <w:r w:rsidRPr="00BE58E8">
        <w:rPr>
          <w:rFonts w:ascii="Verdana" w:hAnsi="Verdana"/>
          <w:sz w:val="28"/>
          <w:szCs w:val="28"/>
        </w:rPr>
        <w:t xml:space="preserve">            </w:t>
      </w:r>
      <w:r w:rsidRPr="00BE58E8">
        <w:rPr>
          <w:rFonts w:ascii="宋体" w:hAnsi="宋体" w:hint="eastAsia"/>
          <w:sz w:val="28"/>
          <w:szCs w:val="28"/>
        </w:rPr>
        <w:t xml:space="preserve">D. </w:t>
      </w:r>
      <w:r w:rsidRPr="00BE58E8">
        <w:rPr>
          <w:rFonts w:ascii="Verdana" w:hAnsi="Verdana"/>
          <w:sz w:val="28"/>
          <w:szCs w:val="28"/>
        </w:rPr>
        <w:t>tar</w:t>
      </w:r>
    </w:p>
    <w:p w14:paraId="05A5A60F" w14:textId="77777777" w:rsidR="000C5B7B" w:rsidRPr="00BE58E8" w:rsidRDefault="000C5B7B" w:rsidP="000C5B7B">
      <w:pPr>
        <w:adjustRightInd w:val="0"/>
        <w:snapToGrid w:val="0"/>
        <w:spacing w:line="360" w:lineRule="auto"/>
        <w:ind w:leftChars="5800" w:left="12180" w:firstLineChars="200" w:firstLine="560"/>
        <w:rPr>
          <w:rFonts w:ascii="宋体" w:hAnsi="宋体"/>
          <w:sz w:val="28"/>
          <w:szCs w:val="28"/>
        </w:rPr>
      </w:pPr>
    </w:p>
    <w:p w14:paraId="3EE03576" w14:textId="77777777" w:rsidR="000C5B7B" w:rsidRPr="00BE58E8" w:rsidRDefault="000C5B7B" w:rsidP="000C5B7B">
      <w:pPr>
        <w:adjustRightInd w:val="0"/>
        <w:snapToGrid w:val="0"/>
        <w:spacing w:line="360" w:lineRule="auto"/>
        <w:ind w:leftChars="5800" w:left="12180" w:firstLineChars="200" w:firstLine="560"/>
        <w:rPr>
          <w:rFonts w:ascii="宋体" w:hAnsi="宋体"/>
          <w:sz w:val="28"/>
          <w:szCs w:val="28"/>
        </w:rPr>
      </w:pPr>
      <w:r w:rsidRPr="00BE58E8">
        <w:rPr>
          <w:rFonts w:ascii="宋体" w:hAnsi="宋体"/>
          <w:sz w:val="28"/>
          <w:szCs w:val="28"/>
        </w:rPr>
        <w:t>对于</w:t>
      </w:r>
      <w:r w:rsidRPr="00BE58E8">
        <w:rPr>
          <w:rFonts w:ascii="宋体" w:hAnsi="宋体"/>
          <w:sz w:val="28"/>
          <w:szCs w:val="28"/>
        </w:rPr>
        <w:lastRenderedPageBreak/>
        <w:t>压缩真是。。。。。。。。。。。到底考不考？应该是不</w:t>
      </w:r>
      <w:r w:rsidRPr="00BE58E8">
        <w:rPr>
          <w:rFonts w:ascii="宋体" w:hAnsi="宋体"/>
          <w:sz w:val="28"/>
          <w:szCs w:val="28"/>
        </w:rPr>
        <w:lastRenderedPageBreak/>
        <w:t>考的</w:t>
      </w:r>
    </w:p>
    <w:p w14:paraId="3A6FC98F" w14:textId="77777777" w:rsidR="000C5B7B" w:rsidRPr="00BE58E8" w:rsidRDefault="000C5B7B" w:rsidP="000C5B7B">
      <w:pPr>
        <w:adjustRightInd w:val="0"/>
        <w:snapToGrid w:val="0"/>
        <w:spacing w:line="360" w:lineRule="auto"/>
        <w:ind w:leftChars="5800" w:left="12180" w:firstLineChars="200" w:firstLine="560"/>
        <w:rPr>
          <w:rFonts w:ascii="宋体" w:hAnsi="宋体"/>
          <w:sz w:val="28"/>
          <w:szCs w:val="28"/>
        </w:rPr>
      </w:pPr>
    </w:p>
    <w:p w14:paraId="6D9436AF" w14:textId="77777777" w:rsidR="000C5B7B" w:rsidRPr="00BE58E8" w:rsidRDefault="000C5B7B" w:rsidP="000C5B7B">
      <w:pPr>
        <w:adjustRightInd w:val="0"/>
        <w:snapToGrid w:val="0"/>
        <w:spacing w:line="360" w:lineRule="auto"/>
        <w:ind w:leftChars="5800" w:left="12180" w:firstLineChars="200" w:firstLine="560"/>
        <w:rPr>
          <w:rFonts w:ascii="宋体" w:hAnsi="宋体"/>
          <w:sz w:val="28"/>
          <w:szCs w:val="28"/>
        </w:rPr>
      </w:pPr>
    </w:p>
    <w:p w14:paraId="6A02B934" w14:textId="77777777" w:rsidR="000C5B7B" w:rsidRPr="00BE58E8" w:rsidRDefault="000C5B7B" w:rsidP="000C5B7B">
      <w:pPr>
        <w:adjustRightInd w:val="0"/>
        <w:snapToGrid w:val="0"/>
        <w:spacing w:line="360" w:lineRule="auto"/>
        <w:ind w:leftChars="5800" w:left="12180" w:firstLineChars="200" w:firstLine="560"/>
        <w:rPr>
          <w:rFonts w:ascii="宋体" w:hAnsi="宋体"/>
          <w:sz w:val="28"/>
          <w:szCs w:val="28"/>
        </w:rPr>
      </w:pPr>
    </w:p>
    <w:p w14:paraId="0587F3CF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39．对文件重命名的</w:t>
      </w:r>
      <w:r w:rsidRPr="00BE58E8">
        <w:rPr>
          <w:rFonts w:ascii="Verdana" w:hAnsi="Verdana" w:hint="eastAsia"/>
          <w:sz w:val="28"/>
          <w:szCs w:val="28"/>
        </w:rPr>
        <w:t>命令为</w:t>
      </w:r>
      <w:r w:rsidRPr="00BE58E8">
        <w:rPr>
          <w:rFonts w:ascii="宋体" w:hAnsi="宋体" w:hint="eastAsia"/>
          <w:sz w:val="28"/>
          <w:szCs w:val="28"/>
        </w:rPr>
        <w:t>（C）</w:t>
      </w:r>
    </w:p>
    <w:p w14:paraId="4BA0FF9A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rFonts w:ascii="Verdana" w:hAnsi="Verdana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 A</w:t>
      </w:r>
      <w:r w:rsidRPr="00BE58E8">
        <w:rPr>
          <w:rFonts w:ascii="宋体" w:hAnsi="宋体" w:cs="宋体" w:hint="eastAsia"/>
          <w:sz w:val="28"/>
          <w:szCs w:val="28"/>
        </w:rPr>
        <w:t>．</w:t>
      </w:r>
      <w:r w:rsidRPr="00BE58E8">
        <w:rPr>
          <w:rFonts w:ascii="Verdana" w:hAnsi="Verdana"/>
          <w:sz w:val="28"/>
          <w:szCs w:val="28"/>
        </w:rPr>
        <w:t xml:space="preserve">rm           </w:t>
      </w:r>
      <w:r w:rsidRPr="00BE58E8">
        <w:rPr>
          <w:rFonts w:ascii="宋体" w:hAnsi="宋体" w:hint="eastAsia"/>
          <w:sz w:val="28"/>
          <w:szCs w:val="28"/>
        </w:rPr>
        <w:t xml:space="preserve">B. </w:t>
      </w:r>
      <w:r w:rsidRPr="00BE58E8">
        <w:rPr>
          <w:rFonts w:ascii="Verdana" w:hAnsi="Verdana"/>
          <w:sz w:val="28"/>
          <w:szCs w:val="28"/>
        </w:rPr>
        <w:t xml:space="preserve">move  </w:t>
      </w:r>
      <w:r w:rsidRPr="00BE58E8">
        <w:rPr>
          <w:rFonts w:ascii="宋体" w:hAnsi="宋体" w:hint="eastAsia"/>
          <w:sz w:val="28"/>
          <w:szCs w:val="28"/>
        </w:rPr>
        <w:t xml:space="preserve">      C.</w:t>
      </w:r>
      <w:r w:rsidRPr="00BE58E8">
        <w:rPr>
          <w:rFonts w:ascii="Verdana" w:hAnsi="Verdana"/>
          <w:sz w:val="28"/>
          <w:szCs w:val="28"/>
        </w:rPr>
        <w:t xml:space="preserve"> mv               </w:t>
      </w:r>
      <w:r w:rsidRPr="00BE58E8">
        <w:rPr>
          <w:rFonts w:ascii="宋体" w:hAnsi="宋体" w:hint="eastAsia"/>
          <w:sz w:val="28"/>
          <w:szCs w:val="28"/>
        </w:rPr>
        <w:t xml:space="preserve">D. </w:t>
      </w:r>
      <w:proofErr w:type="spellStart"/>
      <w:r w:rsidRPr="00BE58E8">
        <w:rPr>
          <w:rFonts w:ascii="Verdana" w:hAnsi="Verdana"/>
          <w:sz w:val="28"/>
          <w:szCs w:val="28"/>
        </w:rPr>
        <w:t>mkdir</w:t>
      </w:r>
      <w:proofErr w:type="spellEnd"/>
    </w:p>
    <w:p w14:paraId="7A7A81A5" w14:textId="77777777" w:rsidR="00EE111A" w:rsidRPr="00BE58E8" w:rsidRDefault="00EE111A" w:rsidP="00EE111A">
      <w:pPr>
        <w:spacing w:line="360" w:lineRule="auto"/>
        <w:rPr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40. </w:t>
      </w:r>
      <w:r w:rsidRPr="00BE58E8">
        <w:rPr>
          <w:rFonts w:hint="eastAsia"/>
          <w:sz w:val="28"/>
          <w:szCs w:val="28"/>
        </w:rPr>
        <w:t>一下哪个环境变量表示当前路径</w:t>
      </w:r>
      <w:r w:rsidRPr="00BE58E8">
        <w:rPr>
          <w:rFonts w:ascii="宋体" w:hAnsi="宋体" w:hint="eastAsia"/>
          <w:sz w:val="28"/>
          <w:szCs w:val="28"/>
        </w:rPr>
        <w:t>（  B   ）</w:t>
      </w:r>
      <w:r w:rsidRPr="00BE58E8">
        <w:rPr>
          <w:rFonts w:hint="eastAsia"/>
          <w:sz w:val="28"/>
          <w:szCs w:val="28"/>
        </w:rPr>
        <w:t>。</w:t>
      </w:r>
    </w:p>
    <w:p w14:paraId="48CC9AD1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sz w:val="28"/>
          <w:szCs w:val="28"/>
        </w:rPr>
      </w:pPr>
      <w:r w:rsidRPr="00BE58E8">
        <w:rPr>
          <w:sz w:val="28"/>
          <w:szCs w:val="28"/>
        </w:rPr>
        <w:t>A. PATH       B. PWD         C. HOME            D.ROOT</w:t>
      </w:r>
    </w:p>
    <w:p w14:paraId="6C5C11C6" w14:textId="77777777" w:rsidR="00EE111A" w:rsidRPr="00BE58E8" w:rsidRDefault="00EE111A" w:rsidP="00EE111A">
      <w:pPr>
        <w:adjustRightInd w:val="0"/>
        <w:snapToGrid w:val="0"/>
        <w:spacing w:line="360" w:lineRule="auto"/>
        <w:ind w:firstLineChars="150" w:firstLine="420"/>
        <w:rPr>
          <w:sz w:val="28"/>
          <w:szCs w:val="28"/>
        </w:rPr>
      </w:pPr>
    </w:p>
    <w:p w14:paraId="2322CE92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  <w:lang w:val="sv-SE"/>
        </w:rPr>
      </w:pPr>
      <w:r w:rsidRPr="00BE58E8">
        <w:rPr>
          <w:rFonts w:ascii="黑体" w:eastAsia="黑体" w:hAnsi="宋体" w:hint="eastAsia"/>
          <w:b/>
          <w:sz w:val="28"/>
          <w:szCs w:val="28"/>
        </w:rPr>
        <w:t>二、填空题</w:t>
      </w:r>
      <w:r w:rsidRPr="00BE58E8">
        <w:rPr>
          <w:rFonts w:ascii="黑体" w:eastAsia="黑体" w:hAnsi="宋体" w:hint="eastAsia"/>
          <w:b/>
          <w:sz w:val="28"/>
          <w:szCs w:val="28"/>
          <w:lang w:val="sv-SE"/>
        </w:rPr>
        <w:t>：</w:t>
      </w:r>
    </w:p>
    <w:p w14:paraId="095B7169" w14:textId="77777777" w:rsidR="00EE111A" w:rsidRPr="00BE58E8" w:rsidRDefault="00EE111A" w:rsidP="000C5B7B">
      <w:pPr>
        <w:adjustRightInd w:val="0"/>
        <w:snapToGrid w:val="0"/>
        <w:spacing w:line="360" w:lineRule="auto"/>
        <w:ind w:left="5040" w:firstLine="4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  <w:lang w:val="sv-SE"/>
        </w:rPr>
        <w:t>1．</w:t>
      </w:r>
      <w:r w:rsidRPr="00BE58E8">
        <w:rPr>
          <w:sz w:val="28"/>
          <w:szCs w:val="28"/>
          <w:u w:val="single"/>
        </w:rPr>
        <w:t xml:space="preserve">     /</w:t>
      </w:r>
      <w:proofErr w:type="spellStart"/>
      <w:r w:rsidRPr="00BE58E8">
        <w:rPr>
          <w:sz w:val="28"/>
          <w:szCs w:val="28"/>
          <w:u w:val="single"/>
        </w:rPr>
        <w:t>Sbin</w:t>
      </w:r>
      <w:proofErr w:type="spellEnd"/>
      <w:r w:rsidRPr="00BE58E8">
        <w:rPr>
          <w:sz w:val="28"/>
          <w:szCs w:val="28"/>
          <w:u w:val="single"/>
        </w:rPr>
        <w:t xml:space="preserve">       </w:t>
      </w:r>
      <w:r w:rsidRPr="00BE58E8">
        <w:rPr>
          <w:rFonts w:ascii="宋体" w:hAnsi="宋体" w:hint="eastAsia"/>
          <w:sz w:val="28"/>
          <w:szCs w:val="28"/>
        </w:rPr>
        <w:t xml:space="preserve">目录用来存放系统管理员使用的管理程序      </w:t>
      </w:r>
    </w:p>
    <w:p w14:paraId="141A8FBB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3．</w:t>
      </w:r>
      <w:r w:rsidRPr="00BE58E8">
        <w:rPr>
          <w:rFonts w:ascii="Verdana" w:hAnsi="Verdana"/>
          <w:sz w:val="28"/>
          <w:szCs w:val="28"/>
        </w:rPr>
        <w:t>vi</w:t>
      </w:r>
      <w:r w:rsidRPr="00BE58E8">
        <w:rPr>
          <w:rFonts w:ascii="Verdana" w:hAnsi="Verdana" w:hint="eastAsia"/>
          <w:sz w:val="28"/>
          <w:szCs w:val="28"/>
        </w:rPr>
        <w:t>编辑器具有三种工作模式，即：命令模式、文本编辑模式和</w:t>
      </w:r>
      <w:r w:rsidRPr="00BE58E8">
        <w:rPr>
          <w:rFonts w:ascii="Verdana" w:hAnsi="Verdana"/>
          <w:sz w:val="28"/>
          <w:szCs w:val="28"/>
          <w:u w:val="single"/>
        </w:rPr>
        <w:t xml:space="preserve">    </w:t>
      </w:r>
      <w:r w:rsidRPr="00BE58E8">
        <w:rPr>
          <w:rFonts w:ascii="Verdana" w:hAnsi="Verdana" w:hint="eastAsia"/>
          <w:sz w:val="28"/>
          <w:szCs w:val="28"/>
          <w:u w:val="single"/>
        </w:rPr>
        <w:t>行编辑模式</w:t>
      </w:r>
      <w:r w:rsidRPr="00BE58E8">
        <w:rPr>
          <w:rFonts w:ascii="Verdana" w:hAnsi="Verdana"/>
          <w:sz w:val="28"/>
          <w:szCs w:val="28"/>
          <w:u w:val="single"/>
        </w:rPr>
        <w:t xml:space="preserve">             </w:t>
      </w:r>
      <w:r w:rsidRPr="00BE58E8">
        <w:rPr>
          <w:rFonts w:ascii="宋体" w:hAnsi="宋体" w:hint="eastAsia"/>
          <w:sz w:val="28"/>
          <w:szCs w:val="28"/>
        </w:rPr>
        <w:t xml:space="preserve">        </w:t>
      </w:r>
    </w:p>
    <w:p w14:paraId="5A08B074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5．</w:t>
      </w:r>
      <w:r w:rsidRPr="00BE58E8">
        <w:rPr>
          <w:rFonts w:hint="eastAsia"/>
          <w:sz w:val="28"/>
          <w:szCs w:val="28"/>
        </w:rPr>
        <w:t>前台启动的进程使用复合键</w:t>
      </w:r>
      <w:r w:rsidRPr="00BE58E8">
        <w:rPr>
          <w:sz w:val="28"/>
          <w:szCs w:val="28"/>
        </w:rPr>
        <w:t> </w:t>
      </w:r>
      <w:r w:rsidRPr="00BE58E8">
        <w:rPr>
          <w:sz w:val="28"/>
          <w:szCs w:val="28"/>
          <w:u w:val="single"/>
        </w:rPr>
        <w:t xml:space="preserve">   CTRL+C                      </w:t>
      </w:r>
      <w:r w:rsidRPr="00BE58E8">
        <w:rPr>
          <w:rFonts w:hint="eastAsia"/>
          <w:sz w:val="28"/>
          <w:szCs w:val="28"/>
        </w:rPr>
        <w:t>终止。</w:t>
      </w:r>
    </w:p>
    <w:p w14:paraId="1A6642D6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bCs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6.</w:t>
      </w:r>
      <w:r w:rsidRPr="00BE58E8">
        <w:rPr>
          <w:sz w:val="28"/>
          <w:szCs w:val="28"/>
        </w:rPr>
        <w:t xml:space="preserve"> </w:t>
      </w:r>
      <w:r w:rsidRPr="00BE58E8">
        <w:rPr>
          <w:rFonts w:ascii="宋体" w:hAnsi="宋体" w:hint="eastAsia"/>
          <w:bCs/>
          <w:sz w:val="28"/>
          <w:szCs w:val="28"/>
        </w:rPr>
        <w:t>结束后台进程的命令是</w:t>
      </w:r>
      <w:r w:rsidRPr="00BE58E8">
        <w:rPr>
          <w:sz w:val="28"/>
          <w:szCs w:val="28"/>
          <w:u w:val="single"/>
        </w:rPr>
        <w:t xml:space="preserve">     kill                    </w:t>
      </w:r>
    </w:p>
    <w:p w14:paraId="601EC669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7．将前一个命令的标准输出作为后一个命令的标准输入，称之为</w:t>
      </w:r>
      <w:r w:rsidRPr="00BE58E8">
        <w:rPr>
          <w:sz w:val="28"/>
          <w:szCs w:val="28"/>
          <w:u w:val="single"/>
        </w:rPr>
        <w:t xml:space="preserve">   </w:t>
      </w:r>
      <w:r w:rsidRPr="00BE58E8">
        <w:rPr>
          <w:rFonts w:hint="eastAsia"/>
          <w:sz w:val="28"/>
          <w:szCs w:val="28"/>
          <w:u w:val="single"/>
        </w:rPr>
        <w:t>管道</w:t>
      </w:r>
      <w:r w:rsidRPr="00BE58E8">
        <w:rPr>
          <w:sz w:val="28"/>
          <w:szCs w:val="28"/>
          <w:u w:val="single"/>
        </w:rPr>
        <w:t xml:space="preserve">         </w:t>
      </w:r>
    </w:p>
    <w:p w14:paraId="17AE8C9A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8．</w:t>
      </w:r>
      <w:r w:rsidRPr="00BE58E8">
        <w:rPr>
          <w:rFonts w:hint="eastAsia"/>
          <w:sz w:val="28"/>
          <w:szCs w:val="28"/>
        </w:rPr>
        <w:t>增加一个用户的命令是</w:t>
      </w:r>
      <w:r w:rsidRPr="00BE58E8">
        <w:rPr>
          <w:sz w:val="28"/>
          <w:szCs w:val="28"/>
          <w:u w:val="single"/>
        </w:rPr>
        <w:t xml:space="preserve">    </w:t>
      </w:r>
      <w:proofErr w:type="spellStart"/>
      <w:r w:rsidRPr="00BE58E8">
        <w:rPr>
          <w:sz w:val="28"/>
          <w:szCs w:val="28"/>
          <w:u w:val="single"/>
        </w:rPr>
        <w:t>useradd</w:t>
      </w:r>
      <w:proofErr w:type="spellEnd"/>
      <w:r w:rsidRPr="00BE58E8">
        <w:rPr>
          <w:sz w:val="28"/>
          <w:szCs w:val="28"/>
          <w:u w:val="single"/>
        </w:rPr>
        <w:t xml:space="preserve">            </w:t>
      </w:r>
    </w:p>
    <w:p w14:paraId="1E54BD59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  <w:u w:val="single"/>
        </w:rPr>
      </w:pPr>
      <w:r w:rsidRPr="00BE58E8">
        <w:rPr>
          <w:rFonts w:ascii="宋体" w:hAnsi="宋体" w:hint="eastAsia"/>
          <w:sz w:val="28"/>
          <w:szCs w:val="28"/>
        </w:rPr>
        <w:t>11.把文件file1和file2合并成file3的命令是</w:t>
      </w:r>
      <w:r w:rsidRPr="00BE58E8">
        <w:rPr>
          <w:rFonts w:ascii="宋体" w:hAnsi="宋体" w:hint="eastAsia"/>
          <w:sz w:val="28"/>
          <w:szCs w:val="28"/>
          <w:u w:val="single"/>
        </w:rPr>
        <w:t xml:space="preserve">  cat file1 file2&gt;file3                       </w:t>
      </w:r>
    </w:p>
    <w:p w14:paraId="33F0CB29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  <w:u w:val="single"/>
        </w:rPr>
      </w:pPr>
      <w:r w:rsidRPr="00BE58E8">
        <w:rPr>
          <w:rFonts w:ascii="宋体" w:hAnsi="宋体" w:hint="eastAsia"/>
          <w:sz w:val="28"/>
          <w:szCs w:val="28"/>
        </w:rPr>
        <w:lastRenderedPageBreak/>
        <w:t>12.在/home目录中查找所有的用户目录的命令是</w:t>
      </w:r>
      <w:r w:rsidRPr="00BE58E8">
        <w:rPr>
          <w:rFonts w:ascii="宋体" w:hAnsi="宋体" w:hint="eastAsia"/>
          <w:sz w:val="28"/>
          <w:szCs w:val="28"/>
          <w:u w:val="single"/>
        </w:rPr>
        <w:t xml:space="preserve">  find /home –type d                       </w:t>
      </w:r>
    </w:p>
    <w:p w14:paraId="37AEB6D7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13.</w:t>
      </w:r>
      <w:r w:rsidRPr="00BE58E8">
        <w:rPr>
          <w:rFonts w:ascii="宋体" w:hAnsi="宋体" w:hint="eastAsia"/>
          <w:sz w:val="28"/>
          <w:szCs w:val="28"/>
          <w:u w:val="single"/>
        </w:rPr>
        <w:t xml:space="preserve">  top           </w:t>
      </w:r>
      <w:r w:rsidRPr="00BE58E8">
        <w:rPr>
          <w:rFonts w:ascii="宋体" w:hAnsi="宋体" w:hint="eastAsia"/>
          <w:sz w:val="28"/>
          <w:szCs w:val="28"/>
        </w:rPr>
        <w:t>命令能够实时地显示进程状态信息。</w:t>
      </w:r>
    </w:p>
    <w:p w14:paraId="44A932DE" w14:textId="77777777" w:rsidR="00EE111A" w:rsidRPr="00BE58E8" w:rsidRDefault="00EE111A" w:rsidP="00EE111A">
      <w:pPr>
        <w:rPr>
          <w:rFonts w:ascii="宋体" w:hAnsi="宋体"/>
          <w:sz w:val="28"/>
          <w:szCs w:val="28"/>
          <w:u w:val="single"/>
        </w:rPr>
      </w:pPr>
      <w:r w:rsidRPr="00BE58E8">
        <w:rPr>
          <w:rFonts w:ascii="宋体" w:hAnsi="宋体" w:hint="eastAsia"/>
          <w:sz w:val="28"/>
          <w:szCs w:val="28"/>
        </w:rPr>
        <w:t xml:space="preserve">14. </w:t>
      </w:r>
      <w:r w:rsidRPr="00BE58E8">
        <w:rPr>
          <w:rFonts w:hint="eastAsia"/>
          <w:sz w:val="28"/>
          <w:szCs w:val="28"/>
        </w:rPr>
        <w:t>利用管道技术统计当前目录下有多少个文件，该命令是</w:t>
      </w:r>
      <w:r w:rsidRPr="00BE58E8">
        <w:rPr>
          <w:rFonts w:ascii="宋体" w:hAnsi="宋体" w:hint="eastAsia"/>
          <w:sz w:val="28"/>
          <w:szCs w:val="28"/>
          <w:u w:val="single"/>
        </w:rPr>
        <w:t xml:space="preserve">  ls ./|</w:t>
      </w:r>
      <w:proofErr w:type="spellStart"/>
      <w:r w:rsidRPr="00BE58E8">
        <w:rPr>
          <w:rFonts w:ascii="宋体" w:hAnsi="宋体" w:hint="eastAsia"/>
          <w:sz w:val="28"/>
          <w:szCs w:val="28"/>
          <w:u w:val="single"/>
        </w:rPr>
        <w:t>wc</w:t>
      </w:r>
      <w:proofErr w:type="spellEnd"/>
      <w:r w:rsidRPr="00BE58E8">
        <w:rPr>
          <w:rFonts w:ascii="宋体" w:hAnsi="宋体" w:hint="eastAsia"/>
          <w:sz w:val="28"/>
          <w:szCs w:val="28"/>
          <w:u w:val="single"/>
        </w:rPr>
        <w:t xml:space="preserve"> –w</w:t>
      </w:r>
    </w:p>
    <w:p w14:paraId="2A11438B" w14:textId="77777777" w:rsidR="00EE111A" w:rsidRPr="00BE58E8" w:rsidRDefault="00EE111A" w:rsidP="00EE111A">
      <w:pPr>
        <w:rPr>
          <w:rFonts w:ascii="宋体" w:hAnsi="宋体"/>
          <w:sz w:val="28"/>
          <w:szCs w:val="28"/>
          <w:u w:val="single"/>
        </w:rPr>
      </w:pPr>
      <w:r w:rsidRPr="00BE58E8">
        <w:rPr>
          <w:rFonts w:ascii="宋体" w:hAnsi="宋体" w:hint="eastAsia"/>
          <w:sz w:val="28"/>
          <w:szCs w:val="28"/>
          <w:u w:val="single"/>
        </w:rPr>
        <w:t xml:space="preserve">                 </w:t>
      </w:r>
    </w:p>
    <w:p w14:paraId="7358FD9D" w14:textId="77777777" w:rsidR="008536C8" w:rsidRPr="00BE58E8" w:rsidRDefault="008536C8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</w:p>
    <w:p w14:paraId="3806733C" w14:textId="77777777" w:rsidR="008536C8" w:rsidRPr="00BE58E8" w:rsidRDefault="008536C8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</w:p>
    <w:p w14:paraId="6A7FA0BB" w14:textId="77777777" w:rsidR="008536C8" w:rsidRPr="00BE58E8" w:rsidRDefault="000C5B7B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5F39E9E9" wp14:editId="4BCF6DD4">
            <wp:simplePos x="0" y="0"/>
            <wp:positionH relativeFrom="column">
              <wp:posOffset>5186680</wp:posOffset>
            </wp:positionH>
            <wp:positionV relativeFrom="paragraph">
              <wp:posOffset>110490</wp:posOffset>
            </wp:positionV>
            <wp:extent cx="8103870" cy="2112010"/>
            <wp:effectExtent l="0" t="0" r="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3870" cy="211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62144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22.如下为命令终端下的一个截图：</w:t>
      </w:r>
    </w:p>
    <w:p w14:paraId="467706CB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</w:p>
    <w:p w14:paraId="5F4C7276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</w:p>
    <w:p w14:paraId="12CFF51B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  <w:u w:val="single"/>
        </w:rPr>
      </w:pPr>
      <w:r w:rsidRPr="00BE58E8">
        <w:rPr>
          <w:rFonts w:ascii="宋体" w:hAnsi="宋体" w:hint="eastAsia"/>
          <w:sz w:val="28"/>
          <w:szCs w:val="28"/>
        </w:rPr>
        <w:t>则，以下两句的执行结果是：</w:t>
      </w:r>
      <w:r w:rsidRPr="00BE58E8">
        <w:rPr>
          <w:rFonts w:ascii="宋体" w:hAnsi="宋体" w:hint="eastAsia"/>
          <w:sz w:val="28"/>
          <w:szCs w:val="28"/>
          <w:u w:val="single"/>
        </w:rPr>
        <w:t xml:space="preserve">  the home path is $HOME                                 </w:t>
      </w:r>
    </w:p>
    <w:p w14:paraId="4EFAD749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path=‘the home path is $HOME’</w:t>
      </w:r>
    </w:p>
    <w:p w14:paraId="0821FA7E" w14:textId="77777777" w:rsidR="00EE111A" w:rsidRPr="00BE58E8" w:rsidRDefault="00EE111A" w:rsidP="00EE111A">
      <w:pPr>
        <w:adjustRightInd w:val="0"/>
        <w:snapToGrid w:val="0"/>
        <w:spacing w:line="360" w:lineRule="auto"/>
        <w:rPr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echo $path</w:t>
      </w:r>
      <w:r w:rsidRPr="00BE58E8">
        <w:rPr>
          <w:sz w:val="28"/>
          <w:szCs w:val="28"/>
        </w:rPr>
        <w:t xml:space="preserve"> </w:t>
      </w:r>
    </w:p>
    <w:p w14:paraId="1A9367A0" w14:textId="77777777" w:rsidR="00EE111A" w:rsidRPr="00BE58E8" w:rsidRDefault="00EE111A" w:rsidP="000C5B7B">
      <w:pPr>
        <w:adjustRightInd w:val="0"/>
        <w:snapToGrid w:val="0"/>
        <w:spacing w:line="360" w:lineRule="auto"/>
        <w:ind w:leftChars="5900" w:left="12390"/>
        <w:rPr>
          <w:rFonts w:ascii="宋体" w:hAnsi="宋体"/>
          <w:sz w:val="28"/>
          <w:szCs w:val="28"/>
          <w:u w:val="single"/>
        </w:rPr>
      </w:pPr>
      <w:r w:rsidRPr="00BE58E8">
        <w:rPr>
          <w:rFonts w:ascii="宋体" w:hAnsi="宋体" w:hint="eastAsia"/>
          <w:sz w:val="28"/>
          <w:szCs w:val="28"/>
        </w:rPr>
        <w:t>23.</w:t>
      </w:r>
      <w:r w:rsidRPr="00BE58E8">
        <w:rPr>
          <w:sz w:val="28"/>
          <w:szCs w:val="28"/>
        </w:rPr>
        <w:t xml:space="preserve"> </w:t>
      </w:r>
      <w:r w:rsidRPr="00BE58E8">
        <w:rPr>
          <w:rFonts w:ascii="宋体" w:hAnsi="宋体" w:hint="eastAsia"/>
          <w:sz w:val="28"/>
          <w:szCs w:val="28"/>
        </w:rPr>
        <w:t>以下为程序名为</w:t>
      </w:r>
      <w:r w:rsidRPr="00BE58E8">
        <w:rPr>
          <w:rFonts w:ascii="宋体" w:hAnsi="宋体" w:hint="eastAsia"/>
          <w:sz w:val="28"/>
          <w:szCs w:val="28"/>
        </w:rPr>
        <w:lastRenderedPageBreak/>
        <w:t xml:space="preserve">prog的程序内容。则 </w:t>
      </w:r>
      <w:proofErr w:type="spellStart"/>
      <w:r w:rsidRPr="00BE58E8">
        <w:rPr>
          <w:rFonts w:ascii="宋体" w:hAnsi="宋体" w:hint="eastAsia"/>
          <w:sz w:val="28"/>
          <w:szCs w:val="28"/>
        </w:rPr>
        <w:t>sh</w:t>
      </w:r>
      <w:proofErr w:type="spellEnd"/>
      <w:r w:rsidRPr="00BE58E8">
        <w:rPr>
          <w:rFonts w:ascii="宋体" w:hAnsi="宋体" w:hint="eastAsia"/>
          <w:sz w:val="28"/>
          <w:szCs w:val="28"/>
        </w:rPr>
        <w:t xml:space="preserve"> prog a b c d的执行结</w:t>
      </w:r>
      <w:r w:rsidRPr="00BE58E8">
        <w:rPr>
          <w:rFonts w:ascii="宋体" w:hAnsi="宋体" w:hint="eastAsia"/>
          <w:sz w:val="28"/>
          <w:szCs w:val="28"/>
        </w:rPr>
        <w:lastRenderedPageBreak/>
        <w:t>果为</w:t>
      </w:r>
      <w:r w:rsidRPr="00BE58E8">
        <w:rPr>
          <w:rFonts w:ascii="宋体" w:hAnsi="宋体" w:hint="eastAsia"/>
          <w:sz w:val="28"/>
          <w:szCs w:val="28"/>
          <w:u w:val="single"/>
        </w:rPr>
        <w:t xml:space="preserve">  C         </w:t>
      </w:r>
    </w:p>
    <w:p w14:paraId="23FB3347" w14:textId="77777777" w:rsidR="00EE111A" w:rsidRPr="00BE58E8" w:rsidRDefault="00EE111A" w:rsidP="000C5B7B">
      <w:pPr>
        <w:adjustRightInd w:val="0"/>
        <w:snapToGrid w:val="0"/>
        <w:spacing w:line="360" w:lineRule="auto"/>
        <w:ind w:leftChars="5900" w:left="1239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set A B C D</w:t>
      </w:r>
    </w:p>
    <w:p w14:paraId="76EAEF93" w14:textId="77777777" w:rsidR="00EE111A" w:rsidRPr="00BE58E8" w:rsidRDefault="00EE111A" w:rsidP="000C5B7B">
      <w:pPr>
        <w:adjustRightInd w:val="0"/>
        <w:snapToGrid w:val="0"/>
        <w:spacing w:line="360" w:lineRule="auto"/>
        <w:ind w:leftChars="5900" w:left="1239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shift</w:t>
      </w:r>
    </w:p>
    <w:p w14:paraId="2DF5D0DE" w14:textId="77777777" w:rsidR="00EE111A" w:rsidRPr="00BE58E8" w:rsidRDefault="00EE111A" w:rsidP="000C5B7B">
      <w:pPr>
        <w:adjustRightInd w:val="0"/>
        <w:snapToGrid w:val="0"/>
        <w:spacing w:line="360" w:lineRule="auto"/>
        <w:ind w:leftChars="5900" w:left="1239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shift</w:t>
      </w:r>
    </w:p>
    <w:p w14:paraId="4A5A8EDE" w14:textId="77777777" w:rsidR="000C5B7B" w:rsidRPr="00BE58E8" w:rsidRDefault="00EE111A" w:rsidP="000C5B7B">
      <w:pPr>
        <w:adjustRightInd w:val="0"/>
        <w:snapToGrid w:val="0"/>
        <w:spacing w:line="360" w:lineRule="auto"/>
        <w:ind w:leftChars="5900" w:left="1239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echo $</w:t>
      </w:r>
      <w:r w:rsidRPr="00BE58E8">
        <w:rPr>
          <w:rFonts w:ascii="宋体" w:hAnsi="宋体" w:hint="eastAsia"/>
          <w:sz w:val="28"/>
          <w:szCs w:val="28"/>
        </w:rPr>
        <w:lastRenderedPageBreak/>
        <w:t>1</w:t>
      </w:r>
    </w:p>
    <w:p w14:paraId="0F27B9A9" w14:textId="77777777" w:rsidR="000C5B7B" w:rsidRPr="00BE58E8" w:rsidRDefault="000C5B7B" w:rsidP="000C5B7B">
      <w:pPr>
        <w:adjustRightInd w:val="0"/>
        <w:snapToGrid w:val="0"/>
        <w:spacing w:line="360" w:lineRule="auto"/>
        <w:ind w:leftChars="5900" w:left="12390"/>
        <w:rPr>
          <w:rFonts w:ascii="宋体" w:hAnsi="宋体"/>
          <w:sz w:val="28"/>
          <w:szCs w:val="28"/>
        </w:rPr>
      </w:pPr>
    </w:p>
    <w:p w14:paraId="020A482A" w14:textId="77777777" w:rsidR="000C5B7B" w:rsidRPr="00BE58E8" w:rsidRDefault="000C5B7B" w:rsidP="000C5B7B">
      <w:pPr>
        <w:adjustRightInd w:val="0"/>
        <w:snapToGrid w:val="0"/>
        <w:spacing w:line="360" w:lineRule="auto"/>
        <w:ind w:leftChars="5900" w:left="12390"/>
        <w:rPr>
          <w:rFonts w:ascii="宋体" w:hAnsi="宋体"/>
          <w:sz w:val="28"/>
          <w:szCs w:val="28"/>
        </w:rPr>
      </w:pPr>
      <w:r w:rsidRPr="00BE58E8">
        <w:rPr>
          <w:rFonts w:ascii="宋体" w:hAnsi="宋体"/>
          <w:sz w:val="28"/>
          <w:szCs w:val="28"/>
        </w:rPr>
        <w:t>看不懂~~~~~~</w:t>
      </w:r>
    </w:p>
    <w:p w14:paraId="5F7F1679" w14:textId="77777777" w:rsidR="000C5B7B" w:rsidRPr="00BE58E8" w:rsidRDefault="000C5B7B" w:rsidP="000C5B7B">
      <w:pPr>
        <w:adjustRightInd w:val="0"/>
        <w:snapToGrid w:val="0"/>
        <w:spacing w:line="360" w:lineRule="auto"/>
        <w:ind w:leftChars="5900" w:left="12390"/>
        <w:rPr>
          <w:rFonts w:ascii="宋体" w:hAnsi="宋体"/>
          <w:sz w:val="28"/>
          <w:szCs w:val="28"/>
        </w:rPr>
      </w:pPr>
    </w:p>
    <w:p w14:paraId="298E0809" w14:textId="77777777" w:rsidR="000C5B7B" w:rsidRPr="00BE58E8" w:rsidRDefault="000C5B7B" w:rsidP="000C5B7B">
      <w:pPr>
        <w:adjustRightInd w:val="0"/>
        <w:snapToGrid w:val="0"/>
        <w:spacing w:line="360" w:lineRule="auto"/>
        <w:ind w:leftChars="5900" w:left="12390"/>
        <w:rPr>
          <w:rFonts w:ascii="宋体" w:hAnsi="宋体"/>
          <w:sz w:val="28"/>
          <w:szCs w:val="28"/>
        </w:rPr>
      </w:pPr>
    </w:p>
    <w:p w14:paraId="48D71736" w14:textId="77777777" w:rsidR="00EE111A" w:rsidRPr="00BE58E8" w:rsidRDefault="00EE111A" w:rsidP="000C5B7B">
      <w:pPr>
        <w:adjustRightInd w:val="0"/>
        <w:snapToGrid w:val="0"/>
        <w:spacing w:line="360" w:lineRule="auto"/>
        <w:ind w:leftChars="5900" w:left="12390"/>
        <w:rPr>
          <w:rFonts w:ascii="宋体" w:hAnsi="宋体"/>
          <w:sz w:val="28"/>
          <w:szCs w:val="28"/>
          <w:u w:val="single"/>
        </w:rPr>
      </w:pPr>
      <w:r w:rsidRPr="00BE58E8"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7EA25991" w14:textId="77777777" w:rsidR="00EE111A" w:rsidRPr="00BE58E8" w:rsidRDefault="00EE111A" w:rsidP="000C5B7B">
      <w:pPr>
        <w:adjustRightInd w:val="0"/>
        <w:snapToGrid w:val="0"/>
        <w:spacing w:line="360" w:lineRule="auto"/>
        <w:ind w:leftChars="4800" w:left="10080"/>
        <w:rPr>
          <w:rFonts w:ascii="宋体" w:hAnsi="宋体"/>
          <w:sz w:val="28"/>
          <w:szCs w:val="28"/>
          <w:u w:val="single"/>
        </w:rPr>
      </w:pPr>
      <w:r w:rsidRPr="00BE58E8">
        <w:rPr>
          <w:rFonts w:ascii="宋体" w:hAnsi="宋体" w:hint="eastAsia"/>
          <w:sz w:val="28"/>
          <w:szCs w:val="28"/>
        </w:rPr>
        <w:t>25.</w:t>
      </w:r>
      <w:r w:rsidRPr="00BE58E8">
        <w:rPr>
          <w:rFonts w:ascii="Verdana"/>
          <w:sz w:val="28"/>
          <w:szCs w:val="28"/>
        </w:rPr>
        <w:t xml:space="preserve"> </w:t>
      </w:r>
      <w:r w:rsidRPr="00BE58E8">
        <w:rPr>
          <w:rFonts w:ascii="宋体" w:hAnsi="宋体" w:hint="eastAsia"/>
          <w:sz w:val="28"/>
          <w:szCs w:val="28"/>
        </w:rPr>
        <w:t>shell脚本程</w:t>
      </w:r>
      <w:r w:rsidRPr="00BE58E8">
        <w:rPr>
          <w:rFonts w:ascii="宋体" w:hAnsi="宋体" w:hint="eastAsia"/>
          <w:sz w:val="28"/>
          <w:szCs w:val="28"/>
        </w:rPr>
        <w:lastRenderedPageBreak/>
        <w:t>序test（具有可执行权限）只有如下两条语句,则</w:t>
      </w:r>
      <w:proofErr w:type="spellStart"/>
      <w:r w:rsidRPr="00BE58E8">
        <w:rPr>
          <w:rFonts w:ascii="宋体" w:hAnsi="宋体" w:hint="eastAsia"/>
          <w:sz w:val="28"/>
          <w:szCs w:val="28"/>
          <w:u w:val="single"/>
        </w:rPr>
        <w:t>s</w:t>
      </w:r>
      <w:r w:rsidRPr="00BE58E8">
        <w:rPr>
          <w:rFonts w:ascii="宋体" w:hAnsi="宋体" w:hint="eastAsia"/>
          <w:sz w:val="28"/>
          <w:szCs w:val="28"/>
          <w:u w:val="single"/>
        </w:rPr>
        <w:lastRenderedPageBreak/>
        <w:t>h</w:t>
      </w:r>
      <w:proofErr w:type="spellEnd"/>
      <w:r w:rsidRPr="00BE58E8">
        <w:rPr>
          <w:rFonts w:ascii="宋体" w:hAnsi="宋体" w:hint="eastAsia"/>
          <w:sz w:val="28"/>
          <w:szCs w:val="28"/>
          <w:u w:val="single"/>
        </w:rPr>
        <w:t xml:space="preserve"> test 5</w:t>
      </w:r>
      <w:r w:rsidRPr="00BE58E8">
        <w:rPr>
          <w:rFonts w:ascii="宋体" w:hAnsi="宋体" w:hint="eastAsia"/>
          <w:sz w:val="28"/>
          <w:szCs w:val="28"/>
        </w:rPr>
        <w:t>的运行结果是50.00</w:t>
      </w:r>
      <w:r w:rsidRPr="00BE58E8">
        <w:rPr>
          <w:rFonts w:ascii="宋体" w:hAnsi="宋体" w:hint="eastAsia"/>
          <w:sz w:val="28"/>
          <w:szCs w:val="28"/>
          <w:u w:val="single"/>
        </w:rPr>
        <w:t xml:space="preserve">      </w:t>
      </w:r>
    </w:p>
    <w:p w14:paraId="3552FF8B" w14:textId="77777777" w:rsidR="00EE111A" w:rsidRPr="00BE58E8" w:rsidRDefault="00EE111A" w:rsidP="000C5B7B">
      <w:pPr>
        <w:adjustRightInd w:val="0"/>
        <w:snapToGrid w:val="0"/>
        <w:spacing w:line="360" w:lineRule="auto"/>
        <w:ind w:leftChars="4800" w:left="1008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price=$1</w:t>
      </w:r>
      <w:r w:rsidRPr="00BE58E8">
        <w:rPr>
          <w:rFonts w:ascii="宋体" w:hAnsi="宋体" w:hint="eastAsia"/>
          <w:sz w:val="28"/>
          <w:szCs w:val="28"/>
        </w:rPr>
        <w:lastRenderedPageBreak/>
        <w:t>0.00</w:t>
      </w:r>
    </w:p>
    <w:p w14:paraId="4C2258AD" w14:textId="77777777" w:rsidR="00EE111A" w:rsidRPr="00BE58E8" w:rsidRDefault="00EE111A" w:rsidP="000C5B7B">
      <w:pPr>
        <w:adjustRightInd w:val="0"/>
        <w:snapToGrid w:val="0"/>
        <w:spacing w:line="360" w:lineRule="auto"/>
        <w:ind w:leftChars="4800" w:left="1008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echo $price</w:t>
      </w:r>
    </w:p>
    <w:p w14:paraId="5CB0D53D" w14:textId="77777777" w:rsidR="000C5B7B" w:rsidRPr="00BE58E8" w:rsidRDefault="000C5B7B" w:rsidP="000C5B7B">
      <w:pPr>
        <w:adjustRightInd w:val="0"/>
        <w:snapToGrid w:val="0"/>
        <w:spacing w:line="360" w:lineRule="auto"/>
        <w:ind w:leftChars="4800" w:left="10080"/>
        <w:rPr>
          <w:rFonts w:ascii="宋体" w:hAnsi="宋体"/>
          <w:sz w:val="28"/>
          <w:szCs w:val="28"/>
        </w:rPr>
      </w:pPr>
    </w:p>
    <w:p w14:paraId="06F170B0" w14:textId="77777777" w:rsidR="000C5B7B" w:rsidRPr="00BE58E8" w:rsidRDefault="000C5B7B" w:rsidP="000C5B7B">
      <w:pPr>
        <w:adjustRightInd w:val="0"/>
        <w:snapToGrid w:val="0"/>
        <w:spacing w:line="360" w:lineRule="auto"/>
        <w:ind w:leftChars="4800" w:left="10080"/>
        <w:rPr>
          <w:rFonts w:ascii="宋体" w:hAnsi="宋体"/>
          <w:sz w:val="28"/>
          <w:szCs w:val="28"/>
        </w:rPr>
      </w:pPr>
      <w:r w:rsidRPr="00BE58E8">
        <w:rPr>
          <w:rFonts w:ascii="宋体" w:hAnsi="宋体"/>
          <w:sz w:val="28"/>
          <w:szCs w:val="28"/>
        </w:rPr>
        <w:t>？？？？？？？不懂</w:t>
      </w:r>
    </w:p>
    <w:p w14:paraId="777CB626" w14:textId="77777777" w:rsidR="000C5B7B" w:rsidRPr="00BE58E8" w:rsidRDefault="000C5B7B" w:rsidP="000C5B7B">
      <w:pPr>
        <w:adjustRightInd w:val="0"/>
        <w:snapToGrid w:val="0"/>
        <w:spacing w:line="360" w:lineRule="auto"/>
        <w:ind w:leftChars="4800" w:left="10080"/>
        <w:rPr>
          <w:rFonts w:ascii="宋体" w:hAnsi="宋体"/>
          <w:sz w:val="28"/>
          <w:szCs w:val="28"/>
          <w:u w:val="single"/>
        </w:rPr>
      </w:pPr>
    </w:p>
    <w:p w14:paraId="0664C213" w14:textId="77777777" w:rsidR="00EE111A" w:rsidRPr="00BE58E8" w:rsidRDefault="00EE111A" w:rsidP="00EE111A">
      <w:pPr>
        <w:rPr>
          <w:sz w:val="28"/>
          <w:szCs w:val="28"/>
        </w:rPr>
      </w:pPr>
    </w:p>
    <w:p w14:paraId="62760687" w14:textId="77777777" w:rsidR="00EE111A" w:rsidRPr="00BE58E8" w:rsidRDefault="00EE111A" w:rsidP="00EE111A">
      <w:pPr>
        <w:rPr>
          <w:sz w:val="28"/>
          <w:szCs w:val="28"/>
        </w:rPr>
      </w:pPr>
    </w:p>
    <w:p w14:paraId="64E548A6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黑体" w:eastAsia="黑体" w:hAnsi="宋体"/>
          <w:b/>
          <w:sz w:val="28"/>
          <w:szCs w:val="28"/>
        </w:rPr>
      </w:pPr>
      <w:r w:rsidRPr="00BE58E8">
        <w:rPr>
          <w:rFonts w:ascii="黑体" w:eastAsia="黑体" w:hAnsi="宋体" w:hint="eastAsia"/>
          <w:b/>
          <w:sz w:val="28"/>
          <w:szCs w:val="28"/>
        </w:rPr>
        <w:t>三．简答题：</w:t>
      </w:r>
    </w:p>
    <w:p w14:paraId="4B20FFD1" w14:textId="77777777" w:rsidR="00EE111A" w:rsidRPr="00BE58E8" w:rsidRDefault="000C5B7B" w:rsidP="00EE111A">
      <w:pPr>
        <w:adjustRightInd w:val="0"/>
        <w:snapToGrid w:val="0"/>
        <w:spacing w:line="360" w:lineRule="auto"/>
        <w:rPr>
          <w:rFonts w:ascii="Verdana" w:hAnsi="Verdana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*</w:t>
      </w:r>
      <w:r w:rsidR="00EE111A" w:rsidRPr="00BE58E8">
        <w:rPr>
          <w:rFonts w:ascii="宋体" w:hAnsi="宋体" w:hint="eastAsia"/>
          <w:sz w:val="28"/>
          <w:szCs w:val="28"/>
        </w:rPr>
        <w:t>2．什么</w:t>
      </w:r>
      <w:r w:rsidR="00EE111A" w:rsidRPr="00BE58E8">
        <w:rPr>
          <w:rFonts w:ascii="Verdana" w:hAnsi="Verdana" w:hint="eastAsia"/>
          <w:sz w:val="28"/>
          <w:szCs w:val="28"/>
        </w:rPr>
        <w:t>是链接？符号链接与硬链接的区别是什么？</w:t>
      </w:r>
    </w:p>
    <w:p w14:paraId="4C02C3E6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  <w:r w:rsidRPr="00BE58E8">
        <w:rPr>
          <w:rFonts w:ascii="宋体" w:hAnsi="宋体" w:hint="eastAsia"/>
          <w:color w:val="FF0000"/>
          <w:sz w:val="28"/>
          <w:szCs w:val="28"/>
        </w:rPr>
        <w:t>链接是指用一个</w:t>
      </w:r>
      <w:proofErr w:type="spellStart"/>
      <w:r w:rsidRPr="00BE58E8">
        <w:rPr>
          <w:rFonts w:ascii="宋体" w:hAnsi="宋体" w:hint="eastAsia"/>
          <w:color w:val="FF0000"/>
          <w:sz w:val="28"/>
          <w:szCs w:val="28"/>
        </w:rPr>
        <w:t>i</w:t>
      </w:r>
      <w:proofErr w:type="spellEnd"/>
      <w:r w:rsidRPr="00BE58E8">
        <w:rPr>
          <w:rFonts w:ascii="宋体" w:hAnsi="宋体" w:hint="eastAsia"/>
          <w:color w:val="FF0000"/>
          <w:sz w:val="28"/>
          <w:szCs w:val="28"/>
        </w:rPr>
        <w:t>节点对应多个文件名。硬链接是把文件的</w:t>
      </w:r>
      <w:proofErr w:type="spellStart"/>
      <w:r w:rsidRPr="00BE58E8">
        <w:rPr>
          <w:rFonts w:ascii="宋体" w:hAnsi="宋体" w:hint="eastAsia"/>
          <w:color w:val="FF0000"/>
          <w:sz w:val="28"/>
          <w:szCs w:val="28"/>
        </w:rPr>
        <w:t>i</w:t>
      </w:r>
      <w:proofErr w:type="spellEnd"/>
      <w:r w:rsidRPr="00BE58E8">
        <w:rPr>
          <w:rFonts w:ascii="宋体" w:hAnsi="宋体" w:hint="eastAsia"/>
          <w:color w:val="FF0000"/>
          <w:sz w:val="28"/>
          <w:szCs w:val="28"/>
        </w:rPr>
        <w:t>节点号指向该</w:t>
      </w:r>
      <w:proofErr w:type="spellStart"/>
      <w:r w:rsidRPr="00BE58E8">
        <w:rPr>
          <w:rFonts w:ascii="宋体" w:hAnsi="宋体" w:hint="eastAsia"/>
          <w:color w:val="FF0000"/>
          <w:sz w:val="28"/>
          <w:szCs w:val="28"/>
        </w:rPr>
        <w:t>i</w:t>
      </w:r>
      <w:proofErr w:type="spellEnd"/>
      <w:r w:rsidRPr="00BE58E8">
        <w:rPr>
          <w:rFonts w:ascii="宋体" w:hAnsi="宋体" w:hint="eastAsia"/>
          <w:color w:val="FF0000"/>
          <w:sz w:val="28"/>
          <w:szCs w:val="28"/>
        </w:rPr>
        <w:t>节点，</w:t>
      </w:r>
    </w:p>
    <w:p w14:paraId="212239A1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  <w:r w:rsidRPr="00BE58E8">
        <w:rPr>
          <w:rFonts w:ascii="宋体" w:hAnsi="宋体" w:hint="eastAsia"/>
          <w:color w:val="FF0000"/>
          <w:sz w:val="28"/>
          <w:szCs w:val="28"/>
        </w:rPr>
        <w:t>且链接计数器值加1。删除链接文件时计数器值减1，当其值为0时，</w:t>
      </w:r>
      <w:proofErr w:type="spellStart"/>
      <w:r w:rsidRPr="00BE58E8">
        <w:rPr>
          <w:rFonts w:ascii="宋体" w:hAnsi="宋体" w:hint="eastAsia"/>
          <w:color w:val="FF0000"/>
          <w:sz w:val="28"/>
          <w:szCs w:val="28"/>
        </w:rPr>
        <w:t>i</w:t>
      </w:r>
      <w:proofErr w:type="spellEnd"/>
      <w:r w:rsidRPr="00BE58E8">
        <w:rPr>
          <w:rFonts w:ascii="宋体" w:hAnsi="宋体" w:hint="eastAsia"/>
          <w:color w:val="FF0000"/>
          <w:sz w:val="28"/>
          <w:szCs w:val="28"/>
        </w:rPr>
        <w:t>节点被释放。</w:t>
      </w:r>
    </w:p>
    <w:p w14:paraId="39099E9E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  <w:r w:rsidRPr="00BE58E8">
        <w:rPr>
          <w:rFonts w:ascii="宋体" w:hAnsi="宋体" w:hint="eastAsia"/>
          <w:color w:val="FF0000"/>
          <w:sz w:val="28"/>
          <w:szCs w:val="28"/>
        </w:rPr>
        <w:t>符号链接是只有文件名的一个链接文件，并不指向一个真正的</w:t>
      </w:r>
      <w:proofErr w:type="spellStart"/>
      <w:r w:rsidRPr="00BE58E8">
        <w:rPr>
          <w:rFonts w:ascii="宋体" w:hAnsi="宋体" w:hint="eastAsia"/>
          <w:color w:val="FF0000"/>
          <w:sz w:val="28"/>
          <w:szCs w:val="28"/>
        </w:rPr>
        <w:t>i</w:t>
      </w:r>
      <w:proofErr w:type="spellEnd"/>
      <w:r w:rsidRPr="00BE58E8">
        <w:rPr>
          <w:rFonts w:ascii="宋体" w:hAnsi="宋体" w:hint="eastAsia"/>
          <w:color w:val="FF0000"/>
          <w:sz w:val="28"/>
          <w:szCs w:val="28"/>
        </w:rPr>
        <w:t>节点。</w:t>
      </w:r>
    </w:p>
    <w:p w14:paraId="4116F807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  <w:r w:rsidRPr="00BE58E8">
        <w:rPr>
          <w:rFonts w:ascii="宋体" w:hAnsi="宋体" w:hint="eastAsia"/>
          <w:color w:val="FF0000"/>
          <w:sz w:val="28"/>
          <w:szCs w:val="28"/>
        </w:rPr>
        <w:t>在删除符号链接文件时与硬链接文件有区别。</w:t>
      </w:r>
    </w:p>
    <w:p w14:paraId="2935FC36" w14:textId="77777777" w:rsidR="000405AF" w:rsidRPr="00BE58E8" w:rsidRDefault="000405AF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</w:p>
    <w:p w14:paraId="17196B07" w14:textId="77777777" w:rsidR="000405AF" w:rsidRPr="00BE58E8" w:rsidRDefault="000405AF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32"/>
          <w:szCs w:val="28"/>
        </w:rPr>
      </w:pP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28"/>
          <w:szCs w:val="28"/>
        </w:rPr>
        <w:tab/>
      </w:r>
      <w:r w:rsidRPr="00BE58E8">
        <w:rPr>
          <w:rFonts w:ascii="宋体" w:hAnsi="宋体"/>
          <w:color w:val="FF0000"/>
          <w:sz w:val="36"/>
          <w:szCs w:val="28"/>
          <w:highlight w:val="yellow"/>
        </w:rPr>
        <w:t>I节点出现了很多次，所以还是看看这一段话吧</w:t>
      </w:r>
    </w:p>
    <w:p w14:paraId="452BA2FD" w14:textId="77777777" w:rsidR="000405AF" w:rsidRPr="00BE58E8" w:rsidRDefault="000405AF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</w:p>
    <w:p w14:paraId="3618ADA3" w14:textId="77777777" w:rsidR="000405AF" w:rsidRPr="00BE58E8" w:rsidRDefault="000405AF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</w:p>
    <w:p w14:paraId="6BCA0501" w14:textId="77777777" w:rsidR="000405AF" w:rsidRPr="00BE58E8" w:rsidRDefault="000405AF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</w:p>
    <w:p w14:paraId="402ED972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4．Shell程序中，对用户变量赋值有哪些方式？简要说明每种赋值方式的使用方法。</w:t>
      </w:r>
    </w:p>
    <w:p w14:paraId="6058BB69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  <w:r w:rsidRPr="00BE58E8">
        <w:rPr>
          <w:rFonts w:ascii="宋体" w:hAnsi="宋体" w:hint="eastAsia"/>
          <w:color w:val="FF0000"/>
          <w:sz w:val="28"/>
          <w:szCs w:val="28"/>
        </w:rPr>
        <w:t>（1）</w:t>
      </w:r>
      <w:r w:rsidRPr="00BE58E8">
        <w:rPr>
          <w:rFonts w:ascii="宋体" w:hAnsi="宋体" w:hint="eastAsia"/>
          <w:color w:val="FF0000"/>
          <w:sz w:val="28"/>
          <w:szCs w:val="28"/>
        </w:rPr>
        <w:tab/>
        <w:t>等号赋值</w:t>
      </w:r>
    </w:p>
    <w:p w14:paraId="471A928C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  <w:r w:rsidRPr="00BE58E8">
        <w:rPr>
          <w:rFonts w:ascii="宋体" w:hAnsi="宋体" w:hint="eastAsia"/>
          <w:color w:val="FF0000"/>
          <w:sz w:val="28"/>
          <w:szCs w:val="28"/>
        </w:rPr>
        <w:t>1)在等号前后均不能有空格。</w:t>
      </w:r>
    </w:p>
    <w:p w14:paraId="6174D1CF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  <w:r w:rsidRPr="00BE58E8">
        <w:rPr>
          <w:rFonts w:ascii="宋体" w:hAnsi="宋体" w:hint="eastAsia"/>
          <w:color w:val="FF0000"/>
          <w:sz w:val="28"/>
          <w:szCs w:val="28"/>
        </w:rPr>
        <w:t>2)当需要将一个包含空格的字符串赋给用户变量时，应用单引号将该字符串括起来。</w:t>
      </w:r>
    </w:p>
    <w:p w14:paraId="59A1E0F1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  <w:r w:rsidRPr="00BE58E8">
        <w:rPr>
          <w:rFonts w:ascii="宋体" w:hAnsi="宋体" w:hint="eastAsia"/>
          <w:color w:val="FF0000"/>
          <w:sz w:val="28"/>
          <w:szCs w:val="28"/>
        </w:rPr>
        <w:t>（2）</w:t>
      </w:r>
      <w:r w:rsidRPr="00BE58E8">
        <w:rPr>
          <w:rFonts w:ascii="宋体" w:hAnsi="宋体" w:hint="eastAsia"/>
          <w:color w:val="FF0000"/>
          <w:sz w:val="28"/>
          <w:szCs w:val="28"/>
        </w:rPr>
        <w:tab/>
        <w:t>键盘赋值</w:t>
      </w:r>
    </w:p>
    <w:p w14:paraId="323F6939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  <w:r w:rsidRPr="00BE58E8">
        <w:rPr>
          <w:rFonts w:ascii="宋体" w:hAnsi="宋体" w:hint="eastAsia"/>
          <w:color w:val="FF0000"/>
          <w:sz w:val="28"/>
          <w:szCs w:val="28"/>
        </w:rPr>
        <w:lastRenderedPageBreak/>
        <w:t>由read命令来实现的。用法为：read 用户变量名</w:t>
      </w:r>
    </w:p>
    <w:p w14:paraId="45B48A38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  <w:r w:rsidRPr="00BE58E8">
        <w:rPr>
          <w:rFonts w:ascii="宋体" w:hAnsi="宋体" w:hint="eastAsia"/>
          <w:color w:val="FF0000"/>
          <w:sz w:val="28"/>
          <w:szCs w:val="28"/>
        </w:rPr>
        <w:tab/>
        <w:t>当shell程序执行到该行时，将等待用户从键盘输入，</w:t>
      </w:r>
    </w:p>
    <w:p w14:paraId="3A27705E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  <w:r w:rsidRPr="00BE58E8">
        <w:rPr>
          <w:rFonts w:ascii="宋体" w:hAnsi="宋体" w:hint="eastAsia"/>
          <w:color w:val="FF0000"/>
          <w:sz w:val="28"/>
          <w:szCs w:val="28"/>
        </w:rPr>
        <w:t>当用户按下回车键时shell把你输入的内容赋给用户变量。</w:t>
      </w:r>
    </w:p>
    <w:p w14:paraId="160EA0D1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  <w:r w:rsidRPr="00BE58E8">
        <w:rPr>
          <w:rFonts w:ascii="宋体" w:hAnsi="宋体" w:hint="eastAsia"/>
          <w:color w:val="FF0000"/>
          <w:sz w:val="28"/>
          <w:szCs w:val="28"/>
        </w:rPr>
        <w:t>（3）</w:t>
      </w:r>
      <w:r w:rsidRPr="00BE58E8">
        <w:rPr>
          <w:rFonts w:ascii="宋体" w:hAnsi="宋体" w:hint="eastAsia"/>
          <w:color w:val="FF0000"/>
          <w:sz w:val="28"/>
          <w:szCs w:val="28"/>
        </w:rPr>
        <w:tab/>
        <w:t>命令替换赋值</w:t>
      </w:r>
    </w:p>
    <w:p w14:paraId="4A3C1D29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  <w:r w:rsidRPr="00BE58E8">
        <w:rPr>
          <w:rFonts w:ascii="宋体" w:hAnsi="宋体" w:hint="eastAsia"/>
          <w:color w:val="FF0000"/>
          <w:sz w:val="28"/>
          <w:szCs w:val="28"/>
        </w:rPr>
        <w:t>用法为：用户变量=`命令`</w:t>
      </w:r>
    </w:p>
    <w:p w14:paraId="7F378050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  <w:r w:rsidRPr="00BE58E8">
        <w:rPr>
          <w:rFonts w:ascii="宋体" w:hAnsi="宋体" w:hint="eastAsia"/>
          <w:color w:val="FF0000"/>
          <w:sz w:val="28"/>
          <w:szCs w:val="28"/>
        </w:rPr>
        <w:tab/>
        <w:t>该语句将首先执行反向单引号之间的命令，</w:t>
      </w:r>
    </w:p>
    <w:p w14:paraId="0F4275C6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  <w:r w:rsidRPr="00BE58E8">
        <w:rPr>
          <w:rFonts w:ascii="宋体" w:hAnsi="宋体" w:hint="eastAsia"/>
          <w:color w:val="FF0000"/>
          <w:sz w:val="28"/>
          <w:szCs w:val="28"/>
        </w:rPr>
        <w:t>然后将其执行后输出的内容赋给该用户变量，在这种赋值方式中，</w:t>
      </w:r>
    </w:p>
    <w:p w14:paraId="03ACF863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宋体" w:hAnsi="宋体"/>
          <w:color w:val="FF0000"/>
          <w:sz w:val="28"/>
          <w:szCs w:val="28"/>
        </w:rPr>
      </w:pPr>
      <w:r w:rsidRPr="00BE58E8">
        <w:rPr>
          <w:rFonts w:ascii="宋体" w:hAnsi="宋体" w:hint="eastAsia"/>
          <w:color w:val="FF0000"/>
          <w:sz w:val="28"/>
          <w:szCs w:val="28"/>
        </w:rPr>
        <w:t>等号前后同样不能有空格，而且必须用反向单引号（即重音号）把命令括起来。</w:t>
      </w:r>
    </w:p>
    <w:p w14:paraId="1DC19E12" w14:textId="77777777" w:rsidR="00EE111A" w:rsidRPr="00BE58E8" w:rsidRDefault="00EE111A" w:rsidP="00EE111A">
      <w:pPr>
        <w:rPr>
          <w:color w:val="FF0000"/>
          <w:sz w:val="28"/>
          <w:szCs w:val="28"/>
        </w:rPr>
      </w:pPr>
    </w:p>
    <w:p w14:paraId="27D9E38B" w14:textId="77777777" w:rsidR="00EE111A" w:rsidRPr="00BE58E8" w:rsidRDefault="00EE111A" w:rsidP="00EE111A">
      <w:pPr>
        <w:rPr>
          <w:sz w:val="28"/>
          <w:szCs w:val="28"/>
        </w:rPr>
      </w:pPr>
    </w:p>
    <w:p w14:paraId="6CFB1E84" w14:textId="77777777" w:rsidR="00EE111A" w:rsidRPr="00BE58E8" w:rsidRDefault="00EE111A" w:rsidP="00EE111A">
      <w:pPr>
        <w:adjustRightInd w:val="0"/>
        <w:snapToGrid w:val="0"/>
        <w:spacing w:line="360" w:lineRule="auto"/>
        <w:rPr>
          <w:rFonts w:ascii="黑体" w:eastAsia="黑体" w:hAnsi="宋体"/>
          <w:b/>
          <w:sz w:val="28"/>
          <w:szCs w:val="28"/>
        </w:rPr>
      </w:pPr>
      <w:r w:rsidRPr="00BE58E8">
        <w:rPr>
          <w:rFonts w:ascii="黑体" w:eastAsia="黑体" w:hAnsi="宋体" w:hint="eastAsia"/>
          <w:b/>
          <w:sz w:val="28"/>
          <w:szCs w:val="28"/>
        </w:rPr>
        <w:t>四、综合应用：</w:t>
      </w:r>
    </w:p>
    <w:p w14:paraId="78CE91AE" w14:textId="77777777" w:rsidR="001A74BE" w:rsidRPr="00BE58E8" w:rsidRDefault="001A74BE" w:rsidP="00EE111A">
      <w:pPr>
        <w:adjustRightInd w:val="0"/>
        <w:snapToGrid w:val="0"/>
        <w:spacing w:line="360" w:lineRule="auto"/>
        <w:rPr>
          <w:rFonts w:ascii="黑体" w:eastAsia="黑体" w:hAnsi="宋体"/>
          <w:b/>
          <w:sz w:val="28"/>
          <w:szCs w:val="28"/>
        </w:rPr>
      </w:pPr>
    </w:p>
    <w:p w14:paraId="27B7B76C" w14:textId="77777777" w:rsidR="001A74BE" w:rsidRPr="00BE58E8" w:rsidRDefault="001A74BE" w:rsidP="00EE111A">
      <w:pPr>
        <w:adjustRightInd w:val="0"/>
        <w:snapToGrid w:val="0"/>
        <w:spacing w:line="360" w:lineRule="auto"/>
        <w:rPr>
          <w:rFonts w:ascii="黑体" w:eastAsia="黑体" w:hAnsi="宋体"/>
          <w:b/>
          <w:sz w:val="40"/>
          <w:szCs w:val="28"/>
        </w:rPr>
      </w:pPr>
      <w:r w:rsidRPr="00BE58E8">
        <w:rPr>
          <w:rFonts w:ascii="黑体" w:eastAsia="黑体" w:hAnsi="宋体" w:hint="eastAsia"/>
          <w:b/>
          <w:sz w:val="28"/>
          <w:szCs w:val="28"/>
        </w:rPr>
        <w:t xml:space="preserve">                             </w:t>
      </w:r>
      <w:r w:rsidRPr="00BE58E8">
        <w:rPr>
          <w:rFonts w:ascii="黑体" w:eastAsia="黑体" w:hAnsi="宋体" w:hint="eastAsia"/>
          <w:b/>
          <w:sz w:val="40"/>
          <w:szCs w:val="28"/>
        </w:rPr>
        <w:t xml:space="preserve"> </w:t>
      </w:r>
      <w:r w:rsidRPr="00BE58E8">
        <w:rPr>
          <w:rFonts w:ascii="黑体" w:eastAsia="黑体" w:hAnsi="宋体" w:hint="eastAsia"/>
          <w:b/>
          <w:sz w:val="40"/>
          <w:szCs w:val="28"/>
          <w:highlight w:val="yellow"/>
        </w:rPr>
        <w:t>下面这个题，我想问：会考这么难的吗？</w:t>
      </w:r>
    </w:p>
    <w:p w14:paraId="4E0483C6" w14:textId="77777777" w:rsidR="00EE111A" w:rsidRPr="00BE58E8" w:rsidRDefault="00EE111A" w:rsidP="001A74BE">
      <w:pPr>
        <w:spacing w:before="156" w:line="480" w:lineRule="exact"/>
        <w:ind w:leftChars="6180" w:left="12978" w:rightChars="-24" w:right="-5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40"/>
          <w:szCs w:val="28"/>
        </w:rPr>
        <w:t>1.编写1个弹出式菜</w:t>
      </w:r>
      <w:r w:rsidRPr="00BE58E8">
        <w:rPr>
          <w:rFonts w:ascii="宋体" w:hAnsi="宋体" w:hint="eastAsia"/>
          <w:sz w:val="40"/>
          <w:szCs w:val="28"/>
        </w:rPr>
        <w:lastRenderedPageBreak/>
        <w:t>单</w:t>
      </w:r>
      <w:r w:rsidRPr="00BE58E8">
        <w:rPr>
          <w:rFonts w:ascii="宋体" w:hAnsi="宋体" w:hint="eastAsia"/>
          <w:sz w:val="28"/>
          <w:szCs w:val="28"/>
        </w:rPr>
        <w:t>的shell程序并实现其简单的菜单功能：</w:t>
      </w:r>
    </w:p>
    <w:p w14:paraId="1E401F18" w14:textId="77777777" w:rsidR="00EE111A" w:rsidRPr="00BE58E8" w:rsidRDefault="00EE111A" w:rsidP="001A74BE">
      <w:pPr>
        <w:spacing w:before="156" w:line="480" w:lineRule="exact"/>
        <w:ind w:leftChars="6180" w:left="12978" w:rightChars="-24" w:right="-5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 ******</w:t>
      </w:r>
      <w:r w:rsidRPr="00BE58E8">
        <w:rPr>
          <w:rFonts w:ascii="宋体" w:hAnsi="宋体" w:hint="eastAsia"/>
          <w:sz w:val="28"/>
          <w:szCs w:val="28"/>
        </w:rPr>
        <w:lastRenderedPageBreak/>
        <w:t>*****************************</w:t>
      </w:r>
      <w:r w:rsidRPr="00BE58E8">
        <w:rPr>
          <w:rFonts w:ascii="宋体" w:hAnsi="宋体" w:hint="eastAsia"/>
          <w:sz w:val="28"/>
          <w:szCs w:val="28"/>
        </w:rPr>
        <w:lastRenderedPageBreak/>
        <w:t>********************</w:t>
      </w:r>
    </w:p>
    <w:p w14:paraId="1CF59F3B" w14:textId="77777777" w:rsidR="00EE111A" w:rsidRPr="00BE58E8" w:rsidRDefault="00EE111A" w:rsidP="001A74BE">
      <w:pPr>
        <w:spacing w:before="156" w:line="480" w:lineRule="exact"/>
        <w:ind w:leftChars="6180" w:left="12978" w:rightChars="-24" w:right="-5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*                         MEN</w:t>
      </w:r>
      <w:r w:rsidRPr="00BE58E8">
        <w:rPr>
          <w:rFonts w:ascii="宋体" w:hAnsi="宋体" w:hint="eastAsia"/>
          <w:sz w:val="28"/>
          <w:szCs w:val="28"/>
        </w:rPr>
        <w:lastRenderedPageBreak/>
        <w:t>U                          *</w:t>
      </w:r>
    </w:p>
    <w:p w14:paraId="15EA672A" w14:textId="77777777" w:rsidR="00EE111A" w:rsidRPr="00BE58E8" w:rsidRDefault="00EE111A" w:rsidP="001A74BE">
      <w:pPr>
        <w:spacing w:before="156" w:line="480" w:lineRule="exact"/>
        <w:ind w:leftChars="6180" w:left="12978" w:rightChars="-24" w:right="-5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*         1.copy                   2.rename             *</w:t>
      </w:r>
    </w:p>
    <w:p w14:paraId="5C8469BB" w14:textId="77777777" w:rsidR="00EE111A" w:rsidRPr="00BE58E8" w:rsidRDefault="00EE111A" w:rsidP="001A74BE">
      <w:pPr>
        <w:spacing w:before="156" w:line="480" w:lineRule="exact"/>
        <w:ind w:leftChars="6180" w:left="12978" w:rightChars="-24" w:right="-5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lastRenderedPageBreak/>
        <w:t>*         3.remove                 4.find               *</w:t>
      </w:r>
    </w:p>
    <w:p w14:paraId="5ED922F8" w14:textId="77777777" w:rsidR="00EE111A" w:rsidRPr="00BE58E8" w:rsidRDefault="00EE111A" w:rsidP="001A74BE">
      <w:pPr>
        <w:spacing w:before="156" w:line="480" w:lineRule="exact"/>
        <w:ind w:leftChars="6180" w:left="12978" w:rightChars="-24" w:right="-5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*                          5.</w:t>
      </w:r>
      <w:r w:rsidRPr="00BE58E8">
        <w:rPr>
          <w:rFonts w:ascii="宋体" w:hAnsi="宋体" w:hint="eastAsia"/>
          <w:sz w:val="28"/>
          <w:szCs w:val="28"/>
        </w:rPr>
        <w:lastRenderedPageBreak/>
        <w:t xml:space="preserve">exit                       * </w:t>
      </w:r>
    </w:p>
    <w:p w14:paraId="4B1F5D7C" w14:textId="77777777" w:rsidR="00EE111A" w:rsidRPr="00BE58E8" w:rsidRDefault="00EE111A" w:rsidP="001A74BE">
      <w:pPr>
        <w:spacing w:before="156" w:line="480" w:lineRule="exact"/>
        <w:ind w:leftChars="6180" w:left="12978" w:firstLineChars="50" w:firstLine="14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********************</w:t>
      </w:r>
      <w:r w:rsidRPr="00BE58E8">
        <w:rPr>
          <w:rFonts w:ascii="宋体" w:hAnsi="宋体" w:hint="eastAsia"/>
          <w:sz w:val="28"/>
          <w:szCs w:val="28"/>
        </w:rPr>
        <w:lastRenderedPageBreak/>
        <w:t>*****************************</w:t>
      </w:r>
      <w:r w:rsidRPr="00BE58E8">
        <w:rPr>
          <w:rFonts w:ascii="宋体" w:hAnsi="宋体" w:hint="eastAsia"/>
          <w:sz w:val="28"/>
          <w:szCs w:val="28"/>
        </w:rPr>
        <w:lastRenderedPageBreak/>
        <w:t>******</w:t>
      </w:r>
    </w:p>
    <w:p w14:paraId="0D522C47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即用户按下数字1，则提示用户输入源和目的</w:t>
      </w:r>
      <w:r w:rsidRPr="00BE58E8">
        <w:rPr>
          <w:rFonts w:ascii="宋体" w:hAnsi="宋体" w:hint="eastAsia"/>
          <w:sz w:val="28"/>
          <w:szCs w:val="28"/>
        </w:rPr>
        <w:lastRenderedPageBreak/>
        <w:t>文件名后执行复制；输入数字2，则提示用户输入要更名</w:t>
      </w:r>
      <w:r w:rsidRPr="00BE58E8">
        <w:rPr>
          <w:rFonts w:ascii="宋体" w:hAnsi="宋体" w:hint="eastAsia"/>
          <w:sz w:val="28"/>
          <w:szCs w:val="28"/>
        </w:rPr>
        <w:lastRenderedPageBreak/>
        <w:t>的文件或目录后执行更名操作；输入数字3，则提示用户</w:t>
      </w:r>
      <w:r w:rsidRPr="00BE58E8">
        <w:rPr>
          <w:rFonts w:ascii="宋体" w:hAnsi="宋体" w:hint="eastAsia"/>
          <w:sz w:val="28"/>
          <w:szCs w:val="28"/>
        </w:rPr>
        <w:lastRenderedPageBreak/>
        <w:t>输入要删除的文件并执行删除操作；输入数字4，则提示</w:t>
      </w:r>
      <w:r w:rsidRPr="00BE58E8">
        <w:rPr>
          <w:rFonts w:ascii="宋体" w:hAnsi="宋体" w:hint="eastAsia"/>
          <w:sz w:val="28"/>
          <w:szCs w:val="28"/>
        </w:rPr>
        <w:lastRenderedPageBreak/>
        <w:t>用户输入要查找的文件并执行查找操作；输入数字5，则</w:t>
      </w:r>
      <w:r w:rsidRPr="00BE58E8">
        <w:rPr>
          <w:rFonts w:ascii="宋体" w:hAnsi="宋体" w:hint="eastAsia"/>
          <w:sz w:val="28"/>
          <w:szCs w:val="28"/>
        </w:rPr>
        <w:lastRenderedPageBreak/>
        <w:t>退出该菜单shell程序的执行。</w:t>
      </w:r>
    </w:p>
    <w:p w14:paraId="2479452F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#! /bin/</w:t>
      </w:r>
      <w:proofErr w:type="spellStart"/>
      <w:r w:rsidRPr="00BE58E8">
        <w:rPr>
          <w:rFonts w:ascii="宋体" w:hAnsi="宋体" w:hint="eastAsia"/>
          <w:sz w:val="28"/>
          <w:szCs w:val="28"/>
        </w:rPr>
        <w:t>sh</w:t>
      </w:r>
      <w:proofErr w:type="spellEnd"/>
      <w:r w:rsidRPr="00BE58E8">
        <w:rPr>
          <w:rFonts w:ascii="宋体" w:hAnsi="宋体" w:hint="eastAsia"/>
          <w:sz w:val="28"/>
          <w:szCs w:val="28"/>
        </w:rPr>
        <w:t xml:space="preserve"> </w:t>
      </w:r>
      <w:r w:rsidRPr="00BE58E8">
        <w:rPr>
          <w:rFonts w:ascii="宋体" w:hAnsi="宋体" w:hint="eastAsia"/>
          <w:sz w:val="28"/>
          <w:szCs w:val="28"/>
        </w:rPr>
        <w:lastRenderedPageBreak/>
        <w:t>-</w:t>
      </w:r>
    </w:p>
    <w:p w14:paraId="5B5FE80D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clear</w:t>
      </w:r>
    </w:p>
    <w:p w14:paraId="09561B9C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while [ 0 ]; do</w:t>
      </w:r>
    </w:p>
    <w:p w14:paraId="476DDDD4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echo "***</w:t>
      </w:r>
      <w:r w:rsidRPr="00BE58E8">
        <w:rPr>
          <w:rFonts w:ascii="宋体" w:hAnsi="宋体" w:hint="eastAsia"/>
          <w:sz w:val="28"/>
          <w:szCs w:val="28"/>
        </w:rPr>
        <w:lastRenderedPageBreak/>
        <w:t>*************************</w:t>
      </w:r>
      <w:r w:rsidRPr="00BE58E8">
        <w:rPr>
          <w:rFonts w:ascii="宋体" w:hAnsi="宋体" w:hint="eastAsia"/>
          <w:sz w:val="28"/>
          <w:szCs w:val="28"/>
        </w:rPr>
        <w:lastRenderedPageBreak/>
        <w:t>********************"</w:t>
      </w:r>
    </w:p>
    <w:p w14:paraId="5CE3E3A8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echo </w:t>
      </w:r>
      <w:r w:rsidRPr="00BE58E8">
        <w:rPr>
          <w:rFonts w:ascii="宋体" w:hAnsi="宋体" w:hint="eastAsia"/>
          <w:sz w:val="28"/>
          <w:szCs w:val="28"/>
        </w:rPr>
        <w:lastRenderedPageBreak/>
        <w:t>"                       menu                     "</w:t>
      </w:r>
    </w:p>
    <w:p w14:paraId="2DA19579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echo "           1.copy           </w:t>
      </w:r>
      <w:r w:rsidRPr="00BE58E8">
        <w:rPr>
          <w:rFonts w:ascii="宋体" w:hAnsi="宋体" w:hint="eastAsia"/>
          <w:sz w:val="28"/>
          <w:szCs w:val="28"/>
        </w:rPr>
        <w:lastRenderedPageBreak/>
        <w:t xml:space="preserve">    2.rename        "</w:t>
      </w:r>
    </w:p>
    <w:p w14:paraId="2AF01CF3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echo "           3.remove     </w:t>
      </w:r>
      <w:r w:rsidRPr="00BE58E8">
        <w:rPr>
          <w:rFonts w:ascii="宋体" w:hAnsi="宋体" w:hint="eastAsia"/>
          <w:sz w:val="28"/>
          <w:szCs w:val="28"/>
        </w:rPr>
        <w:lastRenderedPageBreak/>
        <w:t xml:space="preserve">        4.find          "</w:t>
      </w:r>
    </w:p>
    <w:p w14:paraId="58934F85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echo "                      5.exit           </w:t>
      </w:r>
      <w:r w:rsidRPr="00BE58E8">
        <w:rPr>
          <w:rFonts w:ascii="宋体" w:hAnsi="宋体" w:hint="eastAsia"/>
          <w:sz w:val="28"/>
          <w:szCs w:val="28"/>
        </w:rPr>
        <w:lastRenderedPageBreak/>
        <w:t xml:space="preserve">         "</w:t>
      </w:r>
    </w:p>
    <w:p w14:paraId="265E98D4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echo "*****************</w:t>
      </w:r>
      <w:r w:rsidRPr="00BE58E8">
        <w:rPr>
          <w:rFonts w:ascii="宋体" w:hAnsi="宋体" w:hint="eastAsia"/>
          <w:sz w:val="28"/>
          <w:szCs w:val="28"/>
        </w:rPr>
        <w:lastRenderedPageBreak/>
        <w:t>*************************</w:t>
      </w:r>
      <w:r w:rsidRPr="00BE58E8">
        <w:rPr>
          <w:rFonts w:ascii="宋体" w:hAnsi="宋体" w:hint="eastAsia"/>
          <w:sz w:val="28"/>
          <w:szCs w:val="28"/>
        </w:rPr>
        <w:lastRenderedPageBreak/>
        <w:t>******"</w:t>
      </w:r>
    </w:p>
    <w:p w14:paraId="1619CBFE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echo</w:t>
      </w:r>
    </w:p>
    <w:p w14:paraId="76B393FB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echo -n "         select</w:t>
      </w:r>
      <w:r w:rsidRPr="00BE58E8">
        <w:rPr>
          <w:rFonts w:ascii="宋体" w:hAnsi="宋体" w:hint="eastAsia"/>
          <w:sz w:val="28"/>
          <w:szCs w:val="28"/>
        </w:rPr>
        <w:lastRenderedPageBreak/>
        <w:t>:"</w:t>
      </w:r>
    </w:p>
    <w:p w14:paraId="6240F3AD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read choice</w:t>
      </w:r>
    </w:p>
    <w:p w14:paraId="70D11879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echo</w:t>
      </w:r>
    </w:p>
    <w:p w14:paraId="20A4D7FD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case $choi</w:t>
      </w:r>
      <w:r w:rsidRPr="00BE58E8">
        <w:rPr>
          <w:rFonts w:ascii="宋体" w:hAnsi="宋体" w:hint="eastAsia"/>
          <w:sz w:val="28"/>
          <w:szCs w:val="28"/>
        </w:rPr>
        <w:lastRenderedPageBreak/>
        <w:t>ce in</w:t>
      </w:r>
    </w:p>
    <w:p w14:paraId="6EFECC77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  <w:t>1)</w:t>
      </w:r>
    </w:p>
    <w:p w14:paraId="3FF6DCFA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echo -n "source fil</w:t>
      </w:r>
      <w:r w:rsidRPr="00BE58E8">
        <w:rPr>
          <w:rFonts w:ascii="宋体" w:hAnsi="宋体" w:hint="eastAsia"/>
          <w:sz w:val="28"/>
          <w:szCs w:val="28"/>
        </w:rPr>
        <w:lastRenderedPageBreak/>
        <w:t>e:"</w:t>
      </w:r>
    </w:p>
    <w:p w14:paraId="7C884473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 xml:space="preserve">read </w:t>
      </w:r>
      <w:proofErr w:type="spellStart"/>
      <w:r w:rsidRPr="00BE58E8">
        <w:rPr>
          <w:rFonts w:ascii="宋体" w:hAnsi="宋体" w:hint="eastAsia"/>
          <w:sz w:val="28"/>
          <w:szCs w:val="28"/>
        </w:rPr>
        <w:t>src</w:t>
      </w:r>
      <w:proofErr w:type="spellEnd"/>
    </w:p>
    <w:p w14:paraId="12B6E39F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echo</w:t>
      </w:r>
    </w:p>
    <w:p w14:paraId="0D46F759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echo -</w:t>
      </w:r>
      <w:r w:rsidRPr="00BE58E8">
        <w:rPr>
          <w:rFonts w:ascii="宋体" w:hAnsi="宋体" w:hint="eastAsia"/>
          <w:sz w:val="28"/>
          <w:szCs w:val="28"/>
        </w:rPr>
        <w:lastRenderedPageBreak/>
        <w:t>n "destination fold:"</w:t>
      </w:r>
    </w:p>
    <w:p w14:paraId="768BC7BA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 xml:space="preserve">read </w:t>
      </w:r>
      <w:r w:rsidRPr="00BE58E8">
        <w:rPr>
          <w:rFonts w:ascii="宋体" w:hAnsi="宋体" w:hint="eastAsia"/>
          <w:sz w:val="28"/>
          <w:szCs w:val="28"/>
        </w:rPr>
        <w:lastRenderedPageBreak/>
        <w:t>des</w:t>
      </w:r>
    </w:p>
    <w:p w14:paraId="6B7A25D3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cp -</w:t>
      </w:r>
      <w:proofErr w:type="spellStart"/>
      <w:r w:rsidRPr="00BE58E8">
        <w:rPr>
          <w:rFonts w:ascii="宋体" w:hAnsi="宋体" w:hint="eastAsia"/>
          <w:sz w:val="28"/>
          <w:szCs w:val="28"/>
        </w:rPr>
        <w:t>arf</w:t>
      </w:r>
      <w:proofErr w:type="spellEnd"/>
      <w:r w:rsidRPr="00BE58E8">
        <w:rPr>
          <w:rFonts w:ascii="宋体" w:hAnsi="宋体" w:hint="eastAsia"/>
          <w:sz w:val="28"/>
          <w:szCs w:val="28"/>
        </w:rPr>
        <w:t xml:space="preserve"> $</w:t>
      </w:r>
      <w:proofErr w:type="spellStart"/>
      <w:r w:rsidRPr="00BE58E8">
        <w:rPr>
          <w:rFonts w:ascii="宋体" w:hAnsi="宋体" w:hint="eastAsia"/>
          <w:sz w:val="28"/>
          <w:szCs w:val="28"/>
        </w:rPr>
        <w:t>src</w:t>
      </w:r>
      <w:proofErr w:type="spellEnd"/>
      <w:r w:rsidRPr="00BE58E8">
        <w:rPr>
          <w:rFonts w:ascii="宋体" w:hAnsi="宋体" w:hint="eastAsia"/>
          <w:sz w:val="28"/>
          <w:szCs w:val="28"/>
        </w:rPr>
        <w:t xml:space="preserve"> $des</w:t>
      </w:r>
    </w:p>
    <w:p w14:paraId="480A0836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if $?</w:t>
      </w:r>
      <w:r w:rsidRPr="00BE58E8">
        <w:rPr>
          <w:rFonts w:ascii="宋体" w:hAnsi="宋体" w:hint="eastAsia"/>
          <w:sz w:val="28"/>
          <w:szCs w:val="28"/>
        </w:rPr>
        <w:lastRenderedPageBreak/>
        <w:t>; then</w:t>
      </w:r>
    </w:p>
    <w:p w14:paraId="43E9E37F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 xml:space="preserve">echo "copy </w:t>
      </w:r>
      <w:proofErr w:type="spellStart"/>
      <w:r w:rsidRPr="00BE58E8">
        <w:rPr>
          <w:rFonts w:ascii="宋体" w:hAnsi="宋体" w:hint="eastAsia"/>
          <w:sz w:val="28"/>
          <w:szCs w:val="28"/>
        </w:rPr>
        <w:t>sucessfu</w:t>
      </w:r>
      <w:r w:rsidRPr="00BE58E8">
        <w:rPr>
          <w:rFonts w:ascii="宋体" w:hAnsi="宋体" w:hint="eastAsia"/>
          <w:sz w:val="28"/>
          <w:szCs w:val="28"/>
        </w:rPr>
        <w:lastRenderedPageBreak/>
        <w:t>l</w:t>
      </w:r>
      <w:proofErr w:type="spellEnd"/>
      <w:r w:rsidRPr="00BE58E8">
        <w:rPr>
          <w:rFonts w:ascii="宋体" w:hAnsi="宋体" w:hint="eastAsia"/>
          <w:sz w:val="28"/>
          <w:szCs w:val="28"/>
        </w:rPr>
        <w:t>!"</w:t>
      </w:r>
    </w:p>
    <w:p w14:paraId="7EC95DD8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else</w:t>
      </w:r>
    </w:p>
    <w:p w14:paraId="0E221817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echo " copy fail</w:t>
      </w:r>
      <w:r w:rsidRPr="00BE58E8">
        <w:rPr>
          <w:rFonts w:ascii="宋体" w:hAnsi="宋体" w:hint="eastAsia"/>
          <w:sz w:val="28"/>
          <w:szCs w:val="28"/>
        </w:rPr>
        <w:lastRenderedPageBreak/>
        <w:t>"</w:t>
      </w:r>
    </w:p>
    <w:p w14:paraId="4D02DE21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fi;;</w:t>
      </w:r>
    </w:p>
    <w:p w14:paraId="0210858A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  <w:t xml:space="preserve">2) </w:t>
      </w:r>
    </w:p>
    <w:p w14:paraId="4EDFA1AD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</w:p>
    <w:p w14:paraId="744A3992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echo -n "the fi</w:t>
      </w:r>
      <w:r w:rsidRPr="00BE58E8">
        <w:rPr>
          <w:rFonts w:ascii="宋体" w:hAnsi="宋体" w:hint="eastAsia"/>
          <w:sz w:val="28"/>
          <w:szCs w:val="28"/>
        </w:rPr>
        <w:lastRenderedPageBreak/>
        <w:t>le to be renamed:"</w:t>
      </w:r>
    </w:p>
    <w:p w14:paraId="5E8F9112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 xml:space="preserve">read </w:t>
      </w:r>
      <w:proofErr w:type="spellStart"/>
      <w:r w:rsidRPr="00BE58E8">
        <w:rPr>
          <w:rFonts w:ascii="宋体" w:hAnsi="宋体" w:hint="eastAsia"/>
          <w:sz w:val="28"/>
          <w:szCs w:val="28"/>
        </w:rPr>
        <w:t>src</w:t>
      </w:r>
      <w:proofErr w:type="spellEnd"/>
    </w:p>
    <w:p w14:paraId="44BD4345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lastRenderedPageBreak/>
        <w:tab/>
        <w:t>echo</w:t>
      </w:r>
    </w:p>
    <w:p w14:paraId="2BCA7ED7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echo -n "the new  file:</w:t>
      </w:r>
      <w:r w:rsidRPr="00BE58E8">
        <w:rPr>
          <w:rFonts w:ascii="宋体" w:hAnsi="宋体" w:hint="eastAsia"/>
          <w:sz w:val="28"/>
          <w:szCs w:val="28"/>
        </w:rPr>
        <w:lastRenderedPageBreak/>
        <w:t>"</w:t>
      </w:r>
    </w:p>
    <w:p w14:paraId="1270D09B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read des</w:t>
      </w:r>
    </w:p>
    <w:p w14:paraId="0CFF7D43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mv $</w:t>
      </w:r>
      <w:proofErr w:type="spellStart"/>
      <w:r w:rsidRPr="00BE58E8">
        <w:rPr>
          <w:rFonts w:ascii="宋体" w:hAnsi="宋体" w:hint="eastAsia"/>
          <w:sz w:val="28"/>
          <w:szCs w:val="28"/>
        </w:rPr>
        <w:t>src</w:t>
      </w:r>
      <w:proofErr w:type="spellEnd"/>
      <w:r w:rsidRPr="00BE58E8">
        <w:rPr>
          <w:rFonts w:ascii="宋体" w:hAnsi="宋体" w:hint="eastAsia"/>
          <w:sz w:val="28"/>
          <w:szCs w:val="28"/>
        </w:rPr>
        <w:t xml:space="preserve"> $des</w:t>
      </w:r>
    </w:p>
    <w:p w14:paraId="40753A99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i</w:t>
      </w:r>
      <w:r w:rsidRPr="00BE58E8">
        <w:rPr>
          <w:rFonts w:ascii="宋体" w:hAnsi="宋体" w:hint="eastAsia"/>
          <w:sz w:val="28"/>
          <w:szCs w:val="28"/>
        </w:rPr>
        <w:lastRenderedPageBreak/>
        <w:t>f $?; then</w:t>
      </w:r>
    </w:p>
    <w:p w14:paraId="6C55CF74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 xml:space="preserve">echo "rename </w:t>
      </w:r>
      <w:proofErr w:type="spellStart"/>
      <w:r w:rsidRPr="00BE58E8">
        <w:rPr>
          <w:rFonts w:ascii="宋体" w:hAnsi="宋体" w:hint="eastAsia"/>
          <w:sz w:val="28"/>
          <w:szCs w:val="28"/>
        </w:rPr>
        <w:t>suc</w:t>
      </w:r>
      <w:r w:rsidRPr="00BE58E8">
        <w:rPr>
          <w:rFonts w:ascii="宋体" w:hAnsi="宋体" w:hint="eastAsia"/>
          <w:sz w:val="28"/>
          <w:szCs w:val="28"/>
        </w:rPr>
        <w:lastRenderedPageBreak/>
        <w:t>essful</w:t>
      </w:r>
      <w:proofErr w:type="spellEnd"/>
      <w:r w:rsidRPr="00BE58E8">
        <w:rPr>
          <w:rFonts w:ascii="宋体" w:hAnsi="宋体" w:hint="eastAsia"/>
          <w:sz w:val="28"/>
          <w:szCs w:val="28"/>
        </w:rPr>
        <w:t>!"</w:t>
      </w:r>
    </w:p>
    <w:p w14:paraId="3304871C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else</w:t>
      </w:r>
    </w:p>
    <w:p w14:paraId="4FBFFB49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echo " ren</w:t>
      </w:r>
      <w:r w:rsidRPr="00BE58E8">
        <w:rPr>
          <w:rFonts w:ascii="宋体" w:hAnsi="宋体" w:hint="eastAsia"/>
          <w:sz w:val="28"/>
          <w:szCs w:val="28"/>
        </w:rPr>
        <w:lastRenderedPageBreak/>
        <w:t>ame fail"</w:t>
      </w:r>
    </w:p>
    <w:p w14:paraId="13180F9E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fi;;</w:t>
      </w:r>
    </w:p>
    <w:p w14:paraId="1D1BC9B0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  <w:t xml:space="preserve">3) </w:t>
      </w:r>
    </w:p>
    <w:p w14:paraId="4E151BA2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 xml:space="preserve">echo -n </w:t>
      </w:r>
      <w:r w:rsidRPr="00BE58E8">
        <w:rPr>
          <w:rFonts w:ascii="宋体" w:hAnsi="宋体" w:hint="eastAsia"/>
          <w:sz w:val="28"/>
          <w:szCs w:val="28"/>
        </w:rPr>
        <w:lastRenderedPageBreak/>
        <w:t>"the file to be removed:"</w:t>
      </w:r>
    </w:p>
    <w:p w14:paraId="1AD2069F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re</w:t>
      </w:r>
      <w:r w:rsidRPr="00BE58E8">
        <w:rPr>
          <w:rFonts w:ascii="宋体" w:hAnsi="宋体" w:hint="eastAsia"/>
          <w:sz w:val="28"/>
          <w:szCs w:val="28"/>
        </w:rPr>
        <w:lastRenderedPageBreak/>
        <w:t xml:space="preserve">ad </w:t>
      </w:r>
      <w:proofErr w:type="spellStart"/>
      <w:r w:rsidRPr="00BE58E8">
        <w:rPr>
          <w:rFonts w:ascii="宋体" w:hAnsi="宋体" w:hint="eastAsia"/>
          <w:sz w:val="28"/>
          <w:szCs w:val="28"/>
        </w:rPr>
        <w:t>src</w:t>
      </w:r>
      <w:proofErr w:type="spellEnd"/>
    </w:p>
    <w:p w14:paraId="0654C367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rm -rf $</w:t>
      </w:r>
      <w:proofErr w:type="spellStart"/>
      <w:r w:rsidRPr="00BE58E8">
        <w:rPr>
          <w:rFonts w:ascii="宋体" w:hAnsi="宋体" w:hint="eastAsia"/>
          <w:sz w:val="28"/>
          <w:szCs w:val="28"/>
        </w:rPr>
        <w:t>src</w:t>
      </w:r>
      <w:proofErr w:type="spellEnd"/>
    </w:p>
    <w:p w14:paraId="7CD8FE63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if $?; th</w:t>
      </w:r>
      <w:r w:rsidRPr="00BE58E8">
        <w:rPr>
          <w:rFonts w:ascii="宋体" w:hAnsi="宋体" w:hint="eastAsia"/>
          <w:sz w:val="28"/>
          <w:szCs w:val="28"/>
        </w:rPr>
        <w:lastRenderedPageBreak/>
        <w:t>en</w:t>
      </w:r>
    </w:p>
    <w:p w14:paraId="2BA4101B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                  echo "remove </w:t>
      </w:r>
      <w:proofErr w:type="spellStart"/>
      <w:r w:rsidRPr="00BE58E8">
        <w:rPr>
          <w:rFonts w:ascii="宋体" w:hAnsi="宋体" w:hint="eastAsia"/>
          <w:sz w:val="28"/>
          <w:szCs w:val="28"/>
        </w:rPr>
        <w:t>sucessful</w:t>
      </w:r>
      <w:proofErr w:type="spellEnd"/>
      <w:r w:rsidRPr="00BE58E8">
        <w:rPr>
          <w:rFonts w:ascii="宋体" w:hAnsi="宋体" w:hint="eastAsia"/>
          <w:sz w:val="28"/>
          <w:szCs w:val="28"/>
        </w:rPr>
        <w:lastRenderedPageBreak/>
        <w:t>!"</w:t>
      </w:r>
    </w:p>
    <w:p w14:paraId="500AA443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else</w:t>
      </w:r>
    </w:p>
    <w:p w14:paraId="434C90FB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echo " remove fai</w:t>
      </w:r>
      <w:r w:rsidRPr="00BE58E8">
        <w:rPr>
          <w:rFonts w:ascii="宋体" w:hAnsi="宋体" w:hint="eastAsia"/>
          <w:sz w:val="28"/>
          <w:szCs w:val="28"/>
        </w:rPr>
        <w:lastRenderedPageBreak/>
        <w:t>l"</w:t>
      </w:r>
    </w:p>
    <w:p w14:paraId="6B62C393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>fi;;</w:t>
      </w:r>
    </w:p>
    <w:p w14:paraId="46F5C8CD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    4)</w:t>
      </w:r>
    </w:p>
    <w:p w14:paraId="5E25379D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</w:r>
    </w:p>
    <w:p w14:paraId="54D36564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 xml:space="preserve">echo -n "the </w:t>
      </w:r>
      <w:r w:rsidRPr="00BE58E8">
        <w:rPr>
          <w:rFonts w:ascii="宋体" w:hAnsi="宋体" w:hint="eastAsia"/>
          <w:sz w:val="28"/>
          <w:szCs w:val="28"/>
        </w:rPr>
        <w:lastRenderedPageBreak/>
        <w:t>file to be found:"</w:t>
      </w:r>
    </w:p>
    <w:p w14:paraId="4CE5819F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tab/>
        <w:t xml:space="preserve">read </w:t>
      </w:r>
      <w:proofErr w:type="spellStart"/>
      <w:r w:rsidRPr="00BE58E8">
        <w:rPr>
          <w:rFonts w:ascii="宋体" w:hAnsi="宋体" w:hint="eastAsia"/>
          <w:sz w:val="28"/>
          <w:szCs w:val="28"/>
        </w:rPr>
        <w:t>src</w:t>
      </w:r>
      <w:proofErr w:type="spellEnd"/>
    </w:p>
    <w:p w14:paraId="1BAA97DE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</w:r>
      <w:r w:rsidRPr="00BE58E8">
        <w:rPr>
          <w:rFonts w:ascii="宋体" w:hAnsi="宋体" w:hint="eastAsia"/>
          <w:sz w:val="28"/>
          <w:szCs w:val="28"/>
        </w:rPr>
        <w:lastRenderedPageBreak/>
        <w:tab/>
        <w:t>find $HOME -name $</w:t>
      </w:r>
      <w:proofErr w:type="spellStart"/>
      <w:r w:rsidRPr="00BE58E8">
        <w:rPr>
          <w:rFonts w:ascii="宋体" w:hAnsi="宋体" w:hint="eastAsia"/>
          <w:sz w:val="28"/>
          <w:szCs w:val="28"/>
        </w:rPr>
        <w:t>src</w:t>
      </w:r>
      <w:proofErr w:type="spellEnd"/>
      <w:r w:rsidRPr="00BE58E8">
        <w:rPr>
          <w:rFonts w:ascii="宋体" w:hAnsi="宋体" w:hint="eastAsia"/>
          <w:sz w:val="28"/>
          <w:szCs w:val="28"/>
        </w:rPr>
        <w:t>;;</w:t>
      </w:r>
    </w:p>
    <w:p w14:paraId="7A90D0B9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  <w:t>5) e</w:t>
      </w:r>
      <w:r w:rsidRPr="00BE58E8">
        <w:rPr>
          <w:rFonts w:ascii="宋体" w:hAnsi="宋体" w:hint="eastAsia"/>
          <w:sz w:val="28"/>
          <w:szCs w:val="28"/>
        </w:rPr>
        <w:lastRenderedPageBreak/>
        <w:t>xit;;</w:t>
      </w:r>
    </w:p>
    <w:p w14:paraId="20A44870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ab/>
        <w:t>*) echo "Invalid optio</w:t>
      </w:r>
      <w:r w:rsidRPr="00BE58E8">
        <w:rPr>
          <w:rFonts w:ascii="宋体" w:hAnsi="宋体" w:hint="eastAsia"/>
          <w:sz w:val="28"/>
          <w:szCs w:val="28"/>
        </w:rPr>
        <w:lastRenderedPageBreak/>
        <w:t>n";;</w:t>
      </w:r>
    </w:p>
    <w:p w14:paraId="597BB4A5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proofErr w:type="spellStart"/>
      <w:r w:rsidRPr="00BE58E8">
        <w:rPr>
          <w:rFonts w:ascii="宋体" w:hAnsi="宋体" w:hint="eastAsia"/>
          <w:sz w:val="28"/>
          <w:szCs w:val="28"/>
        </w:rPr>
        <w:t>esac</w:t>
      </w:r>
      <w:proofErr w:type="spellEnd"/>
    </w:p>
    <w:p w14:paraId="79CE147A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done</w:t>
      </w:r>
    </w:p>
    <w:p w14:paraId="71F473CB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</w:p>
    <w:p w14:paraId="4A0B2D1B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</w:p>
    <w:p w14:paraId="29CE301D" w14:textId="77777777" w:rsidR="00EE111A" w:rsidRPr="00BE58E8" w:rsidRDefault="00EE111A" w:rsidP="001A74BE">
      <w:pPr>
        <w:adjustRightInd w:val="0"/>
        <w:snapToGrid w:val="0"/>
        <w:spacing w:line="360" w:lineRule="auto"/>
        <w:ind w:leftChars="6200" w:left="13020"/>
        <w:rPr>
          <w:rFonts w:ascii="宋体" w:hAnsi="宋体"/>
          <w:sz w:val="28"/>
          <w:szCs w:val="28"/>
        </w:rPr>
      </w:pPr>
    </w:p>
    <w:p w14:paraId="66189110" w14:textId="77777777" w:rsidR="00EE111A" w:rsidRPr="00BE58E8" w:rsidRDefault="00EE111A" w:rsidP="001A74BE">
      <w:pPr>
        <w:ind w:leftChars="6200" w:left="13020"/>
        <w:rPr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 xml:space="preserve">2. </w:t>
      </w:r>
      <w:r w:rsidRPr="00BE58E8">
        <w:rPr>
          <w:rFonts w:hint="eastAsia"/>
          <w:sz w:val="28"/>
          <w:szCs w:val="28"/>
        </w:rPr>
        <w:t>编写</w:t>
      </w:r>
      <w:r w:rsidRPr="00BE58E8">
        <w:rPr>
          <w:sz w:val="28"/>
          <w:szCs w:val="28"/>
        </w:rPr>
        <w:t>shell</w:t>
      </w:r>
      <w:r w:rsidRPr="00BE58E8">
        <w:rPr>
          <w:rFonts w:hint="eastAsia"/>
          <w:sz w:val="28"/>
          <w:szCs w:val="28"/>
        </w:rPr>
        <w:lastRenderedPageBreak/>
        <w:t>程序，实现自动删除</w:t>
      </w:r>
      <w:r w:rsidRPr="00BE58E8">
        <w:rPr>
          <w:sz w:val="28"/>
          <w:szCs w:val="28"/>
        </w:rPr>
        <w:t>50</w:t>
      </w:r>
      <w:r w:rsidRPr="00BE58E8">
        <w:rPr>
          <w:rFonts w:hint="eastAsia"/>
          <w:sz w:val="28"/>
          <w:szCs w:val="28"/>
        </w:rPr>
        <w:t>个用户账号的功能。账号</w:t>
      </w:r>
      <w:r w:rsidRPr="00BE58E8">
        <w:rPr>
          <w:rFonts w:hint="eastAsia"/>
          <w:sz w:val="28"/>
          <w:szCs w:val="28"/>
        </w:rPr>
        <w:lastRenderedPageBreak/>
        <w:t>名为</w:t>
      </w:r>
      <w:r w:rsidRPr="00BE58E8">
        <w:rPr>
          <w:sz w:val="28"/>
          <w:szCs w:val="28"/>
        </w:rPr>
        <w:t>stud1</w:t>
      </w:r>
      <w:r w:rsidRPr="00BE58E8">
        <w:rPr>
          <w:rFonts w:hint="eastAsia"/>
          <w:sz w:val="28"/>
          <w:szCs w:val="28"/>
        </w:rPr>
        <w:t>至</w:t>
      </w:r>
      <w:r w:rsidRPr="00BE58E8">
        <w:rPr>
          <w:sz w:val="28"/>
          <w:szCs w:val="28"/>
        </w:rPr>
        <w:t>stud50</w:t>
      </w:r>
    </w:p>
    <w:p w14:paraId="57820C6C" w14:textId="77777777" w:rsidR="00EE111A" w:rsidRPr="00BE58E8" w:rsidRDefault="00EE111A" w:rsidP="001A74BE">
      <w:pPr>
        <w:ind w:leftChars="6200" w:left="13020"/>
        <w:rPr>
          <w:sz w:val="28"/>
          <w:szCs w:val="28"/>
        </w:rPr>
      </w:pPr>
      <w:r w:rsidRPr="00BE58E8">
        <w:rPr>
          <w:sz w:val="28"/>
          <w:szCs w:val="28"/>
        </w:rPr>
        <w:t>#!/bin/s</w:t>
      </w:r>
      <w:r w:rsidRPr="00BE58E8">
        <w:rPr>
          <w:sz w:val="28"/>
          <w:szCs w:val="28"/>
        </w:rPr>
        <w:lastRenderedPageBreak/>
        <w:t>h</w:t>
      </w:r>
    </w:p>
    <w:p w14:paraId="33235D82" w14:textId="77777777" w:rsidR="00EE111A" w:rsidRPr="00BE58E8" w:rsidRDefault="00EE111A" w:rsidP="001A74BE">
      <w:pPr>
        <w:ind w:leftChars="6200" w:left="13020"/>
        <w:rPr>
          <w:sz w:val="28"/>
          <w:szCs w:val="28"/>
        </w:rPr>
      </w:pP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sz w:val="28"/>
          <w:szCs w:val="28"/>
        </w:rPr>
        <w:t>=1</w:t>
      </w:r>
    </w:p>
    <w:p w14:paraId="6EC708A2" w14:textId="77777777" w:rsidR="00EE111A" w:rsidRPr="00BE58E8" w:rsidRDefault="00EE111A" w:rsidP="001A74BE">
      <w:pPr>
        <w:ind w:leftChars="6200" w:left="13020"/>
        <w:rPr>
          <w:sz w:val="28"/>
          <w:szCs w:val="28"/>
        </w:rPr>
      </w:pPr>
      <w:r w:rsidRPr="00BE58E8">
        <w:rPr>
          <w:sz w:val="28"/>
          <w:szCs w:val="28"/>
        </w:rPr>
        <w:t>while [ $</w:t>
      </w: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sz w:val="28"/>
          <w:szCs w:val="28"/>
        </w:rPr>
        <w:t xml:space="preserve"> -le 50 ]</w:t>
      </w:r>
    </w:p>
    <w:p w14:paraId="64A328D5" w14:textId="77777777" w:rsidR="00EE111A" w:rsidRPr="00BE58E8" w:rsidRDefault="00EE111A" w:rsidP="001A74BE">
      <w:pPr>
        <w:ind w:leftChars="6200" w:left="13020"/>
        <w:rPr>
          <w:sz w:val="28"/>
          <w:szCs w:val="28"/>
        </w:rPr>
      </w:pPr>
      <w:r w:rsidRPr="00BE58E8">
        <w:rPr>
          <w:sz w:val="28"/>
          <w:szCs w:val="28"/>
        </w:rPr>
        <w:t>do</w:t>
      </w:r>
    </w:p>
    <w:p w14:paraId="6262687D" w14:textId="77777777" w:rsidR="00EE111A" w:rsidRPr="00BE58E8" w:rsidRDefault="00EE111A" w:rsidP="001A74BE">
      <w:pPr>
        <w:ind w:leftChars="6200" w:left="13020"/>
        <w:rPr>
          <w:sz w:val="28"/>
          <w:szCs w:val="28"/>
        </w:rPr>
      </w:pPr>
      <w:proofErr w:type="spellStart"/>
      <w:r w:rsidRPr="00BE58E8">
        <w:rPr>
          <w:sz w:val="28"/>
          <w:szCs w:val="28"/>
        </w:rPr>
        <w:t>us</w:t>
      </w:r>
      <w:r w:rsidRPr="00BE58E8">
        <w:rPr>
          <w:sz w:val="28"/>
          <w:szCs w:val="28"/>
        </w:rPr>
        <w:lastRenderedPageBreak/>
        <w:t>erdel</w:t>
      </w:r>
      <w:proofErr w:type="spellEnd"/>
      <w:r w:rsidRPr="00BE58E8">
        <w:rPr>
          <w:sz w:val="28"/>
          <w:szCs w:val="28"/>
        </w:rPr>
        <w:t xml:space="preserve"> -r stud${</w:t>
      </w: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sz w:val="28"/>
          <w:szCs w:val="28"/>
        </w:rPr>
        <w:t>}</w:t>
      </w:r>
    </w:p>
    <w:p w14:paraId="744F7FF0" w14:textId="77777777" w:rsidR="00EE111A" w:rsidRPr="00BE58E8" w:rsidRDefault="00EE111A" w:rsidP="001A74BE">
      <w:pPr>
        <w:ind w:leftChars="6200" w:left="13020"/>
        <w:rPr>
          <w:sz w:val="28"/>
          <w:szCs w:val="28"/>
        </w:rPr>
      </w:pP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sz w:val="28"/>
          <w:szCs w:val="28"/>
        </w:rPr>
        <w:t>=$(($i</w:t>
      </w:r>
      <w:r w:rsidRPr="00BE58E8">
        <w:rPr>
          <w:sz w:val="28"/>
          <w:szCs w:val="28"/>
        </w:rPr>
        <w:lastRenderedPageBreak/>
        <w:t>+1 ))</w:t>
      </w:r>
    </w:p>
    <w:p w14:paraId="28EC160C" w14:textId="77777777" w:rsidR="00EE111A" w:rsidRPr="00BE58E8" w:rsidRDefault="00EE111A" w:rsidP="001A74BE">
      <w:pPr>
        <w:ind w:leftChars="6200" w:left="13020"/>
        <w:rPr>
          <w:sz w:val="28"/>
          <w:szCs w:val="28"/>
        </w:rPr>
      </w:pPr>
      <w:r w:rsidRPr="00BE58E8">
        <w:rPr>
          <w:sz w:val="28"/>
          <w:szCs w:val="28"/>
        </w:rPr>
        <w:t>done</w:t>
      </w:r>
    </w:p>
    <w:p w14:paraId="04168794" w14:textId="77777777" w:rsidR="00EE111A" w:rsidRPr="00BE58E8" w:rsidRDefault="00EE111A" w:rsidP="001A74BE">
      <w:pPr>
        <w:ind w:leftChars="6200" w:left="13020"/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 xml:space="preserve">echo "remove </w:t>
      </w:r>
      <w:proofErr w:type="spellStart"/>
      <w:r w:rsidRPr="00BE58E8">
        <w:rPr>
          <w:sz w:val="28"/>
          <w:szCs w:val="28"/>
        </w:rPr>
        <w:lastRenderedPageBreak/>
        <w:t>sucessful</w:t>
      </w:r>
      <w:proofErr w:type="spellEnd"/>
      <w:r w:rsidRPr="00BE58E8">
        <w:rPr>
          <w:sz w:val="28"/>
          <w:szCs w:val="28"/>
        </w:rPr>
        <w:t>!"</w:t>
      </w:r>
    </w:p>
    <w:p w14:paraId="6F5BFB99" w14:textId="77777777" w:rsidR="00EE111A" w:rsidRPr="00BE58E8" w:rsidRDefault="00EE111A" w:rsidP="001A74BE">
      <w:pPr>
        <w:ind w:leftChars="6200" w:left="13020"/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else</w:t>
      </w:r>
    </w:p>
    <w:p w14:paraId="36D01DAF" w14:textId="77777777" w:rsidR="00EE111A" w:rsidRPr="00BE58E8" w:rsidRDefault="00EE111A" w:rsidP="001A74BE">
      <w:pPr>
        <w:ind w:leftChars="6200" w:left="13020"/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ec</w:t>
      </w:r>
      <w:r w:rsidRPr="00BE58E8">
        <w:rPr>
          <w:sz w:val="28"/>
          <w:szCs w:val="28"/>
        </w:rPr>
        <w:lastRenderedPageBreak/>
        <w:t>ho " remove fail"</w:t>
      </w:r>
    </w:p>
    <w:p w14:paraId="690F9B36" w14:textId="77777777" w:rsidR="00EE111A" w:rsidRPr="00BE58E8" w:rsidRDefault="00EE111A" w:rsidP="001A74BE">
      <w:pPr>
        <w:ind w:leftChars="6200" w:left="13020"/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fi;;</w:t>
      </w:r>
    </w:p>
    <w:p w14:paraId="16C26240" w14:textId="77777777" w:rsidR="00EE111A" w:rsidRPr="00BE58E8" w:rsidRDefault="00E335AA" w:rsidP="00EE111A">
      <w:pPr>
        <w:rPr>
          <w:sz w:val="28"/>
          <w:szCs w:val="28"/>
        </w:rPr>
      </w:pPr>
      <w:r w:rsidRPr="00BE58E8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6FB54437" wp14:editId="1806E8E5">
            <wp:simplePos x="0" y="0"/>
            <wp:positionH relativeFrom="column">
              <wp:posOffset>8985885</wp:posOffset>
            </wp:positionH>
            <wp:positionV relativeFrom="paragraph">
              <wp:posOffset>330835</wp:posOffset>
            </wp:positionV>
            <wp:extent cx="7335520" cy="22701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520" cy="227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FFFDA" w14:textId="77777777" w:rsidR="00EE111A" w:rsidRPr="00BE58E8" w:rsidRDefault="00EE111A" w:rsidP="00EE111A">
      <w:pPr>
        <w:adjustRightInd w:val="0"/>
        <w:snapToGrid w:val="0"/>
        <w:spacing w:line="360" w:lineRule="auto"/>
        <w:rPr>
          <w:sz w:val="28"/>
          <w:szCs w:val="28"/>
        </w:rPr>
      </w:pPr>
      <w:r w:rsidRPr="00BE58E8">
        <w:rPr>
          <w:rFonts w:ascii="宋体" w:hAnsi="宋体" w:hint="eastAsia"/>
          <w:sz w:val="28"/>
          <w:szCs w:val="28"/>
        </w:rPr>
        <w:t>3.用shell</w:t>
      </w:r>
      <w:r w:rsidRPr="00BE58E8">
        <w:rPr>
          <w:rFonts w:hint="eastAsia"/>
          <w:sz w:val="28"/>
          <w:szCs w:val="28"/>
        </w:rPr>
        <w:t>编写小九九乘法表程序，程序执行结果如下：</w:t>
      </w:r>
    </w:p>
    <w:p w14:paraId="4447166D" w14:textId="77777777" w:rsidR="00EE111A" w:rsidRPr="00BE58E8" w:rsidRDefault="00EE111A" w:rsidP="00EE111A">
      <w:pPr>
        <w:adjustRightInd w:val="0"/>
        <w:snapToGrid w:val="0"/>
        <w:spacing w:line="360" w:lineRule="auto"/>
        <w:rPr>
          <w:sz w:val="28"/>
          <w:szCs w:val="28"/>
        </w:rPr>
      </w:pPr>
    </w:p>
    <w:p w14:paraId="76343154" w14:textId="77777777" w:rsidR="00EE111A" w:rsidRPr="00BE58E8" w:rsidRDefault="00EE111A" w:rsidP="00EE111A">
      <w:pPr>
        <w:adjustRightInd w:val="0"/>
        <w:snapToGrid w:val="0"/>
        <w:spacing w:line="360" w:lineRule="auto"/>
        <w:rPr>
          <w:sz w:val="28"/>
          <w:szCs w:val="28"/>
        </w:rPr>
      </w:pPr>
    </w:p>
    <w:p w14:paraId="4B556CA2" w14:textId="77777777" w:rsidR="00EE111A" w:rsidRPr="00BE58E8" w:rsidRDefault="00EE111A" w:rsidP="00EE111A">
      <w:pPr>
        <w:adjustRightInd w:val="0"/>
        <w:snapToGrid w:val="0"/>
        <w:spacing w:line="360" w:lineRule="auto"/>
        <w:rPr>
          <w:sz w:val="28"/>
          <w:szCs w:val="28"/>
        </w:rPr>
      </w:pPr>
    </w:p>
    <w:p w14:paraId="27356C47" w14:textId="77777777" w:rsidR="00EE111A" w:rsidRPr="00BE58E8" w:rsidRDefault="00EE111A" w:rsidP="00EE111A">
      <w:pPr>
        <w:adjustRightInd w:val="0"/>
        <w:snapToGrid w:val="0"/>
        <w:spacing w:line="360" w:lineRule="auto"/>
        <w:rPr>
          <w:sz w:val="28"/>
          <w:szCs w:val="28"/>
        </w:rPr>
      </w:pPr>
    </w:p>
    <w:p w14:paraId="4787A913" w14:textId="77777777" w:rsidR="00EE111A" w:rsidRPr="00BE58E8" w:rsidRDefault="00EE111A" w:rsidP="00EE111A">
      <w:pPr>
        <w:rPr>
          <w:sz w:val="28"/>
          <w:szCs w:val="28"/>
        </w:rPr>
      </w:pPr>
    </w:p>
    <w:p w14:paraId="3A6E0A1B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>#! /bin/</w:t>
      </w:r>
      <w:proofErr w:type="spellStart"/>
      <w:r w:rsidRPr="00BE58E8">
        <w:rPr>
          <w:sz w:val="28"/>
          <w:szCs w:val="28"/>
        </w:rPr>
        <w:t>sh</w:t>
      </w:r>
      <w:proofErr w:type="spellEnd"/>
      <w:r w:rsidRPr="00BE58E8">
        <w:rPr>
          <w:sz w:val="28"/>
          <w:szCs w:val="28"/>
        </w:rPr>
        <w:t xml:space="preserve"> –</w:t>
      </w:r>
    </w:p>
    <w:p w14:paraId="2A867D3C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ab/>
        <w:t xml:space="preserve">for </w:t>
      </w: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sz w:val="28"/>
          <w:szCs w:val="28"/>
        </w:rPr>
        <w:t xml:space="preserve"> in 1 2 3 4 5 6 7 8 9</w:t>
      </w:r>
    </w:p>
    <w:p w14:paraId="047F2EF5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ab/>
        <w:t>do</w:t>
      </w:r>
    </w:p>
    <w:p w14:paraId="1E391D69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for j in 1 2 3 4 5 6 7 8 9</w:t>
      </w:r>
    </w:p>
    <w:p w14:paraId="102A05A9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do</w:t>
      </w:r>
    </w:p>
    <w:p w14:paraId="3727E6EF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if ( test $j -le $</w:t>
      </w: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sz w:val="28"/>
          <w:szCs w:val="28"/>
        </w:rPr>
        <w:t xml:space="preserve"> ) then</w:t>
      </w:r>
    </w:p>
    <w:p w14:paraId="10D31DB1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echo -ne `expr $</w:t>
      </w:r>
      <w:proofErr w:type="spellStart"/>
      <w:r w:rsidRPr="00BE58E8">
        <w:rPr>
          <w:sz w:val="28"/>
          <w:szCs w:val="28"/>
        </w:rPr>
        <w:t>i</w:t>
      </w:r>
      <w:proofErr w:type="spellEnd"/>
      <w:r w:rsidRPr="00BE58E8">
        <w:rPr>
          <w:sz w:val="28"/>
          <w:szCs w:val="28"/>
        </w:rPr>
        <w:t xml:space="preserve"> \* $j` "\t"</w:t>
      </w:r>
      <w:r w:rsidR="00E335AA" w:rsidRPr="00BE58E8">
        <w:rPr>
          <w:sz w:val="28"/>
          <w:szCs w:val="28"/>
        </w:rPr>
        <w:t xml:space="preserve">                     </w:t>
      </w:r>
    </w:p>
    <w:p w14:paraId="0E26D1FE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else</w:t>
      </w:r>
    </w:p>
    <w:p w14:paraId="0252A3B7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echo</w:t>
      </w:r>
    </w:p>
    <w:p w14:paraId="375F5DED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 xml:space="preserve">break </w:t>
      </w:r>
    </w:p>
    <w:p w14:paraId="60A31AA6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 xml:space="preserve">fi </w:t>
      </w:r>
    </w:p>
    <w:p w14:paraId="6C424312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ab/>
      </w:r>
      <w:r w:rsidRPr="00BE58E8">
        <w:rPr>
          <w:sz w:val="28"/>
          <w:szCs w:val="28"/>
        </w:rPr>
        <w:tab/>
        <w:t>done</w:t>
      </w:r>
    </w:p>
    <w:p w14:paraId="4513F18A" w14:textId="77777777" w:rsidR="00EE111A" w:rsidRPr="00BE58E8" w:rsidRDefault="00EE111A" w:rsidP="00EE111A">
      <w:pPr>
        <w:rPr>
          <w:sz w:val="28"/>
          <w:szCs w:val="28"/>
        </w:rPr>
      </w:pPr>
      <w:r w:rsidRPr="00BE58E8">
        <w:rPr>
          <w:sz w:val="28"/>
          <w:szCs w:val="28"/>
        </w:rPr>
        <w:tab/>
        <w:t>done</w:t>
      </w:r>
    </w:p>
    <w:p w14:paraId="29261978" w14:textId="77777777" w:rsidR="00EE111A" w:rsidRPr="00BE58E8" w:rsidRDefault="00EE111A" w:rsidP="00EE111A">
      <w:pPr>
        <w:rPr>
          <w:sz w:val="28"/>
          <w:szCs w:val="28"/>
        </w:rPr>
      </w:pPr>
    </w:p>
    <w:p w14:paraId="35ABDE5F" w14:textId="77777777" w:rsidR="00EE111A" w:rsidRPr="00BE58E8" w:rsidRDefault="00EE111A" w:rsidP="00EE111A">
      <w:pPr>
        <w:jc w:val="left"/>
        <w:rPr>
          <w:sz w:val="28"/>
          <w:szCs w:val="28"/>
        </w:rPr>
      </w:pPr>
    </w:p>
    <w:p w14:paraId="1D7EAAD2" w14:textId="77777777" w:rsidR="00667AC1" w:rsidRPr="00BE58E8" w:rsidRDefault="00667AC1">
      <w:pPr>
        <w:rPr>
          <w:sz w:val="28"/>
          <w:szCs w:val="28"/>
        </w:rPr>
      </w:pPr>
    </w:p>
    <w:sectPr w:rsidR="00667AC1" w:rsidRPr="00BE5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928F6" w14:textId="77777777" w:rsidR="00FC0006" w:rsidRDefault="00FC0006" w:rsidP="00EE111A">
      <w:r>
        <w:separator/>
      </w:r>
    </w:p>
  </w:endnote>
  <w:endnote w:type="continuationSeparator" w:id="0">
    <w:p w14:paraId="0E7D5E6E" w14:textId="77777777" w:rsidR="00FC0006" w:rsidRDefault="00FC0006" w:rsidP="00EE1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ZSSK--GBK1-0">
    <w:altName w:val="宋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E2A18" w14:textId="77777777" w:rsidR="00FC0006" w:rsidRDefault="00FC0006" w:rsidP="00EE111A">
      <w:r>
        <w:separator/>
      </w:r>
    </w:p>
  </w:footnote>
  <w:footnote w:type="continuationSeparator" w:id="0">
    <w:p w14:paraId="57A2C1C6" w14:textId="77777777" w:rsidR="00FC0006" w:rsidRDefault="00FC0006" w:rsidP="00EE1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D9E"/>
    <w:rsid w:val="000405AF"/>
    <w:rsid w:val="00071D9E"/>
    <w:rsid w:val="000A7D4D"/>
    <w:rsid w:val="000C5B7B"/>
    <w:rsid w:val="001971A3"/>
    <w:rsid w:val="001A74BE"/>
    <w:rsid w:val="00385F82"/>
    <w:rsid w:val="005959C9"/>
    <w:rsid w:val="00667AC1"/>
    <w:rsid w:val="007942E6"/>
    <w:rsid w:val="008536C8"/>
    <w:rsid w:val="009706C7"/>
    <w:rsid w:val="00A32769"/>
    <w:rsid w:val="00AD65E4"/>
    <w:rsid w:val="00B479FF"/>
    <w:rsid w:val="00B94082"/>
    <w:rsid w:val="00BE58E8"/>
    <w:rsid w:val="00CA0D6E"/>
    <w:rsid w:val="00CB08E3"/>
    <w:rsid w:val="00CE72A1"/>
    <w:rsid w:val="00D41A15"/>
    <w:rsid w:val="00DE12F3"/>
    <w:rsid w:val="00E335AA"/>
    <w:rsid w:val="00EE111A"/>
    <w:rsid w:val="00EE6A0D"/>
    <w:rsid w:val="00FC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32FB3"/>
  <w15:chartTrackingRefBased/>
  <w15:docId w15:val="{1AA32F50-5D83-4975-B6DA-8F07B47C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1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E1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111A"/>
    <w:rPr>
      <w:sz w:val="18"/>
      <w:szCs w:val="18"/>
    </w:rPr>
  </w:style>
  <w:style w:type="paragraph" w:styleId="a5">
    <w:name w:val="footer"/>
    <w:basedOn w:val="a"/>
    <w:link w:val="a6"/>
    <w:unhideWhenUsed/>
    <w:rsid w:val="00EE1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E111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E111A"/>
    <w:rPr>
      <w:color w:val="0563C1" w:themeColor="hyperlink"/>
      <w:u w:val="single"/>
    </w:rPr>
  </w:style>
  <w:style w:type="paragraph" w:styleId="a8">
    <w:name w:val="Plain Text"/>
    <w:basedOn w:val="a"/>
    <w:link w:val="a9"/>
    <w:semiHidden/>
    <w:unhideWhenUsed/>
    <w:rsid w:val="00EE111A"/>
    <w:rPr>
      <w:rFonts w:ascii="宋体" w:hAnsi="Courier New"/>
      <w:szCs w:val="20"/>
    </w:rPr>
  </w:style>
  <w:style w:type="character" w:customStyle="1" w:styleId="a9">
    <w:name w:val="纯文本 字符"/>
    <w:basedOn w:val="a0"/>
    <w:link w:val="a8"/>
    <w:semiHidden/>
    <w:rsid w:val="00EE111A"/>
    <w:rPr>
      <w:rFonts w:ascii="宋体" w:eastAsia="宋体" w:hAnsi="Courier New" w:cs="Times New Roman"/>
      <w:szCs w:val="20"/>
    </w:rPr>
  </w:style>
  <w:style w:type="paragraph" w:customStyle="1" w:styleId="3">
    <w:name w:val="程序3"/>
    <w:basedOn w:val="a8"/>
    <w:rsid w:val="00EE111A"/>
    <w:pPr>
      <w:spacing w:line="280" w:lineRule="exact"/>
      <w:ind w:firstLineChars="235" w:firstLine="235"/>
    </w:pPr>
    <w:rPr>
      <w:rFonts w:ascii="Courier New" w:cs="Courier New"/>
      <w:kern w:val="0"/>
      <w:sz w:val="18"/>
      <w:szCs w:val="21"/>
    </w:rPr>
  </w:style>
  <w:style w:type="character" w:customStyle="1" w:styleId="x141">
    <w:name w:val="x141"/>
    <w:basedOn w:val="a0"/>
    <w:rsid w:val="00EE111A"/>
    <w:rPr>
      <w:sz w:val="21"/>
      <w:szCs w:val="21"/>
    </w:rPr>
  </w:style>
  <w:style w:type="character" w:styleId="aa">
    <w:name w:val="Strong"/>
    <w:basedOn w:val="a0"/>
    <w:qFormat/>
    <w:rsid w:val="00EE1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3480</Words>
  <Characters>19841</Characters>
  <Application>Microsoft Office Word</Application>
  <DocSecurity>0</DocSecurity>
  <Lines>165</Lines>
  <Paragraphs>46</Paragraphs>
  <ScaleCrop>false</ScaleCrop>
  <Company/>
  <LinksUpToDate>false</LinksUpToDate>
  <CharactersWithSpaces>23275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步川</dc:creator>
  <cp:keywords/>
  <dc:description/>
  <cp:lastModifiedBy>贾 星宇</cp:lastModifiedBy>
  <cp:revision>4</cp:revision>
  <dcterms:created xsi:type="dcterms:W3CDTF">2020-11-23T09:17:00Z</dcterms:created>
  <dcterms:modified xsi:type="dcterms:W3CDTF">2020-12-17T09:02:00Z</dcterms:modified>
</cp:coreProperties>
</file>